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210" w:right="21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pict>
          <v:group id="Group 3" o:spid="_x0000_s1026" o:spt="203" style="position:absolute;left:0pt;margin-left:360.35pt;margin-top:0.6pt;height:841.9pt;width:238.1pt;mso-position-horizontal-relative:page;mso-position-vertical-relative:page;z-index:251660288;mso-width-relative:page;mso-height-relative:page;" coordsize="4911,15840" o:allowincell="f">
            <o:lock v:ext="edit"/>
            <v:group id="Group 4" o:spid="_x0000_s1027" o:spt="203" style="position:absolute;left:15;top:0;height:15840;width:4896;" coordsize="4700,15840">
              <o:lock v:ext="edit"/>
              <v:rect id="Rectangle 13" o:spid="_x0000_s1028" o:spt="1" style="position:absolute;left:195;top:0;height:15840;width:4505;" fillcolor="#9BBB59" filled="t" stroked="f" coordsize="21600,21600">
                <v:path/>
                <v:fill on="t" focussize="0,0"/>
                <v:stroke on="f"/>
                <v:imagedata o:title=""/>
                <o:lock v:ext="edit"/>
              </v:rect>
              <v:rect id="Rectangle 14" o:spid="_x0000_s1029" o:spt="1" alt="Light vertical" style="position:absolute;left:0;top:8;height:15825;width:195;v-text-anchor:middle;" fillcolor="#9BBB59" filled="t" stroked="f" coordsize="21600,21600">
                <v:path/>
                <v:fill type="pattern" on="t" opacity="52428f" o:opacity2="52428f" focussize="0,0" r:id="rId10"/>
                <v:stroke on="f"/>
                <v:imagedata o:title=""/>
                <o:lock v:ext="edit"/>
              </v:rect>
            </v:group>
            <v:rect id="Rectangle 15" o:spid="_x0000_s1030" o:spt="1" style="position:absolute;left:15;top:0;height:3958;width:4896;v-text-anchor:bottom;" filled="f" stroked="f" coordsize="21600,21600">
              <v:path/>
              <v:fill on="f" opacity="52428f" focussize="0,0"/>
              <v:stroke on="f"/>
              <v:imagedata o:title=""/>
              <o:lock v:ext="edit"/>
              <v:textbox inset="10.16mm,5.08mm,5.08mm,5.08mm">
                <w:txbxContent>
                  <w:p>
                    <w:pPr>
                      <w:pStyle w:val="24"/>
                      <w:rPr>
                        <w:rFonts w:hint="eastAsia"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  <w:p>
                    <w:pPr>
                      <w:pStyle w:val="24"/>
                      <w:rPr>
                        <w:rFonts w:ascii="Calibri" w:hAnsi="Calibri"/>
                        <w:b/>
                        <w:bCs/>
                        <w:color w:val="FFFFFF"/>
                        <w:sz w:val="96"/>
                        <w:szCs w:val="96"/>
                      </w:rPr>
                    </w:pPr>
                  </w:p>
                </w:txbxContent>
              </v:textbox>
            </v:rect>
            <v:rect id="Rectangle 16" o:spid="_x0000_s1031" o:spt="1" style="position:absolute;left:0;top:10658;height:4462;width:4889;v-text-anchor:bottom;" filled="f" stroked="f" coordsize="21600,21600">
              <v:path/>
              <v:fill on="f" opacity="52428f" focussize="0,0"/>
              <v:stroke on="f"/>
              <v:imagedata o:title=""/>
              <o:lock v:ext="edit"/>
              <v:textbox inset="10.16mm,5.08mm,5.08mm,5.08mm">
                <w:txbxContent>
                  <w:p>
                    <w:pPr>
                      <w:pStyle w:val="24"/>
                      <w:spacing w:line="360" w:lineRule="auto"/>
                      <w:rPr>
                        <w:color w:val="FFFFFF"/>
                      </w:rPr>
                    </w:pPr>
                    <w:r>
                      <w:rPr>
                        <w:color w:val="FFFFFF"/>
                      </w:rPr>
                      <w:t xml:space="preserve">     </w:t>
                    </w:r>
                  </w:p>
                  <w:p>
                    <w:pPr>
                      <w:pStyle w:val="24"/>
                      <w:spacing w:line="360" w:lineRule="auto"/>
                      <w:jc w:val="both"/>
                      <w:rPr>
                        <w:rFonts w:hint="eastAsia" w:ascii="Arial" w:hAnsi="Arial" w:cs="Arial"/>
                        <w:b/>
                        <w:color w:val="FFFFFF"/>
                        <w:sz w:val="21"/>
                        <w:szCs w:val="21"/>
                      </w:rPr>
                    </w:pPr>
                    <w:r>
                      <w:rPr>
                        <w:rFonts w:hint="eastAsia" w:ascii="Arial" w:hAnsi="Arial" w:cs="Arial"/>
                        <w:b/>
                        <w:color w:val="FFFFFF"/>
                        <w:sz w:val="21"/>
                        <w:szCs w:val="21"/>
                      </w:rPr>
                      <w:t>Luo Yi Teng</w:t>
                    </w:r>
                  </w:p>
                  <w:p>
                    <w:pPr>
                      <w:pStyle w:val="24"/>
                      <w:spacing w:line="360" w:lineRule="auto"/>
                      <w:jc w:val="both"/>
                      <w:rPr>
                        <w:rFonts w:hint="eastAsia" w:eastAsia="宋体"/>
                        <w:color w:val="FFFFFF"/>
                        <w:lang w:val="en-US" w:eastAsia="zh-CN"/>
                      </w:rPr>
                    </w:pP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201</w:t>
                    </w:r>
                    <w:r>
                      <w:rPr>
                        <w:rFonts w:hint="eastAsia" w:ascii="Arial" w:hAnsi="Arial" w:cs="Arial"/>
                        <w:b/>
                        <w:color w:val="FFFFFF"/>
                        <w:sz w:val="21"/>
                        <w:szCs w:val="21"/>
                      </w:rPr>
                      <w:t>8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hint="eastAsia" w:ascii="Arial" w:hAnsi="Arial" w:cs="Arial"/>
                        <w:b/>
                        <w:color w:val="FFFFFF"/>
                        <w:sz w:val="21"/>
                        <w:szCs w:val="21"/>
                        <w:lang w:val="en-US" w:eastAsia="zh-CN"/>
                      </w:rPr>
                      <w:t>6</w:t>
                    </w:r>
                    <w:r>
                      <w:rPr>
                        <w:rFonts w:ascii="Arial" w:hAnsi="Arial" w:cs="Arial"/>
                        <w:b/>
                        <w:color w:val="FFFFFF"/>
                        <w:sz w:val="21"/>
                        <w:szCs w:val="21"/>
                      </w:rPr>
                      <w:t>-</w:t>
                    </w:r>
                    <w:r>
                      <w:rPr>
                        <w:rFonts w:hint="eastAsia" w:ascii="Arial" w:hAnsi="Arial" w:cs="Arial"/>
                        <w:b/>
                        <w:color w:val="FFFFFF"/>
                        <w:sz w:val="21"/>
                        <w:szCs w:val="21"/>
                        <w:lang w:val="en-US" w:eastAsia="zh-CN"/>
                      </w:rPr>
                      <w:t>15</w:t>
                    </w:r>
                  </w:p>
                </w:txbxContent>
              </v:textbox>
            </v:rect>
          </v:group>
        </w:pict>
      </w:r>
      <w:r>
        <w:rPr>
          <w:rFonts w:cs="Arial"/>
          <w:sz w:val="18"/>
          <w:szCs w:val="18"/>
        </w:rPr>
        <w:pict>
          <v:rect id="Rectangle 17" o:spid="_x0000_s1032" o:spt="1" style="position:absolute;left:0pt;margin-top:210.45pt;height:104.5pt;width:535.75pt;mso-position-horizontal:left;mso-position-horizontal-relative:page;mso-position-vertical-relative:page;z-index:251661312;v-text-anchor:middle;mso-width-relative:page;mso-height-relative:page;" fillcolor="#4F81BD" filled="t" stroked="t" coordsize="21600,21600" o:allowincell="f">
            <v:path/>
            <v:fill on="t" focussize="0,0"/>
            <v:stroke weight="1pt" color="#FFFFFF"/>
            <v:imagedata o:title=""/>
            <o:lock v:ext="edit"/>
            <v:textbox inset="5.08mm,1.27mm,5.08mm,1.27mm" style="mso-fit-shape-to-text:t;">
              <w:txbxContent>
                <w:p>
                  <w:pPr>
                    <w:pStyle w:val="24"/>
                    <w:jc w:val="right"/>
                    <w:rPr>
                      <w:rFonts w:hint="eastAsia" w:ascii="Calibri" w:hAnsi="Calibri"/>
                      <w:color w:val="FFFFFF"/>
                      <w:sz w:val="72"/>
                      <w:szCs w:val="72"/>
                    </w:rPr>
                  </w:pPr>
                  <w:r>
                    <w:rPr>
                      <w:rFonts w:hint="eastAsia" w:ascii="Calibri" w:hAnsi="Calibri"/>
                      <w:color w:val="FFFFFF"/>
                      <w:sz w:val="72"/>
                      <w:szCs w:val="72"/>
                      <w:lang w:eastAsia="zh-CN"/>
                    </w:rPr>
                    <w:t>星控</w:t>
                  </w:r>
                  <w:r>
                    <w:rPr>
                      <w:rFonts w:hint="eastAsia" w:ascii="Calibri" w:hAnsi="Calibri"/>
                      <w:color w:val="FFFFFF"/>
                      <w:sz w:val="72"/>
                      <w:szCs w:val="72"/>
                    </w:rPr>
                    <w:t>系统</w:t>
                  </w:r>
                  <w:r>
                    <w:rPr>
                      <w:rFonts w:hint="eastAsia" w:ascii="Calibri" w:hAnsi="Calibri"/>
                      <w:color w:val="FFFFFF"/>
                      <w:sz w:val="72"/>
                      <w:szCs w:val="72"/>
                      <w:lang w:val="en-US" w:eastAsia="zh-CN"/>
                    </w:rPr>
                    <w:t>C端</w:t>
                  </w:r>
                  <w:r>
                    <w:rPr>
                      <w:rFonts w:hint="eastAsia" w:ascii="Calibri" w:hAnsi="Calibri"/>
                      <w:color w:val="FFFFFF"/>
                      <w:sz w:val="72"/>
                      <w:szCs w:val="72"/>
                    </w:rPr>
                    <w:t>接口文档</w:t>
                  </w:r>
                </w:p>
                <w:p>
                  <w:pPr>
                    <w:pStyle w:val="24"/>
                    <w:jc w:val="right"/>
                    <w:rPr>
                      <w:rFonts w:hint="eastAsia" w:ascii="Calibri" w:hAnsi="Calibri"/>
                      <w:color w:val="FFFFFF"/>
                      <w:sz w:val="72"/>
                      <w:szCs w:val="72"/>
                    </w:rPr>
                  </w:pPr>
                  <w:r>
                    <w:rPr>
                      <w:rFonts w:hint="eastAsia" w:ascii="Calibri" w:hAnsi="Calibri"/>
                      <w:color w:val="FFFFFF"/>
                      <w:sz w:val="72"/>
                      <w:szCs w:val="72"/>
                    </w:rPr>
                    <w:t>版本：V1.0</w:t>
                  </w:r>
                </w:p>
              </w:txbxContent>
            </v:textbox>
          </v:rect>
        </w:pict>
      </w:r>
    </w:p>
    <w:p>
      <w:pPr>
        <w:ind w:left="210" w:right="210"/>
        <w:jc w:val="center"/>
        <w:rPr>
          <w:rFonts w:eastAsia="宋体" w:cs="Arial"/>
        </w:rPr>
      </w:pPr>
      <w:r>
        <w:rPr>
          <w:rFonts w:cs="Arial"/>
        </w:rPr>
        <w:br w:type="page"/>
      </w:r>
    </w:p>
    <w:p>
      <w:pPr>
        <w:pStyle w:val="2"/>
        <w:numPr>
          <w:ilvl w:val="0"/>
          <w:numId w:val="0"/>
        </w:numPr>
      </w:pPr>
      <w:r>
        <w:t>文档目录</w:t>
      </w:r>
    </w:p>
    <w:p>
      <w:pPr>
        <w:ind w:left="210" w:right="210"/>
        <w:jc w:val="center"/>
        <w:rPr>
          <w:rFonts w:eastAsia="宋体" w:cs="Arial"/>
          <w:b/>
        </w:rPr>
      </w:pPr>
    </w:p>
    <w:p>
      <w:pPr>
        <w:pStyle w:val="9"/>
        <w:tabs>
          <w:tab w:val="right" w:leader="dot" w:pos="10456"/>
        </w:tabs>
        <w:rPr>
          <w:rFonts w:eastAsia="宋体"/>
          <w:b w:val="0"/>
          <w:kern w:val="2"/>
          <w:sz w:val="21"/>
          <w:lang w:val="en-US" w:eastAsia="zh-CN"/>
        </w:rPr>
      </w:pPr>
      <w:r>
        <w:rPr>
          <w:rFonts w:ascii="Arial" w:hAnsi="Arial" w:eastAsia="宋体" w:cs="Arial"/>
          <w:szCs w:val="18"/>
        </w:rPr>
        <w:fldChar w:fldCharType="begin"/>
      </w:r>
      <w:r>
        <w:rPr>
          <w:rFonts w:ascii="Arial" w:hAnsi="Arial" w:eastAsia="宋体" w:cs="Arial"/>
          <w:szCs w:val="18"/>
        </w:rPr>
        <w:instrText xml:space="preserve"> TOC \h \z \u \t "标题 3,1,标题 4,2,标题 5,3" </w:instrText>
      </w:r>
      <w:r>
        <w:rPr>
          <w:rFonts w:ascii="Arial" w:hAnsi="Arial" w:eastAsia="宋体" w:cs="Arial"/>
          <w:szCs w:val="18"/>
        </w:rPr>
        <w:fldChar w:fldCharType="separate"/>
      </w:r>
      <w:r>
        <w:fldChar w:fldCharType="begin"/>
      </w:r>
      <w:r>
        <w:instrText xml:space="preserve"> HYPERLINK \l "_Toc463885358" </w:instrText>
      </w:r>
      <w:r>
        <w:fldChar w:fldCharType="separate"/>
      </w:r>
      <w:r>
        <w:rPr>
          <w:rStyle w:val="13"/>
          <w:rFonts w:ascii="宋体" w:hAnsi="宋体" w:cs="宋体"/>
          <w:lang w:val="en-US" w:eastAsia="zh-CN"/>
        </w:rPr>
        <w:t>1.</w:t>
      </w:r>
      <w:r>
        <w:rPr>
          <w:rStyle w:val="13"/>
          <w:rFonts w:hint="eastAsia" w:cs="Arial"/>
          <w:lang w:val="en-US" w:eastAsia="zh-CN"/>
        </w:rPr>
        <w:t xml:space="preserve"> 版本更迭记录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_Toc463885358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3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9"/>
        <w:tabs>
          <w:tab w:val="right" w:leader="dot" w:pos="10456"/>
        </w:tabs>
        <w:rPr>
          <w:rFonts w:eastAsia="宋体"/>
          <w:b w:val="0"/>
          <w:kern w:val="2"/>
          <w:sz w:val="21"/>
          <w:lang w:val="en-US" w:eastAsia="zh-CN"/>
        </w:rPr>
      </w:pPr>
      <w:r>
        <w:fldChar w:fldCharType="begin"/>
      </w:r>
      <w:r>
        <w:instrText xml:space="preserve"> HYPERLINK \l "_Toc463885359" </w:instrText>
      </w:r>
      <w:r>
        <w:fldChar w:fldCharType="separate"/>
      </w:r>
      <w:r>
        <w:rPr>
          <w:rStyle w:val="13"/>
          <w:rFonts w:ascii="宋体" w:hAnsi="宋体" w:cs="宋体"/>
          <w:lang w:val="en-US" w:eastAsia="zh-CN"/>
        </w:rPr>
        <w:t>2.</w:t>
      </w:r>
      <w:r>
        <w:rPr>
          <w:rStyle w:val="13"/>
          <w:rFonts w:hint="eastAsia" w:cs="Arial"/>
          <w:lang w:val="en-US" w:eastAsia="zh-CN"/>
        </w:rPr>
        <w:t xml:space="preserve"> </w:t>
      </w:r>
      <w:r>
        <w:rPr>
          <w:rStyle w:val="13"/>
          <w:rFonts w:hint="eastAsia" w:ascii="宋体" w:hAnsi="宋体" w:cs="宋体"/>
          <w:lang w:val="en-US" w:eastAsia="zh-CN"/>
        </w:rPr>
        <w:t>概述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_Toc463885359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4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9"/>
        <w:tabs>
          <w:tab w:val="right" w:leader="dot" w:pos="10456"/>
        </w:tabs>
        <w:rPr>
          <w:rFonts w:eastAsia="宋体"/>
          <w:sz w:val="21"/>
          <w:lang w:val="en-US" w:eastAsia="zh-CN"/>
        </w:rPr>
      </w:pPr>
      <w:r>
        <w:fldChar w:fldCharType="begin"/>
      </w:r>
      <w:r>
        <w:instrText xml:space="preserve"> HYPERLINK \l "_Toc463885364" </w:instrText>
      </w:r>
      <w:r>
        <w:fldChar w:fldCharType="separate"/>
      </w:r>
      <w:r>
        <w:rPr>
          <w:rStyle w:val="13"/>
          <w:rFonts w:ascii="宋体" w:hAnsi="宋体" w:cs="宋体"/>
          <w:lang w:val="en-US" w:eastAsia="zh-CN"/>
        </w:rPr>
        <w:t>3.</w:t>
      </w:r>
      <w:r>
        <w:rPr>
          <w:rStyle w:val="13"/>
          <w:rFonts w:hint="eastAsia" w:cs="Arial"/>
          <w:lang w:val="en-US" w:eastAsia="zh-CN"/>
        </w:rPr>
        <w:t xml:space="preserve"> </w:t>
      </w:r>
      <w:r>
        <w:rPr>
          <w:rFonts w:cs="Arial"/>
        </w:rPr>
        <w:t>数据交互</w:t>
      </w:r>
      <w:r>
        <w:rPr>
          <w:rFonts w:hint="eastAsia" w:cs="Arial"/>
        </w:rPr>
        <w:t>规范</w:t>
      </w:r>
      <w:r>
        <w:rPr>
          <w:lang w:val="en-US" w:eastAsia="zh-CN"/>
        </w:rPr>
        <w:tab/>
      </w:r>
      <w:r>
        <w:rPr>
          <w:rFonts w:hint="eastAsia" w:eastAsia="宋体"/>
        </w:rPr>
        <w:t>4</w:t>
      </w:r>
      <w:r>
        <w:rPr>
          <w:rFonts w:hint="eastAsia" w:eastAsia="宋体"/>
        </w:rPr>
        <w:fldChar w:fldCharType="end"/>
      </w:r>
    </w:p>
    <w:p>
      <w:pPr>
        <w:pStyle w:val="9"/>
        <w:tabs>
          <w:tab w:val="right" w:leader="dot" w:pos="10456"/>
        </w:tabs>
        <w:rPr>
          <w:rFonts w:eastAsia="宋体"/>
          <w:b w:val="0"/>
          <w:kern w:val="2"/>
          <w:sz w:val="21"/>
          <w:lang w:val="en-US" w:eastAsia="zh-CN"/>
        </w:rPr>
      </w:pPr>
      <w:r>
        <w:fldChar w:fldCharType="begin"/>
      </w:r>
      <w:r>
        <w:instrText xml:space="preserve"> HYPERLINK \l "_Toc463885368" </w:instrText>
      </w:r>
      <w:r>
        <w:fldChar w:fldCharType="separate"/>
      </w:r>
      <w:r>
        <w:rPr>
          <w:rStyle w:val="13"/>
          <w:rFonts w:ascii="宋体" w:hAnsi="宋体" w:cs="宋体"/>
          <w:lang w:val="en-US" w:eastAsia="zh-CN"/>
        </w:rPr>
        <w:t>4.</w:t>
      </w:r>
      <w:r>
        <w:rPr>
          <w:rStyle w:val="13"/>
          <w:rFonts w:hint="eastAsia" w:cs="Arial"/>
          <w:lang w:val="en-US" w:eastAsia="zh-CN"/>
        </w:rPr>
        <w:t xml:space="preserve"> </w:t>
      </w:r>
      <w:r>
        <w:rPr>
          <w:rStyle w:val="13"/>
          <w:rFonts w:hint="eastAsia" w:ascii="宋体" w:hAnsi="宋体" w:cs="宋体"/>
          <w:lang w:val="en-US" w:eastAsia="zh-CN"/>
        </w:rPr>
        <w:t>接口定义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PAGEREF _Toc463885368 \h </w:instrText>
      </w:r>
      <w:r>
        <w:rPr>
          <w:lang w:val="en-US" w:eastAsia="zh-CN"/>
        </w:rPr>
        <w:fldChar w:fldCharType="separate"/>
      </w:r>
      <w:r>
        <w:rPr>
          <w:lang w:val="en-US" w:eastAsia="zh-CN"/>
        </w:rPr>
        <w:t>5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fldChar w:fldCharType="end"/>
      </w:r>
    </w:p>
    <w:p>
      <w:pPr>
        <w:pStyle w:val="10"/>
        <w:tabs>
          <w:tab w:val="right" w:leader="dot" w:pos="10456"/>
        </w:tabs>
        <w:rPr>
          <w:rFonts w:hint="eastAsia" w:eastAsia="宋体"/>
        </w:rPr>
      </w:pPr>
      <w:r>
        <w:fldChar w:fldCharType="begin"/>
      </w:r>
      <w:r>
        <w:instrText xml:space="preserve"> HYPERLINK \l "_Toc463885369" </w:instrText>
      </w:r>
      <w:r>
        <w:fldChar w:fldCharType="separate"/>
      </w:r>
      <w:r>
        <w:rPr>
          <w:lang w:val="en-US" w:eastAsia="zh-CN"/>
        </w:rPr>
        <w:t>1</w:t>
      </w:r>
      <w:r>
        <w:rPr>
          <w:rFonts w:hint="eastAsia"/>
          <w:lang w:val="en-US" w:eastAsia="zh-CN"/>
        </w:rPr>
        <w:t>小程序用户登录和授权</w:t>
      </w:r>
      <w:r>
        <w:rPr>
          <w:rFonts w:hint="eastAsia" w:eastAsia="宋体"/>
        </w:rPr>
        <w:t xml:space="preserve"> </w:t>
      </w:r>
      <w:bookmarkStart w:id="0" w:name="_Hlt500412302"/>
      <w:bookmarkStart w:id="1" w:name="_Hlt500412301"/>
      <w:r>
        <w:tab/>
      </w:r>
      <w:bookmarkEnd w:id="0"/>
      <w:bookmarkEnd w:id="1"/>
      <w:r>
        <w:fldChar w:fldCharType="end"/>
      </w:r>
      <w:r>
        <w:rPr>
          <w:rFonts w:hint="eastAsia" w:eastAsia="宋体"/>
        </w:rPr>
        <w:t>5</w:t>
      </w:r>
    </w:p>
    <w:p>
      <w:pPr>
        <w:pStyle w:val="10"/>
        <w:tabs>
          <w:tab w:val="right" w:leader="dot" w:pos="10456"/>
        </w:tabs>
        <w:rPr>
          <w:rFonts w:hint="eastAsia" w:eastAsia="宋体"/>
        </w:rPr>
      </w:pPr>
      <w:r>
        <w:rPr>
          <w:rFonts w:hint="eastAsia" w:eastAsia="宋体"/>
        </w:rPr>
        <w:t>2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eastAsia="zh-CN"/>
        </w:rPr>
        <w:t>我的</w:t>
      </w:r>
      <w:r>
        <w:fldChar w:fldCharType="begin"/>
      </w:r>
      <w:r>
        <w:instrText xml:space="preserve"> HYPERLINK \l "_Toc463885369" </w:instrText>
      </w:r>
      <w:r>
        <w:fldChar w:fldCharType="separate"/>
      </w:r>
      <w:r>
        <w:tab/>
      </w:r>
      <w:r>
        <w:fldChar w:fldCharType="end"/>
      </w:r>
      <w:r>
        <w:rPr>
          <w:rFonts w:hint="eastAsia" w:eastAsia="宋体"/>
        </w:rPr>
        <w:t>6</w:t>
      </w:r>
    </w:p>
    <w:p>
      <w:pPr>
        <w:pStyle w:val="10"/>
        <w:tabs>
          <w:tab w:val="right" w:leader="dot" w:pos="10456"/>
        </w:tabs>
        <w:rPr>
          <w:rFonts w:hint="eastAsia" w:eastAsia="宋体"/>
          <w:lang w:eastAsia="zh-CN"/>
        </w:rPr>
      </w:pPr>
      <w:r>
        <w:rPr>
          <w:rFonts w:hint="eastAsia" w:eastAsia="宋体"/>
        </w:rPr>
        <w:t xml:space="preserve">3 </w:t>
      </w:r>
      <w:r>
        <w:rPr>
          <w:rFonts w:hint="eastAsia" w:eastAsia="宋体"/>
          <w:lang w:eastAsia="zh-CN"/>
        </w:rPr>
        <w:t>许愿</w:t>
      </w:r>
      <w:r>
        <w:fldChar w:fldCharType="begin"/>
      </w:r>
      <w:r>
        <w:instrText xml:space="preserve"> HYPERLINK \l "_Toc463885369" </w:instrText>
      </w:r>
      <w:r>
        <w:fldChar w:fldCharType="separate"/>
      </w:r>
      <w:r>
        <w:tab/>
      </w:r>
      <w:r>
        <w:fldChar w:fldCharType="end"/>
      </w:r>
      <w:r>
        <w:rPr>
          <w:rFonts w:hint="eastAsia" w:eastAsia="宋体"/>
          <w:lang w:val="en-US" w:eastAsia="zh-CN"/>
        </w:rPr>
        <w:t>8</w:t>
      </w:r>
    </w:p>
    <w:p>
      <w:pPr>
        <w:pStyle w:val="10"/>
        <w:tabs>
          <w:tab w:val="right" w:leader="dot" w:pos="10456"/>
        </w:tabs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4</w:t>
      </w:r>
      <w:r>
        <w:rPr>
          <w:rFonts w:hint="eastAsia" w:eastAsia="宋体"/>
        </w:rPr>
        <w:t xml:space="preserve"> </w:t>
      </w:r>
      <w:r>
        <w:rPr>
          <w:rFonts w:hint="eastAsia" w:eastAsia="宋体"/>
          <w:lang w:eastAsia="zh-CN"/>
        </w:rPr>
        <w:t>绿卡</w:t>
      </w:r>
      <w:r>
        <w:fldChar w:fldCharType="begin"/>
      </w:r>
      <w:r>
        <w:instrText xml:space="preserve"> HYPERLINK \l "_Toc463885369" </w:instrText>
      </w:r>
      <w:r>
        <w:fldChar w:fldCharType="separate"/>
      </w:r>
      <w:r>
        <w:tab/>
      </w:r>
      <w:r>
        <w:fldChar w:fldCharType="end"/>
      </w:r>
      <w:r>
        <w:rPr>
          <w:rFonts w:hint="eastAsia" w:eastAsia="宋体"/>
          <w:lang w:val="en-US" w:eastAsia="zh-CN"/>
        </w:rPr>
        <w:t>9</w:t>
      </w:r>
    </w:p>
    <w:p>
      <w:pPr>
        <w:pStyle w:val="9"/>
        <w:tabs>
          <w:tab w:val="right" w:leader="dot" w:pos="10456"/>
        </w:tabs>
        <w:rPr>
          <w:rFonts w:hint="eastAsia" w:eastAsia="宋体"/>
          <w:b w:val="0"/>
          <w:kern w:val="2"/>
          <w:sz w:val="21"/>
          <w:lang w:val="en-US" w:eastAsia="zh-CN"/>
        </w:rPr>
      </w:pPr>
      <w:r>
        <w:fldChar w:fldCharType="begin"/>
      </w:r>
      <w:r>
        <w:instrText xml:space="preserve"> HYPERLINK \l "_Toc463885370" </w:instrText>
      </w:r>
      <w:r>
        <w:fldChar w:fldCharType="separate"/>
      </w:r>
      <w:r>
        <w:rPr>
          <w:rStyle w:val="13"/>
          <w:rFonts w:ascii="宋体" w:hAnsi="宋体" w:cs="宋体"/>
          <w:lang w:val="en-US" w:eastAsia="zh-CN"/>
        </w:rPr>
        <w:t>5.</w:t>
      </w:r>
      <w:r>
        <w:rPr>
          <w:rStyle w:val="13"/>
          <w:rFonts w:hint="eastAsia" w:cs="Arial"/>
          <w:lang w:val="en-US" w:eastAsia="zh-CN"/>
        </w:rPr>
        <w:t xml:space="preserve"> 全局返回码</w:t>
      </w:r>
      <w:r>
        <w:rPr>
          <w:lang w:val="en-US" w:eastAsia="zh-CN"/>
        </w:rPr>
        <w:tab/>
      </w:r>
      <w:r>
        <w:rPr>
          <w:lang w:val="en-US" w:eastAsia="zh-CN"/>
        </w:rPr>
        <w:fldChar w:fldCharType="end"/>
      </w:r>
    </w:p>
    <w:p>
      <w:pPr>
        <w:ind w:left="210" w:right="210"/>
        <w:jc w:val="center"/>
        <w:rPr>
          <w:rFonts w:eastAsia="宋体" w:cs="Arial"/>
          <w:sz w:val="18"/>
          <w:szCs w:val="18"/>
        </w:rPr>
      </w:pPr>
      <w:r>
        <w:rPr>
          <w:rFonts w:eastAsia="宋体" w:cs="Arial"/>
          <w:sz w:val="18"/>
          <w:szCs w:val="18"/>
        </w:rPr>
        <w:fldChar w:fldCharType="end"/>
      </w:r>
    </w:p>
    <w:p>
      <w:pPr>
        <w:ind w:left="210" w:right="210"/>
        <w:jc w:val="center"/>
        <w:rPr>
          <w:rFonts w:eastAsia="宋体" w:cs="Arial"/>
          <w:sz w:val="18"/>
          <w:szCs w:val="18"/>
        </w:rPr>
      </w:pPr>
    </w:p>
    <w:p>
      <w:pPr>
        <w:ind w:left="210" w:right="210"/>
        <w:jc w:val="center"/>
        <w:rPr>
          <w:rFonts w:cs="Arial"/>
          <w:b/>
        </w:rPr>
      </w:pPr>
      <w:r>
        <w:rPr>
          <w:rFonts w:eastAsia="宋体" w:cs="Arial"/>
          <w:sz w:val="18"/>
          <w:szCs w:val="18"/>
        </w:rPr>
        <w:br w:type="page"/>
      </w:r>
    </w:p>
    <w:p>
      <w:pPr>
        <w:pStyle w:val="3"/>
        <w:spacing w:before="160"/>
        <w:rPr>
          <w:rFonts w:hint="eastAsia" w:ascii="Arial" w:hAnsi="Arial" w:cs="Arial"/>
          <w:color w:val="244061"/>
          <w:kern w:val="2"/>
          <w:lang w:val="en-US" w:eastAsia="zh-CN"/>
        </w:rPr>
      </w:pPr>
      <w:r>
        <w:rPr>
          <w:rFonts w:hint="eastAsia" w:ascii="Arial" w:hAnsi="Arial" w:cs="Arial"/>
          <w:color w:val="244061"/>
          <w:kern w:val="2"/>
          <w:lang w:val="en-US" w:eastAsia="zh-CN"/>
        </w:rPr>
        <w:t>版本更迭记录</w:t>
      </w:r>
    </w:p>
    <w:p>
      <w:pPr>
        <w:ind w:left="210" w:right="210"/>
        <w:rPr>
          <w:rFonts w:eastAsia="宋体" w:cs="Arial"/>
        </w:rPr>
      </w:pPr>
    </w:p>
    <w:tbl>
      <w:tblPr>
        <w:tblStyle w:val="14"/>
        <w:tblW w:w="89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9"/>
        <w:gridCol w:w="1875"/>
        <w:gridCol w:w="2582"/>
        <w:gridCol w:w="3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日期</w:t>
            </w: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编写</w:t>
            </w:r>
            <w:r>
              <w:rPr>
                <w:rFonts w:hint="eastAsia" w:eastAsia="宋体" w:cs="Arial"/>
                <w:b/>
                <w:bCs/>
                <w:sz w:val="18"/>
                <w:szCs w:val="18"/>
              </w:rPr>
              <w:t>人</w:t>
            </w:r>
          </w:p>
        </w:tc>
        <w:tc>
          <w:tcPr>
            <w:tcW w:w="3344" w:type="dxa"/>
            <w:vAlign w:val="center"/>
          </w:tcPr>
          <w:p>
            <w:pPr>
              <w:spacing w:line="360" w:lineRule="auto"/>
              <w:ind w:left="-76" w:leftChars="-36" w:right="210" w:firstLine="58" w:firstLineChars="32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eastAsia="宋体" w:cs="Arial"/>
                <w:b/>
                <w:bCs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V1.0.0</w:t>
            </w: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hint="eastAsia" w:eastAsia="宋体" w:cs="Arial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2018.</w:t>
            </w:r>
            <w:r>
              <w:rPr>
                <w:rFonts w:hint="eastAsia" w:eastAsia="宋体" w:cs="Arial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eastAsia="宋体" w:cs="Arial"/>
                <w:sz w:val="18"/>
                <w:szCs w:val="18"/>
              </w:rPr>
              <w:t>.</w:t>
            </w:r>
            <w:r>
              <w:rPr>
                <w:rFonts w:hint="eastAsia" w:eastAsia="宋体" w:cs="Arial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hint="eastAsia" w:eastAsia="宋体" w:cs="Arial"/>
                <w:sz w:val="18"/>
                <w:szCs w:val="18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罗义腾</w:t>
            </w:r>
          </w:p>
        </w:tc>
        <w:tc>
          <w:tcPr>
            <w:tcW w:w="3344" w:type="dxa"/>
            <w:vAlign w:val="center"/>
          </w:tcPr>
          <w:p>
            <w:pPr>
              <w:numPr>
                <w:ilvl w:val="0"/>
                <w:numId w:val="4"/>
              </w:numPr>
              <w:spacing w:line="240" w:lineRule="exact"/>
              <w:ind w:right="210"/>
              <w:rPr>
                <w:rFonts w:hint="eastAsia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eastAsia="宋体" w:cs="Arial"/>
                <w:sz w:val="18"/>
                <w:szCs w:val="18"/>
              </w:rPr>
              <w:t>创建文档</w:t>
            </w:r>
            <w:r>
              <w:rPr>
                <w:rFonts w:hint="eastAsia" w:eastAsia="宋体" w:cs="Arial"/>
                <w:sz w:val="18"/>
                <w:szCs w:val="18"/>
                <w:lang w:eastAsia="zh-CN"/>
              </w:rPr>
              <w:t>，约定数据交互规范</w:t>
            </w:r>
          </w:p>
          <w:p>
            <w:pPr>
              <w:numPr>
                <w:ilvl w:val="0"/>
                <w:numId w:val="4"/>
              </w:numPr>
              <w:spacing w:line="240" w:lineRule="exact"/>
              <w:ind w:right="210"/>
              <w:rPr>
                <w:rFonts w:hint="eastAsia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eastAsia="宋体" w:cs="Arial"/>
                <w:sz w:val="18"/>
                <w:szCs w:val="18"/>
                <w:lang w:eastAsia="zh-CN"/>
              </w:rPr>
              <w:t>添加用户登录和授权模块接口</w:t>
            </w:r>
          </w:p>
          <w:p>
            <w:pPr>
              <w:numPr>
                <w:ilvl w:val="0"/>
                <w:numId w:val="4"/>
              </w:numPr>
              <w:spacing w:line="240" w:lineRule="exact"/>
              <w:ind w:right="210"/>
              <w:rPr>
                <w:rFonts w:hint="eastAsia" w:eastAsia="宋体" w:cs="Arial"/>
                <w:sz w:val="18"/>
                <w:szCs w:val="18"/>
                <w:lang w:eastAsia="zh-CN"/>
              </w:rPr>
            </w:pPr>
            <w:r>
              <w:rPr>
                <w:rFonts w:hint="eastAsia" w:eastAsia="宋体" w:cs="Arial"/>
                <w:sz w:val="18"/>
                <w:szCs w:val="18"/>
                <w:lang w:eastAsia="zh-CN"/>
              </w:rPr>
              <w:t>添加用户许愿模块接口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right="210" w:rightChars="0"/>
              <w:rPr>
                <w:rFonts w:hint="eastAsia" w:eastAsia="宋体" w:cs="Arial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4" w:firstLineChars="8"/>
              <w:jc w:val="center"/>
              <w:rPr>
                <w:rFonts w:hint="eastAsia" w:eastAsia="宋体" w:cs="Arial"/>
                <w:sz w:val="18"/>
                <w:szCs w:val="18"/>
                <w:lang w:val="en-US" w:eastAsia="zh-CN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numPr>
                <w:ilvl w:val="0"/>
                <w:numId w:val="0"/>
              </w:numPr>
              <w:spacing w:line="240" w:lineRule="exact"/>
              <w:ind w:right="210" w:rightChars="0"/>
              <w:rPr>
                <w:rFonts w:hint="eastAsia" w:eastAsia="宋体" w:cs="Arial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firstLine="194" w:firstLineChars="108"/>
              <w:jc w:val="both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firstLine="4"/>
              <w:rPr>
                <w:rFonts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rightChars="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 w:rightChars="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rightChars="0" w:firstLine="4" w:firstLineChars="0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rightChars="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rightChars="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 w:rightChars="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rightChars="0" w:firstLine="4" w:firstLineChars="0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rightChars="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rightChars="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 w:rightChars="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rightChars="0" w:firstLine="4" w:firstLineChars="0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rightChars="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rightChars="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 w:rightChars="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rightChars="0" w:firstLine="4" w:firstLineChars="0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rightChars="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rightChars="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 w:rightChars="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rightChars="0" w:firstLine="4" w:firstLineChars="0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rightChars="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rightChars="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 w:rightChars="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rightChars="0" w:firstLine="4" w:firstLineChars="0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rightChars="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rightChars="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 w:rightChars="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rightChars="0" w:firstLine="4" w:firstLineChars="0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rightChars="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rightChars="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 w:rightChars="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rightChars="0" w:firstLine="4" w:firstLineChars="0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rightChars="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rightChars="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 w:rightChars="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rightChars="0" w:firstLine="4" w:firstLineChars="0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rightChars="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rightChars="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 w:rightChars="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rightChars="0" w:firstLine="4" w:firstLineChars="0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rightChars="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1179" w:type="dxa"/>
            <w:vAlign w:val="center"/>
          </w:tcPr>
          <w:p>
            <w:pPr>
              <w:spacing w:line="360" w:lineRule="auto"/>
              <w:ind w:left="-97" w:leftChars="-46" w:right="210" w:rightChars="0" w:firstLine="14" w:firstLineChars="8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1875" w:type="dxa"/>
            <w:vAlign w:val="center"/>
          </w:tcPr>
          <w:p>
            <w:pPr>
              <w:spacing w:line="360" w:lineRule="auto"/>
              <w:ind w:right="210" w:rightChars="0"/>
              <w:jc w:val="center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2582" w:type="dxa"/>
            <w:vAlign w:val="center"/>
          </w:tcPr>
          <w:p>
            <w:pPr>
              <w:spacing w:line="360" w:lineRule="auto"/>
              <w:ind w:left="-84" w:leftChars="-40" w:right="210" w:rightChars="0" w:firstLine="4" w:firstLineChars="0"/>
              <w:rPr>
                <w:rFonts w:hint="eastAsia" w:eastAsia="宋体" w:cs="Arial"/>
                <w:sz w:val="18"/>
                <w:szCs w:val="18"/>
              </w:rPr>
            </w:pPr>
          </w:p>
        </w:tc>
        <w:tc>
          <w:tcPr>
            <w:tcW w:w="3344" w:type="dxa"/>
            <w:vAlign w:val="center"/>
          </w:tcPr>
          <w:p>
            <w:pPr>
              <w:spacing w:line="240" w:lineRule="exact"/>
              <w:ind w:left="-76" w:leftChars="-36" w:right="210" w:rightChars="0" w:firstLine="57" w:firstLineChars="32"/>
              <w:rPr>
                <w:rFonts w:hint="eastAsia" w:eastAsia="宋体" w:cs="Arial"/>
                <w:sz w:val="18"/>
                <w:szCs w:val="18"/>
              </w:rPr>
            </w:pPr>
          </w:p>
        </w:tc>
      </w:tr>
    </w:tbl>
    <w:p>
      <w:pPr>
        <w:ind w:right="210"/>
        <w:rPr>
          <w:rFonts w:eastAsia="宋体" w:cs="Arial"/>
        </w:rPr>
      </w:pPr>
    </w:p>
    <w:p>
      <w:pPr>
        <w:ind w:right="210"/>
        <w:rPr>
          <w:rFonts w:eastAsia="宋体" w:cs="Arial"/>
        </w:rPr>
      </w:pPr>
    </w:p>
    <w:p>
      <w:pPr>
        <w:ind w:right="210"/>
        <w:rPr>
          <w:rFonts w:eastAsia="宋体" w:cs="Arial"/>
        </w:rPr>
      </w:pPr>
      <w:r>
        <w:rPr>
          <w:rFonts w:eastAsia="宋体" w:cs="Arial"/>
        </w:rPr>
        <w:br w:type="page"/>
      </w:r>
    </w:p>
    <w:p>
      <w:pPr>
        <w:pStyle w:val="3"/>
        <w:spacing w:before="160"/>
        <w:rPr>
          <w:rFonts w:hint="eastAsia" w:ascii="Arial" w:hAnsi="Arial" w:cs="Arial"/>
          <w:color w:val="244061"/>
          <w:kern w:val="2"/>
          <w:lang w:val="en-US" w:eastAsia="zh-CN"/>
        </w:rPr>
      </w:pPr>
      <w:bookmarkStart w:id="2" w:name="_Toc463885359"/>
      <w:r>
        <w:rPr>
          <w:rFonts w:hint="eastAsia" w:ascii="Arial" w:hAnsi="Arial" w:cs="Arial"/>
          <w:color w:val="244061"/>
          <w:kern w:val="2"/>
          <w:lang w:val="en-US" w:eastAsia="zh-CN"/>
        </w:rPr>
        <w:t>概述</w:t>
      </w:r>
      <w:bookmarkEnd w:id="2"/>
    </w:p>
    <w:p>
      <w:pPr>
        <w:ind w:right="210" w:firstLine="420"/>
        <w:rPr>
          <w:rFonts w:eastAsia="宋体" w:cs="Arial"/>
        </w:rPr>
      </w:pPr>
      <w:r>
        <w:rPr>
          <w:rFonts w:hint="eastAsia"/>
        </w:rPr>
        <w:t>此文档</w:t>
      </w:r>
      <w:r>
        <w:rPr>
          <w:rFonts w:hint="eastAsia" w:eastAsia="宋体"/>
        </w:rPr>
        <w:t>为</w:t>
      </w:r>
      <w:r>
        <w:rPr>
          <w:rFonts w:hint="eastAsia" w:eastAsia="宋体"/>
          <w:lang w:eastAsia="zh-CN"/>
        </w:rPr>
        <w:t>星控</w:t>
      </w:r>
      <w:r>
        <w:rPr>
          <w:rFonts w:hint="eastAsia" w:eastAsia="宋体"/>
        </w:rPr>
        <w:t>系统前后端交互</w:t>
      </w:r>
      <w:r>
        <w:rPr>
          <w:rFonts w:hint="eastAsia"/>
        </w:rPr>
        <w:t>接口</w:t>
      </w:r>
      <w:r>
        <w:rPr>
          <w:rFonts w:hint="eastAsia" w:eastAsia="宋体"/>
          <w:lang w:eastAsia="zh-CN"/>
        </w:rPr>
        <w:t>文档</w:t>
      </w:r>
      <w:r>
        <w:rPr>
          <w:rFonts w:hint="eastAsia"/>
        </w:rPr>
        <w:t>，</w:t>
      </w:r>
      <w:r>
        <w:rPr>
          <w:rFonts w:hint="eastAsia" w:eastAsia="宋体"/>
        </w:rPr>
        <w:t>适用人员：前端开发人员，java后端开发人员，</w:t>
      </w:r>
      <w:r>
        <w:rPr>
          <w:rFonts w:hint="eastAsia" w:eastAsia="宋体" w:cs="Arial"/>
          <w:lang w:eastAsia="zh-CN"/>
        </w:rPr>
        <w:t>项目经理。</w:t>
      </w:r>
    </w:p>
    <w:p>
      <w:pPr>
        <w:pStyle w:val="3"/>
        <w:spacing w:before="160"/>
        <w:rPr>
          <w:rFonts w:hint="eastAsia" w:ascii="Arial" w:hAnsi="Arial" w:cs="Arial"/>
          <w:color w:val="244061"/>
          <w:kern w:val="2"/>
        </w:rPr>
      </w:pPr>
      <w:bookmarkStart w:id="3" w:name="_Toc415573835"/>
      <w:bookmarkStart w:id="4" w:name="_Toc415573337"/>
      <w:bookmarkStart w:id="5" w:name="_Toc415573159"/>
      <w:bookmarkStart w:id="6" w:name="_Toc415559558"/>
      <w:bookmarkStart w:id="7" w:name="_Toc415573267"/>
      <w:bookmarkStart w:id="8" w:name="_Toc415573641"/>
      <w:bookmarkStart w:id="9" w:name="_Toc463885364"/>
      <w:r>
        <w:rPr>
          <w:rFonts w:hint="eastAsia" w:ascii="Arial" w:hAnsi="Arial" w:cs="Arial"/>
          <w:color w:val="244061"/>
          <w:kern w:val="2"/>
          <w:lang w:val="en-US" w:eastAsia="zh-CN"/>
        </w:rPr>
        <w:t>数据交互</w:t>
      </w:r>
      <w:bookmarkEnd w:id="3"/>
      <w:bookmarkEnd w:id="4"/>
      <w:bookmarkEnd w:id="5"/>
      <w:bookmarkEnd w:id="6"/>
      <w:bookmarkEnd w:id="7"/>
      <w:bookmarkEnd w:id="8"/>
      <w:bookmarkEnd w:id="9"/>
      <w:r>
        <w:rPr>
          <w:rFonts w:hint="eastAsia" w:ascii="Arial" w:hAnsi="Arial" w:cs="Arial"/>
          <w:color w:val="244061"/>
          <w:kern w:val="2"/>
          <w:lang w:val="en-US" w:eastAsia="zh-CN"/>
        </w:rPr>
        <w:t>规范</w:t>
      </w:r>
    </w:p>
    <w:p>
      <w:pPr>
        <w:rPr>
          <w:rFonts w:hint="eastAsia" w:eastAsia="宋体"/>
        </w:rPr>
      </w:pPr>
      <w:r>
        <w:rPr>
          <w:rFonts w:hint="eastAsia" w:eastAsia="宋体"/>
        </w:rPr>
        <w:tab/>
      </w:r>
      <w:r>
        <w:rPr>
          <w:rFonts w:hint="eastAsia" w:eastAsia="宋体"/>
        </w:rPr>
        <w:t>1、</w:t>
      </w:r>
      <w:r>
        <w:rPr>
          <w:rFonts w:hint="eastAsia" w:eastAsia="宋体"/>
          <w:lang w:eastAsia="zh-CN"/>
        </w:rPr>
        <w:t>异步</w:t>
      </w:r>
      <w:r>
        <w:rPr>
          <w:rFonts w:hint="eastAsia" w:eastAsia="宋体"/>
        </w:rPr>
        <w:t>交互方式：</w:t>
      </w:r>
    </w:p>
    <w:p>
      <w:pPr>
        <w:spacing w:line="360" w:lineRule="auto"/>
        <w:ind w:firstLine="420"/>
      </w:pPr>
      <w:r>
        <w:rPr>
          <w:rFonts w:hint="eastAsia"/>
        </w:rPr>
        <w:t>（1）返回标准的</w:t>
      </w:r>
      <w:r>
        <w:t>json</w:t>
      </w:r>
      <w:r>
        <w:rPr>
          <w:rFonts w:hint="eastAsia" w:eastAsia="宋体"/>
        </w:rPr>
        <w:t>字符串</w:t>
      </w:r>
      <w:r>
        <w:rPr>
          <w:rFonts w:hint="eastAsia"/>
        </w:rPr>
        <w:t>格式。</w:t>
      </w:r>
    </w:p>
    <w:p>
      <w:pPr>
        <w:spacing w:line="276" w:lineRule="auto"/>
        <w:ind w:right="210" w:firstLine="420"/>
        <w:rPr>
          <w:rFonts w:hint="eastAsia" w:eastAsia="宋体" w:cs="Arial"/>
          <w:szCs w:val="21"/>
        </w:rPr>
      </w:pPr>
      <w:r>
        <w:rPr>
          <w:rFonts w:hint="eastAsia" w:eastAsia="宋体" w:cs="Arial"/>
          <w:szCs w:val="21"/>
        </w:rPr>
        <w:tab/>
      </w:r>
      <w:r>
        <w:rPr>
          <w:rFonts w:hint="eastAsia" w:eastAsia="宋体" w:cs="Arial"/>
          <w:szCs w:val="21"/>
        </w:rPr>
        <w:t>示例：</w:t>
      </w:r>
    </w:p>
    <w:p>
      <w:pPr>
        <w:spacing w:line="276" w:lineRule="auto"/>
        <w:ind w:left="844" w:leftChars="402" w:right="210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>{</w:t>
      </w:r>
    </w:p>
    <w:p>
      <w:pPr>
        <w:spacing w:line="276" w:lineRule="auto"/>
        <w:ind w:left="844" w:leftChars="402" w:right="210" w:firstLine="345"/>
        <w:rPr>
          <w:rFonts w:eastAsia="宋体" w:cs="Arial"/>
          <w:color w:val="FF0000"/>
          <w:szCs w:val="21"/>
        </w:rPr>
      </w:pPr>
      <w:r>
        <w:rPr>
          <w:rFonts w:hint="eastAsia" w:ascii="宋体" w:hAnsi="宋体" w:eastAsia="宋体" w:cs="Arial"/>
          <w:szCs w:val="21"/>
        </w:rPr>
        <w:tab/>
      </w:r>
      <w:r>
        <w:rPr>
          <w:rFonts w:hint="default" w:ascii="宋体" w:hAnsi="宋体" w:eastAsia="宋体" w:cs="Arial"/>
          <w:szCs w:val="21"/>
          <w:lang w:val="en-US" w:eastAsia="zh-CN"/>
        </w:rPr>
        <w:t>“</w:t>
      </w:r>
      <w:r>
        <w:rPr>
          <w:rFonts w:eastAsia="宋体" w:cs="Arial"/>
          <w:szCs w:val="21"/>
        </w:rPr>
        <w:t>code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 xml:space="preserve">： </w:t>
      </w:r>
      <w:r>
        <w:rPr>
          <w:rFonts w:hint="eastAsia" w:eastAsia="宋体" w:cs="Arial"/>
          <w:szCs w:val="21"/>
        </w:rPr>
        <w:t>0</w:t>
      </w:r>
      <w:r>
        <w:rPr>
          <w:rFonts w:eastAsia="宋体" w:cs="Arial"/>
          <w:szCs w:val="21"/>
        </w:rPr>
        <w:t>，        // 服务器返回的请求</w:t>
      </w:r>
      <w:r>
        <w:rPr>
          <w:rFonts w:hint="eastAsia" w:eastAsia="宋体" w:cs="Arial"/>
          <w:szCs w:val="21"/>
          <w:lang w:eastAsia="zh-CN"/>
        </w:rPr>
        <w:t>全局返回码</w:t>
      </w:r>
      <w:r>
        <w:rPr>
          <w:rFonts w:eastAsia="宋体" w:cs="Arial"/>
          <w:szCs w:val="21"/>
        </w:rPr>
        <w:t>。（0成功</w:t>
      </w:r>
      <w:r>
        <w:rPr>
          <w:rFonts w:hint="eastAsia" w:eastAsia="宋体" w:cs="Arial"/>
          <w:szCs w:val="21"/>
        </w:rPr>
        <w:t>，非0为异常，见异常定义表。</w:t>
      </w:r>
      <w:r>
        <w:rPr>
          <w:rFonts w:eastAsia="宋体" w:cs="Arial"/>
          <w:szCs w:val="21"/>
        </w:rPr>
        <w:t xml:space="preserve"> ）</w:t>
      </w:r>
    </w:p>
    <w:p>
      <w:pPr>
        <w:spacing w:line="276" w:lineRule="auto"/>
        <w:ind w:left="844" w:leftChars="402" w:right="210" w:firstLine="345"/>
        <w:rPr>
          <w:rFonts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ab/>
      </w:r>
      <w:r>
        <w:rPr>
          <w:rFonts w:hint="eastAsia" w:ascii="宋体" w:hAnsi="宋体" w:eastAsia="宋体" w:cs="Arial"/>
          <w:szCs w:val="21"/>
        </w:rPr>
        <w:t>“</w:t>
      </w:r>
      <w:r>
        <w:rPr>
          <w:rFonts w:hint="eastAsia" w:eastAsia="宋体" w:cs="Arial"/>
          <w:szCs w:val="21"/>
        </w:rPr>
        <w:t>msg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hint="eastAsia" w:eastAsia="宋体" w:cs="Arial"/>
          <w:szCs w:val="21"/>
        </w:rPr>
        <w:t>：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成功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 xml:space="preserve">， // </w:t>
      </w:r>
      <w:r>
        <w:rPr>
          <w:rFonts w:hint="eastAsia" w:eastAsia="宋体" w:cs="Arial"/>
          <w:szCs w:val="21"/>
          <w:lang w:eastAsia="zh-CN"/>
        </w:rPr>
        <w:t>服务器返回的消息提示</w:t>
      </w:r>
      <w:r>
        <w:rPr>
          <w:rFonts w:hint="eastAsia" w:eastAsia="宋体" w:cs="Arial"/>
          <w:szCs w:val="21"/>
        </w:rPr>
        <w:t>，</w:t>
      </w:r>
      <w:r>
        <w:rPr>
          <w:rFonts w:eastAsia="宋体" w:cs="Arial"/>
          <w:szCs w:val="21"/>
        </w:rPr>
        <w:t>相关的Message内容，由后端定义。</w:t>
      </w:r>
    </w:p>
    <w:p>
      <w:pPr>
        <w:spacing w:line="276" w:lineRule="auto"/>
        <w:ind w:left="844" w:leftChars="402" w:right="210" w:firstLine="345"/>
        <w:rPr>
          <w:rFonts w:hint="eastAsia"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ab/>
      </w:r>
      <w:r>
        <w:rPr>
          <w:rFonts w:hint="eastAsia" w:ascii="宋体" w:hAnsi="宋体" w:eastAsia="宋体" w:cs="Arial"/>
          <w:szCs w:val="21"/>
        </w:rPr>
        <w:t>“</w:t>
      </w:r>
      <w:r>
        <w:rPr>
          <w:rFonts w:eastAsia="宋体" w:cs="Arial"/>
          <w:szCs w:val="21"/>
        </w:rPr>
        <w:t>data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：[          // 数据均放到data</w:t>
      </w:r>
      <w:r>
        <w:rPr>
          <w:rFonts w:hint="eastAsia" w:eastAsia="宋体" w:cs="Arial"/>
          <w:szCs w:val="21"/>
          <w:lang w:eastAsia="zh-CN"/>
        </w:rPr>
        <w:t>字段对应内容里</w:t>
      </w:r>
      <w:r>
        <w:rPr>
          <w:rFonts w:hint="eastAsia" w:eastAsia="宋体" w:cs="Arial"/>
          <w:szCs w:val="21"/>
        </w:rPr>
        <w:t>。</w:t>
      </w:r>
    </w:p>
    <w:p>
      <w:pPr>
        <w:spacing w:line="276" w:lineRule="auto"/>
        <w:ind w:left="844" w:leftChars="402" w:right="210" w:firstLine="345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 xml:space="preserve">    {</w:t>
      </w:r>
    </w:p>
    <w:p>
      <w:pPr>
        <w:spacing w:line="276" w:lineRule="auto"/>
        <w:ind w:left="844" w:leftChars="402" w:right="210" w:firstLine="1155" w:firstLineChars="550"/>
        <w:rPr>
          <w:rFonts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>“</w:t>
      </w:r>
      <w:r>
        <w:rPr>
          <w:rFonts w:eastAsia="宋体" w:cs="Arial"/>
          <w:szCs w:val="21"/>
        </w:rPr>
        <w:t>id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：1，</w:t>
      </w:r>
    </w:p>
    <w:p>
      <w:pPr>
        <w:spacing w:line="276" w:lineRule="auto"/>
        <w:ind w:left="844" w:leftChars="402" w:right="210" w:firstLine="345"/>
        <w:rPr>
          <w:rFonts w:hint="eastAsia" w:eastAsia="宋体" w:cs="Arial"/>
          <w:szCs w:val="21"/>
        </w:rPr>
      </w:pPr>
      <w:r>
        <w:rPr>
          <w:rFonts w:eastAsia="宋体" w:cs="Arial"/>
          <w:szCs w:val="21"/>
        </w:rPr>
        <w:t xml:space="preserve">        </w:t>
      </w:r>
      <w:r>
        <w:rPr>
          <w:rFonts w:hint="eastAsia" w:ascii="宋体" w:hAnsi="宋体" w:eastAsia="宋体" w:cs="Arial"/>
          <w:szCs w:val="21"/>
        </w:rPr>
        <w:t>“</w:t>
      </w:r>
      <w:r>
        <w:rPr>
          <w:rFonts w:hint="eastAsia" w:eastAsia="宋体" w:cs="Arial"/>
          <w:szCs w:val="21"/>
        </w:rPr>
        <w:t>no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hint="eastAsia" w:eastAsia="宋体" w:cs="Arial"/>
          <w:szCs w:val="21"/>
        </w:rPr>
        <w:t>N003</w:t>
      </w:r>
      <w:r>
        <w:rPr>
          <w:rFonts w:hint="eastAsia" w:ascii="宋体" w:hAnsi="宋体" w:eastAsia="宋体" w:cs="Arial"/>
          <w:szCs w:val="21"/>
        </w:rPr>
        <w:t>”</w:t>
      </w:r>
    </w:p>
    <w:p>
      <w:pPr>
        <w:spacing w:line="276" w:lineRule="auto"/>
        <w:ind w:left="844" w:leftChars="402" w:right="210" w:firstLine="345"/>
        <w:rPr>
          <w:rFonts w:hint="eastAsia" w:eastAsia="宋体" w:cs="Arial"/>
          <w:szCs w:val="21"/>
        </w:rPr>
      </w:pPr>
      <w:r>
        <w:rPr>
          <w:rFonts w:eastAsia="宋体" w:cs="Arial"/>
          <w:szCs w:val="21"/>
        </w:rPr>
        <w:t xml:space="preserve">    }</w:t>
      </w:r>
      <w:r>
        <w:rPr>
          <w:rFonts w:hint="eastAsia" w:eastAsia="宋体" w:cs="Arial"/>
          <w:szCs w:val="21"/>
        </w:rPr>
        <w:t xml:space="preserve"> ，</w:t>
      </w:r>
    </w:p>
    <w:p>
      <w:pPr>
        <w:spacing w:line="276" w:lineRule="auto"/>
        <w:ind w:left="844" w:leftChars="402" w:right="210" w:firstLine="762"/>
        <w:rPr>
          <w:rFonts w:hint="eastAsia" w:eastAsia="宋体" w:cs="Arial"/>
          <w:szCs w:val="21"/>
        </w:rPr>
      </w:pPr>
      <w:r>
        <w:rPr>
          <w:rFonts w:hint="eastAsia" w:eastAsia="宋体" w:cs="Arial"/>
          <w:szCs w:val="21"/>
        </w:rPr>
        <w:t>{</w:t>
      </w:r>
    </w:p>
    <w:p>
      <w:pPr>
        <w:spacing w:line="276" w:lineRule="auto"/>
        <w:ind w:left="844" w:leftChars="402" w:right="210" w:firstLine="1155" w:firstLineChars="550"/>
        <w:rPr>
          <w:rFonts w:eastAsia="宋体" w:cs="Arial"/>
          <w:szCs w:val="21"/>
        </w:rPr>
      </w:pPr>
      <w:r>
        <w:rPr>
          <w:rFonts w:hint="eastAsia" w:ascii="宋体" w:hAnsi="宋体" w:eastAsia="宋体" w:cs="Arial"/>
          <w:szCs w:val="21"/>
        </w:rPr>
        <w:t>“</w:t>
      </w:r>
      <w:r>
        <w:rPr>
          <w:rFonts w:eastAsia="宋体" w:cs="Arial"/>
          <w:szCs w:val="21"/>
        </w:rPr>
        <w:t>id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hint="eastAsia" w:eastAsia="宋体" w:cs="Arial"/>
          <w:szCs w:val="21"/>
        </w:rPr>
        <w:t>2</w:t>
      </w:r>
      <w:r>
        <w:rPr>
          <w:rFonts w:eastAsia="宋体" w:cs="Arial"/>
          <w:szCs w:val="21"/>
        </w:rPr>
        <w:t>，</w:t>
      </w:r>
    </w:p>
    <w:p>
      <w:pPr>
        <w:spacing w:line="276" w:lineRule="auto"/>
        <w:ind w:left="844" w:leftChars="402" w:right="210" w:firstLine="345"/>
        <w:rPr>
          <w:rFonts w:hint="eastAsia" w:eastAsia="宋体" w:cs="Arial"/>
          <w:szCs w:val="21"/>
        </w:rPr>
      </w:pPr>
      <w:r>
        <w:rPr>
          <w:rFonts w:eastAsia="宋体" w:cs="Arial"/>
          <w:szCs w:val="21"/>
        </w:rPr>
        <w:t xml:space="preserve">        </w:t>
      </w:r>
      <w:r>
        <w:rPr>
          <w:rFonts w:hint="eastAsia" w:ascii="宋体" w:hAnsi="宋体" w:eastAsia="宋体" w:cs="Arial"/>
          <w:szCs w:val="21"/>
        </w:rPr>
        <w:t>“</w:t>
      </w:r>
      <w:r>
        <w:rPr>
          <w:rFonts w:hint="eastAsia" w:eastAsia="宋体" w:cs="Arial"/>
          <w:szCs w:val="21"/>
        </w:rPr>
        <w:t>no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eastAsia="宋体" w:cs="Arial"/>
          <w:szCs w:val="21"/>
        </w:rPr>
        <w:t>：</w:t>
      </w:r>
      <w:r>
        <w:rPr>
          <w:rFonts w:hint="eastAsia" w:ascii="宋体" w:hAnsi="宋体" w:eastAsia="宋体" w:cs="Arial"/>
          <w:szCs w:val="21"/>
        </w:rPr>
        <w:t>”</w:t>
      </w:r>
      <w:r>
        <w:rPr>
          <w:rFonts w:hint="eastAsia" w:eastAsia="宋体" w:cs="Arial"/>
          <w:szCs w:val="21"/>
        </w:rPr>
        <w:t>N008</w:t>
      </w:r>
      <w:r>
        <w:rPr>
          <w:rFonts w:hint="eastAsia" w:ascii="宋体" w:hAnsi="宋体" w:eastAsia="宋体" w:cs="Arial"/>
          <w:szCs w:val="21"/>
        </w:rPr>
        <w:t>”</w:t>
      </w:r>
    </w:p>
    <w:p>
      <w:pPr>
        <w:spacing w:line="276" w:lineRule="auto"/>
        <w:ind w:left="844" w:leftChars="402" w:right="210" w:firstLine="762"/>
        <w:rPr>
          <w:rFonts w:hint="eastAsia" w:eastAsia="宋体" w:cs="Arial"/>
          <w:szCs w:val="21"/>
        </w:rPr>
      </w:pPr>
      <w:r>
        <w:rPr>
          <w:rFonts w:hint="eastAsia" w:eastAsia="宋体" w:cs="Arial"/>
          <w:szCs w:val="21"/>
        </w:rPr>
        <w:t>}</w:t>
      </w:r>
    </w:p>
    <w:p>
      <w:pPr>
        <w:spacing w:line="276" w:lineRule="auto"/>
        <w:ind w:left="844" w:leftChars="402" w:right="210" w:firstLine="345"/>
        <w:rPr>
          <w:rFonts w:eastAsia="宋体" w:cs="Arial"/>
          <w:szCs w:val="21"/>
        </w:rPr>
      </w:pPr>
      <w:r>
        <w:rPr>
          <w:rFonts w:hint="eastAsia" w:eastAsia="宋体" w:cs="Arial"/>
          <w:szCs w:val="21"/>
        </w:rPr>
        <w:tab/>
      </w:r>
      <w:r>
        <w:rPr>
          <w:rFonts w:eastAsia="宋体" w:cs="Arial"/>
          <w:szCs w:val="21"/>
        </w:rPr>
        <w:t>]</w:t>
      </w:r>
    </w:p>
    <w:p>
      <w:pPr>
        <w:spacing w:line="276" w:lineRule="auto"/>
        <w:ind w:left="844" w:leftChars="402" w:right="210"/>
        <w:rPr>
          <w:rFonts w:eastAsia="宋体" w:cs="Arial"/>
          <w:szCs w:val="21"/>
        </w:rPr>
      </w:pPr>
      <w:r>
        <w:rPr>
          <w:rFonts w:eastAsia="宋体" w:cs="Arial"/>
          <w:szCs w:val="21"/>
        </w:rPr>
        <w:t>}</w:t>
      </w:r>
    </w:p>
    <w:p>
      <w:pPr>
        <w:spacing w:line="360" w:lineRule="auto"/>
        <w:ind w:left="424" w:leftChars="202" w:right="210"/>
        <w:rPr>
          <w:rFonts w:hint="eastAsia" w:eastAsia="宋体" w:cs="Arial"/>
          <w:color w:val="FF0000"/>
          <w:szCs w:val="21"/>
        </w:rPr>
      </w:pPr>
      <w:r>
        <w:rPr>
          <w:rFonts w:hint="eastAsia" w:eastAsia="宋体" w:cs="Arial"/>
          <w:color w:val="FF0000"/>
          <w:szCs w:val="21"/>
        </w:rPr>
        <w:t>注：data字段</w:t>
      </w:r>
      <w:r>
        <w:rPr>
          <w:rFonts w:hint="eastAsia" w:eastAsia="宋体" w:cs="Arial"/>
          <w:color w:val="FF0000"/>
          <w:szCs w:val="21"/>
          <w:lang w:eastAsia="zh-CN"/>
        </w:rPr>
        <w:t>的</w:t>
      </w:r>
      <w:r>
        <w:rPr>
          <w:rFonts w:hint="eastAsia" w:eastAsia="宋体" w:cs="Arial"/>
          <w:color w:val="FF0000"/>
          <w:szCs w:val="21"/>
          <w:lang w:val="en-US" w:eastAsia="zh-CN"/>
        </w:rPr>
        <w:t>value值</w:t>
      </w:r>
      <w:r>
        <w:rPr>
          <w:rFonts w:hint="eastAsia" w:eastAsia="宋体" w:cs="Arial"/>
          <w:color w:val="FF0000"/>
          <w:szCs w:val="21"/>
        </w:rPr>
        <w:t>为JSONArray（数组）或JSON</w:t>
      </w:r>
    </w:p>
    <w:p>
      <w:pPr>
        <w:spacing w:line="360" w:lineRule="auto"/>
        <w:ind w:left="424" w:leftChars="202" w:right="210"/>
        <w:rPr>
          <w:rFonts w:hint="eastAsia" w:eastAsia="宋体" w:cs="Arial"/>
          <w:color w:val="FF0000"/>
          <w:szCs w:val="21"/>
        </w:rPr>
      </w:pPr>
      <w:r>
        <w:rPr>
          <w:rFonts w:hint="eastAsia" w:eastAsia="宋体" w:cs="Arial"/>
          <w:szCs w:val="21"/>
        </w:rPr>
        <w:t>2、</w:t>
      </w:r>
      <w:r>
        <w:rPr>
          <w:rFonts w:hint="eastAsia" w:eastAsia="宋体" w:cs="Arial"/>
          <w:szCs w:val="21"/>
          <w:lang w:eastAsia="zh-CN"/>
        </w:rPr>
        <w:t>指定页面</w:t>
      </w:r>
      <w:r>
        <w:rPr>
          <w:rFonts w:hint="eastAsia" w:eastAsia="宋体" w:cs="Arial"/>
          <w:szCs w:val="21"/>
        </w:rPr>
        <w:t>方式</w:t>
      </w:r>
    </w:p>
    <w:p>
      <w:pPr>
        <w:spacing w:line="360" w:lineRule="auto"/>
        <w:ind w:left="424" w:leftChars="202" w:right="210"/>
        <w:rPr>
          <w:rFonts w:hint="eastAsia" w:eastAsia="宋体" w:cs="Arial"/>
          <w:color w:val="FF0000"/>
          <w:szCs w:val="21"/>
          <w:lang w:val="en-US" w:eastAsia="zh-CN"/>
        </w:rPr>
      </w:pPr>
      <w:r>
        <w:rPr>
          <w:rFonts w:hint="eastAsia" w:eastAsia="宋体" w:cs="Arial"/>
          <w:color w:val="FF0000"/>
          <w:szCs w:val="21"/>
        </w:rPr>
        <w:t xml:space="preserve">   </w:t>
      </w:r>
      <w:r>
        <w:rPr>
          <w:rFonts w:hint="eastAsia" w:eastAsia="宋体" w:cs="Arial"/>
          <w:szCs w:val="21"/>
        </w:rPr>
        <w:t>（1）跳转指定</w:t>
      </w:r>
      <w:r>
        <w:rPr>
          <w:rFonts w:hint="eastAsia" w:eastAsia="宋体" w:cs="Arial"/>
          <w:szCs w:val="21"/>
          <w:lang w:val="en-US" w:eastAsia="zh-CN"/>
        </w:rPr>
        <w:t>JSP</w:t>
      </w:r>
      <w:r>
        <w:rPr>
          <w:rFonts w:hint="eastAsia" w:eastAsia="宋体" w:cs="Arial"/>
          <w:szCs w:val="21"/>
        </w:rPr>
        <w:t>页面，页面路径由后端定义</w:t>
      </w:r>
      <w:r>
        <w:rPr>
          <w:rFonts w:hint="eastAsia" w:eastAsia="宋体" w:cs="Arial"/>
          <w:szCs w:val="21"/>
          <w:lang w:eastAsia="zh-CN"/>
        </w:rPr>
        <w:t>，数据展示采用</w:t>
      </w:r>
      <w:r>
        <w:rPr>
          <w:rFonts w:hint="eastAsia" w:eastAsia="宋体" w:cs="Arial"/>
          <w:szCs w:val="21"/>
          <w:lang w:val="en-US" w:eastAsia="zh-CN"/>
        </w:rPr>
        <w:t>EL表达式或者JSTL标签</w:t>
      </w: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</w:p>
    <w:p>
      <w:pPr>
        <w:rPr>
          <w:rStyle w:val="20"/>
          <w:rFonts w:hint="eastAsia"/>
        </w:rPr>
      </w:pP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</w:p>
    <w:p>
      <w:pPr>
        <w:rPr>
          <w:rFonts w:hint="eastAsia" w:eastAsia="宋体"/>
        </w:rPr>
      </w:pPr>
    </w:p>
    <w:p>
      <w:pPr>
        <w:pStyle w:val="3"/>
        <w:spacing w:before="160"/>
        <w:rPr>
          <w:rFonts w:hint="eastAsia" w:ascii="Arial" w:hAnsi="Arial" w:cs="Arial"/>
          <w:color w:val="244061"/>
          <w:kern w:val="2"/>
          <w:lang w:val="en-US" w:eastAsia="zh-CN"/>
        </w:rPr>
      </w:pPr>
      <w:bookmarkStart w:id="10" w:name="_Toc463885368"/>
      <w:r>
        <w:rPr>
          <w:rFonts w:hint="eastAsia" w:ascii="Arial" w:hAnsi="Arial" w:cs="Arial"/>
          <w:color w:val="244061"/>
          <w:kern w:val="2"/>
          <w:lang w:val="en-US" w:eastAsia="zh-CN"/>
        </w:rPr>
        <w:t>接口定义</w:t>
      </w:r>
      <w:bookmarkEnd w:id="10"/>
      <w:bookmarkStart w:id="11" w:name="_Toc463885369"/>
    </w:p>
    <w:bookmarkEnd w:id="11"/>
    <w:p>
      <w:pPr>
        <w:pStyle w:val="4"/>
        <w:numPr>
          <w:ilvl w:val="0"/>
          <w:numId w:val="0"/>
        </w:numPr>
        <w:spacing w:before="128"/>
        <w:rPr>
          <w:rFonts w:hint="eastAsia" w:eastAsia="宋体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  <w:lang w:eastAsia="zh-CN"/>
        </w:rPr>
        <w:t>小程序用户登录和授权</w:t>
      </w:r>
    </w:p>
    <w:p>
      <w:pPr>
        <w:pStyle w:val="5"/>
        <w:spacing w:before="128"/>
        <w:ind w:firstLine="420" w:firstLineChars="0"/>
        <w:rPr>
          <w:rFonts w:hint="eastAsia" w:ascii="Arial" w:hAnsi="Arial" w:eastAsia="宋体" w:cs="Arial"/>
          <w:szCs w:val="22"/>
          <w:lang w:val="en-US" w:eastAsia="zh-CN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 xml:space="preserve">1.1小程序用户登录                                                                                                                                                           </w:t>
      </w:r>
    </w:p>
    <w:tbl>
      <w:tblPr>
        <w:tblStyle w:val="14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  <w:t>后台用户登录系统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eastAsia="宋体" w:cs="Arial"/>
                <w:szCs w:val="21"/>
                <w:shd w:val="clear" w:color="auto" w:fill="FCFCFC"/>
              </w:rPr>
            </w:pPr>
            <w:r>
              <w:rPr>
                <w:rFonts w:eastAsia="宋体" w:cs="Arial"/>
                <w:color w:val="000000"/>
              </w:rPr>
              <w:t>/</w:t>
            </w:r>
            <w:r>
              <w:rPr>
                <w:rFonts w:hint="eastAsia" w:eastAsia="宋体" w:cs="Arial"/>
                <w:color w:val="000000"/>
                <w:lang w:val="en-US" w:eastAsia="zh-CN"/>
              </w:rPr>
              <w:t>api/login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jc w:val="left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5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 xml:space="preserve">code:小程序登录临时凭证                         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hint="eastAsia"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  <w:vAlign w:val="top"/>
          </w:tcPr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"code"：0,        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"msg"："请求成功",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------（提示消息）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data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  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token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ErrasadoEn98sefs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自定义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token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val="en-US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eastAsia="zh-CN"/>
              </w:rPr>
              <w:fldChar w:fldCharType="begin"/>
            </w:r>
            <w:r>
              <w:rPr>
                <w:rFonts w:hint="eastAsia" w:ascii="Consolas" w:hAnsi="Consolas" w:eastAsia="宋体"/>
                <w:color w:val="000000"/>
                <w:sz w:val="24"/>
                <w:lang w:eastAsia="zh-CN"/>
              </w:rPr>
              <w:instrText xml:space="preserve"> HYPERLINK "https://developers.weixin.qq.com/miniprogram/dev/api/api-login.html" \l "wxloginobject" </w:instrText>
            </w:r>
            <w:r>
              <w:rPr>
                <w:rFonts w:hint="eastAsia" w:ascii="Consolas" w:hAnsi="Consolas" w:eastAsia="宋体"/>
                <w:color w:val="000000"/>
                <w:sz w:val="24"/>
                <w:lang w:eastAsia="zh-CN"/>
              </w:rPr>
              <w:fldChar w:fldCharType="separate"/>
            </w:r>
            <w:r>
              <w:rPr>
                <w:rStyle w:val="13"/>
                <w:rFonts w:hint="eastAsia" w:ascii="Consolas" w:hAnsi="Consolas" w:eastAsia="宋体"/>
                <w:sz w:val="24"/>
                <w:lang w:eastAsia="zh-CN"/>
              </w:rPr>
              <w:t>https://developers.weixin.qq.com/miniprogram/dev/api/api-login.html#wxloginobject</w:t>
            </w:r>
            <w:r>
              <w:rPr>
                <w:rFonts w:hint="eastAsia" w:ascii="Consolas" w:hAnsi="Consolas" w:eastAsia="宋体"/>
                <w:color w:val="000000"/>
                <w:sz w:val="24"/>
                <w:lang w:eastAsia="zh-CN"/>
              </w:rPr>
              <w:fldChar w:fldCharType="end"/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(参考文档)</w:t>
            </w:r>
          </w:p>
        </w:tc>
      </w:tr>
    </w:tbl>
    <w:p>
      <w:pPr>
        <w:pStyle w:val="5"/>
        <w:spacing w:before="128"/>
        <w:ind w:firstLine="420" w:firstLineChars="0"/>
        <w:rPr>
          <w:rFonts w:hint="eastAsia" w:cs="Arial"/>
          <w:b/>
          <w:color w:val="244061"/>
          <w:kern w:val="0"/>
          <w:sz w:val="21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>1.2</w:t>
      </w:r>
      <w:r>
        <w:rPr>
          <w:rFonts w:hint="eastAsia" w:ascii="Arial" w:hAnsi="Arial" w:eastAsia="宋体" w:cs="Arial"/>
          <w:b/>
          <w:color w:val="244061"/>
          <w:kern w:val="0"/>
          <w:sz w:val="21"/>
          <w:szCs w:val="22"/>
          <w:lang w:val="en-US" w:eastAsia="zh-CN" w:bidi="ar-SA"/>
        </w:rPr>
        <w:t>获取用户信息</w:t>
      </w:r>
      <w:r>
        <w:rPr>
          <w:rFonts w:hint="eastAsia" w:ascii="Arial" w:hAnsi="Arial" w:eastAsia="宋体" w:cs="Arial"/>
          <w:szCs w:val="22"/>
          <w:lang w:val="en-US" w:eastAsia="zh-CN"/>
        </w:rPr>
        <w:t xml:space="preserve">                                                                                                                                                           </w:t>
      </w:r>
    </w:p>
    <w:tbl>
      <w:tblPr>
        <w:tblStyle w:val="14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  <w:t>用户点击同意授权按钮，获取他的信息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shd w:val="clear" w:color="auto" w:fill="FCFCFC"/>
                <w:lang w:val="en-US" w:eastAsia="zh-CN"/>
              </w:rPr>
            </w:pPr>
            <w:r>
              <w:rPr>
                <w:rFonts w:eastAsia="宋体" w:cs="Arial"/>
                <w:color w:val="000000"/>
              </w:rPr>
              <w:t>/</w:t>
            </w:r>
            <w:r>
              <w:rPr>
                <w:rFonts w:hint="eastAsia" w:eastAsia="宋体" w:cs="Arial"/>
                <w:color w:val="000000"/>
                <w:lang w:val="en-US" w:eastAsia="zh-CN"/>
              </w:rPr>
              <w:t>api/user/getUser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jc w:val="left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1、token:后端自定义的token，存储在小程序本地缓存storage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hint="eastAsia"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  <w:vAlign w:val="top"/>
          </w:tcPr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"code"：0,        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"msg"："请求成功",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------（提示消息）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data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:{</w:t>
            </w:r>
          </w:p>
          <w:p>
            <w:pPr>
              <w:spacing w:line="240" w:lineRule="auto"/>
              <w:ind w:left="420" w:leftChars="200" w:right="210" w:rightChars="100" w:firstLine="420" w:firstLineChars="2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isAuth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:1,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是否授权，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0未授权，1已授权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2" w:firstLineChars="200"/>
        <w:rPr>
          <w:rFonts w:hint="eastAsia" w:cs="Arial"/>
          <w:b/>
          <w:color w:val="244061"/>
          <w:kern w:val="0"/>
          <w:sz w:val="21"/>
          <w:szCs w:val="22"/>
          <w:lang w:val="en-US" w:eastAsia="zh-CN" w:bidi="ar-SA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>1.3更新</w:t>
      </w:r>
      <w:r>
        <w:rPr>
          <w:rFonts w:hint="eastAsia" w:ascii="Arial" w:hAnsi="Arial" w:eastAsia="宋体" w:cs="Arial"/>
          <w:b/>
          <w:color w:val="244061"/>
          <w:kern w:val="0"/>
          <w:sz w:val="21"/>
          <w:szCs w:val="22"/>
          <w:lang w:val="en-US" w:eastAsia="zh-CN" w:bidi="ar-SA"/>
        </w:rPr>
        <w:t>用户信息</w:t>
      </w:r>
      <w:r>
        <w:rPr>
          <w:rFonts w:hint="eastAsia" w:ascii="Arial" w:hAnsi="Arial" w:eastAsia="宋体" w:cs="Arial"/>
          <w:szCs w:val="22"/>
          <w:lang w:val="en-US" w:eastAsia="zh-CN"/>
        </w:rPr>
        <w:t xml:space="preserve">                                                                                                                                                           </w:t>
      </w:r>
    </w:p>
    <w:tbl>
      <w:tblPr>
        <w:tblStyle w:val="14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  <w:t>当用户拒绝授权和同意授权的时候刷新用户信息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shd w:val="clear" w:color="auto" w:fill="FCFCFC"/>
                <w:lang w:val="en-US" w:eastAsia="zh-CN"/>
              </w:rPr>
            </w:pPr>
            <w:r>
              <w:rPr>
                <w:rFonts w:eastAsia="宋体" w:cs="Arial"/>
                <w:color w:val="000000"/>
              </w:rPr>
              <w:t>/</w:t>
            </w:r>
            <w:r>
              <w:rPr>
                <w:rFonts w:hint="eastAsia" w:eastAsia="宋体" w:cs="Arial"/>
                <w:color w:val="000000"/>
                <w:lang w:val="en-US" w:eastAsia="zh-CN"/>
              </w:rPr>
              <w:t>api/user/updateUser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jc w:val="left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必须参数：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1、token:后端自定义的token，存储在小程序本地缓存storage</w:t>
            </w:r>
          </w:p>
          <w:p>
            <w:pPr>
              <w:numPr>
                <w:ilvl w:val="0"/>
                <w:numId w:val="5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isAuth：用户是否同意授权小程序获取头像等信息，0不同意，1同意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可选参数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1、avatarUrl：用户小程序头像url地址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C0"/>
                <w:sz w:val="24"/>
                <w:highlight w:val="white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2、nickName：用户小程序昵称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hint="eastAsia"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  <w:vAlign w:val="top"/>
          </w:tcPr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"code"：0,        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"msg"："请求成功",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------（提示消息）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</w:tbl>
    <w:p>
      <w:pPr>
        <w:pStyle w:val="4"/>
        <w:numPr>
          <w:ilvl w:val="0"/>
          <w:numId w:val="0"/>
        </w:numPr>
        <w:spacing w:before="128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2、我的</w:t>
      </w:r>
    </w:p>
    <w:p>
      <w:pPr>
        <w:pStyle w:val="5"/>
        <w:spacing w:before="128"/>
        <w:ind w:firstLine="420" w:firstLineChars="0"/>
        <w:rPr>
          <w:rFonts w:hint="eastAsia" w:ascii="Arial" w:hAnsi="Arial" w:eastAsia="宋体" w:cs="Arial"/>
          <w:szCs w:val="22"/>
          <w:lang w:val="en-US" w:eastAsia="zh-CN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>2.1 我的愿望列表</w:t>
      </w:r>
    </w:p>
    <w:tbl>
      <w:tblPr>
        <w:tblStyle w:val="14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  <w:t>我的愿望列表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shd w:val="clear" w:color="auto" w:fill="FCFCFC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/api/</w:t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instrText xml:space="preserve"> HYPERLINK "http://youdao.com/w/wish/" \l "keyfrom=E2Ctranslation" </w:instrText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fldChar w:fldCharType="separate"/>
            </w:r>
            <w:r>
              <w:rPr>
                <w:rFonts w:hint="default" w:ascii="Consolas" w:hAnsi="Consolas" w:eastAsia="宋体"/>
                <w:color w:val="000000"/>
                <w:sz w:val="24"/>
                <w:lang w:val="en-US" w:eastAsia="zh-CN"/>
              </w:rPr>
              <w:t>wish</w:t>
            </w:r>
            <w:r>
              <w:rPr>
                <w:rFonts w:hint="default" w:ascii="Consolas" w:hAnsi="Consolas" w:eastAsia="宋体"/>
                <w:color w:val="000000"/>
                <w:sz w:val="24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/</w:t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instrText xml:space="preserve"> HYPERLINK "http://youdao.com/w/wish/" \l "keyfrom=E2Ctranslation" </w:instrText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fldChar w:fldCharType="separate"/>
            </w:r>
            <w:r>
              <w:rPr>
                <w:rFonts w:hint="default" w:ascii="Consolas" w:hAnsi="Consolas" w:eastAsia="宋体"/>
                <w:color w:val="000000"/>
                <w:sz w:val="24"/>
                <w:lang w:val="en-US" w:eastAsia="zh-CN"/>
              </w:rPr>
              <w:t>wish</w:t>
            </w:r>
            <w:r>
              <w:rPr>
                <w:rFonts w:hint="default" w:ascii="Consolas" w:hAnsi="Consolas" w:eastAsia="宋体"/>
                <w:color w:val="000000"/>
                <w:sz w:val="24"/>
                <w:lang w:val="en-US" w:eastAsia="zh-CN"/>
              </w:rPr>
              <w:fldChar w:fldCharType="end"/>
            </w: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jc w:val="left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1、token:后端自定义的token，存储在小程序本地缓存storage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2、page:当前页数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3、pageSize:每页的数据条数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hint="eastAsia"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  <w:vAlign w:val="top"/>
          </w:tcPr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"code"：0,        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"msg"："请求成功",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------（提示消息）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total</w:t>
            </w:r>
            <w:r>
              <w:rPr>
                <w:rFonts w:hint="eastAsia" w:eastAsia="宋体" w:cs="Arial"/>
                <w:szCs w:val="21"/>
              </w:rPr>
              <w:t>"：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6             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总记录数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data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:[</w:t>
            </w:r>
          </w:p>
          <w:p>
            <w:pPr>
              <w:spacing w:line="240" w:lineRule="auto"/>
              <w:ind w:right="210" w:rightChars="100" w:firstLine="630" w:firstLine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ind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id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:89574,      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自增的编号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createTime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2018-7-9 20:09:52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，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录音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时间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audioTimeLen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:15，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音频时长：单位毫秒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right="210" w:rightChars="100" w:firstLine="840" w:firstLineChars="4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audioUrl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img.xxx.com/a.jpg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许愿音频的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url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},</w:t>
            </w:r>
          </w:p>
          <w:p>
            <w:pPr>
              <w:spacing w:line="240" w:lineRule="auto"/>
              <w:ind w:right="210" w:rightChars="100" w:firstLine="630" w:firstLine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ind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id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:89574,        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自增的编号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createTime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2018-7-9 20:09:52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，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录音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时间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audioTimeLen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:15，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音频时长：单位秒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right="210" w:rightChars="100" w:firstLine="840" w:firstLineChars="4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audioUrl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img.xxx.com/a.jpg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许愿音频的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url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...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]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0" w:firstLineChars="0"/>
        <w:rPr>
          <w:rFonts w:hint="eastAsia" w:ascii="Arial" w:hAnsi="Arial" w:eastAsia="宋体" w:cs="Arial"/>
          <w:szCs w:val="22"/>
          <w:lang w:val="en-US" w:eastAsia="zh-CN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>2.2 中奖名单</w:t>
      </w:r>
    </w:p>
    <w:tbl>
      <w:tblPr>
        <w:tblStyle w:val="14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  <w:t>中奖用户名单，每周一期，一期</w:t>
            </w: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val="en-US" w:eastAsia="zh-CN"/>
              </w:rPr>
              <w:t>5人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shd w:val="clear" w:color="auto" w:fill="FCFCFC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kern w:val="44"/>
                <w:sz w:val="21"/>
                <w:szCs w:val="21"/>
                <w:lang w:val="en-US" w:eastAsia="zh-CN" w:bidi="ar-SA"/>
              </w:rPr>
              <w:t>/api/prize/pagePrizes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jc w:val="left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6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token:后端自定义的token，存储在小程序本地缓存storage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2、page:当前页数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3、pageSize:每页的数据条数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hint="eastAsia"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  <w:vAlign w:val="top"/>
          </w:tcPr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"code"：0,        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"msg"："请求成功",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------（提示消息）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total</w:t>
            </w:r>
            <w:r>
              <w:rPr>
                <w:rFonts w:hint="eastAsia" w:eastAsia="宋体" w:cs="Arial"/>
                <w:szCs w:val="21"/>
              </w:rPr>
              <w:t>"：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6             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总记录数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data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:[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 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{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br w:type="textWrapping"/>
            </w:r>
            <w:r>
              <w:rPr>
                <w:rFonts w:hint="eastAsia" w:eastAsia="宋体" w:cs="Arial"/>
                <w:szCs w:val="21"/>
                <w:lang w:val="en-US" w:eastAsia="zh-CN"/>
              </w:rPr>
              <w:t>      "date": "2018-06-23",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br w:type="textWrapping"/>
            </w:r>
            <w:r>
              <w:rPr>
                <w:rFonts w:hint="eastAsia" w:eastAsia="宋体" w:cs="Arial"/>
                <w:szCs w:val="21"/>
                <w:lang w:val="en-US" w:eastAsia="zh-CN"/>
              </w:rPr>
              <w:t>      "data": [</w:t>
            </w:r>
          </w:p>
          <w:p>
            <w:pPr>
              <w:spacing w:line="240" w:lineRule="auto"/>
              <w:ind w:left="420" w:leftChars="200" w:right="210" w:rightChars="100" w:firstLine="630" w:firstLineChars="3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ind w:left="420" w:leftChars="200"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id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:89574,      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自增的编号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avatarUrl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img.xxx.com/a.jpg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,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用户头像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url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nickName":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aaa",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用户微信昵称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840" w:firstLineChars="4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cs="Arial" w:eastAsiaTheme="minorEastAsia"/>
                <w:szCs w:val="21"/>
              </w:rPr>
              <w:t>gcNumber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TZX001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绿卡编号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630" w:firstLineChars="3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},</w:t>
            </w:r>
          </w:p>
          <w:p>
            <w:pPr>
              <w:spacing w:line="240" w:lineRule="auto"/>
              <w:ind w:left="420" w:leftChars="200" w:right="210" w:rightChars="100" w:firstLine="630" w:firstLineChars="3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ind w:left="420" w:leftChars="200"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id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:89574,                           </w:t>
            </w:r>
            <w:r>
              <w:rPr>
                <w:rFonts w:hint="eastAsia" w:eastAsia="宋体" w:cs="Arial"/>
                <w:szCs w:val="21"/>
              </w:rPr>
              <w:t>-----（</w:t>
            </w:r>
            <w:r>
              <w:rPr>
                <w:rFonts w:hint="eastAsia" w:eastAsia="宋体" w:cs="Arial"/>
                <w:szCs w:val="21"/>
                <w:lang w:eastAsia="zh-CN"/>
              </w:rPr>
              <w:t>自增的编号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avatarUrl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img.xxx.com/a.jpg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,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用户头像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url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840" w:firstLineChars="4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nickName":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aaa",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用户微信昵称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840" w:firstLineChars="4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cs="Arial" w:eastAsiaTheme="minorEastAsia"/>
                <w:szCs w:val="21"/>
              </w:rPr>
              <w:t>gcNumber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TZX001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绿卡编号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630" w:firstLineChars="3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}......</w:t>
            </w:r>
          </w:p>
          <w:p>
            <w:pPr>
              <w:spacing w:line="240" w:lineRule="auto"/>
              <w:ind w:right="210" w:rightChars="100" w:firstLine="840" w:firstLineChars="4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]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    },{....}.....</w:t>
            </w:r>
          </w:p>
          <w:p>
            <w:pPr>
              <w:spacing w:line="240" w:lineRule="auto"/>
              <w:ind w:right="210" w:rightChars="100" w:firstLine="420" w:firstLineChars="2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]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</w:tbl>
    <w:p>
      <w:pPr>
        <w:pStyle w:val="4"/>
        <w:numPr>
          <w:ilvl w:val="0"/>
          <w:numId w:val="7"/>
        </w:numPr>
        <w:spacing w:before="128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对星盟誓</w:t>
      </w:r>
    </w:p>
    <w:p>
      <w:pPr>
        <w:pStyle w:val="5"/>
        <w:spacing w:before="128"/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>3.1 预约许愿</w:t>
      </w:r>
    </w:p>
    <w:tbl>
      <w:tblPr>
        <w:tblStyle w:val="14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  <w:t>点击预约，生成一份预约单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shd w:val="clear" w:color="auto" w:fill="FCFCFC"/>
                <w:lang w:val="en-US" w:eastAsia="zh-CN"/>
              </w:rPr>
            </w:pPr>
            <w:r>
              <w:rPr>
                <w:rFonts w:eastAsia="宋体" w:cs="Arial"/>
                <w:color w:val="000000"/>
              </w:rPr>
              <w:t>/</w:t>
            </w:r>
            <w:r>
              <w:rPr>
                <w:rFonts w:hint="eastAsia" w:eastAsia="宋体" w:cs="Arial"/>
                <w:color w:val="000000"/>
                <w:lang w:val="en-US" w:eastAsia="zh-CN"/>
              </w:rPr>
              <w:t>api/sub/addSub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PSOT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jc w:val="left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1、token:后端自定义的token，存储在小程序本地缓存storage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hint="eastAsia"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  <w:vAlign w:val="top"/>
          </w:tcPr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"code"：0,        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"msg"："请求成功",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------（提示消息）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data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id":2                                    ------（预约单编号）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color w:val="000000"/>
                <w:lang w:val="en-US" w:eastAsia="zh-CN"/>
              </w:rPr>
              <w:t>subSuccess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:1                           ------（预约是否成功）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ind w:right="210" w:rightChars="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1、id为后台生成的预约单号，若用户预约成功，点击下一步的时候，带上ID进行关联录音。</w:t>
            </w:r>
          </w:p>
          <w:p>
            <w:pPr>
              <w:numPr>
                <w:ilvl w:val="0"/>
                <w:numId w:val="0"/>
              </w:numPr>
              <w:ind w:right="210" w:rightChars="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2、后台自动按几率随机抽签，将结果告知用户，</w:t>
            </w:r>
            <w:r>
              <w:rPr>
                <w:rFonts w:hint="eastAsia" w:eastAsia="宋体" w:cs="Arial"/>
                <w:color w:val="000000"/>
                <w:lang w:val="en-US" w:eastAsia="zh-CN"/>
              </w:rPr>
              <w:t>subSuccess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为1表示成功，0表示失败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0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>3.2 获取用户预约的详情</w:t>
      </w:r>
    </w:p>
    <w:tbl>
      <w:tblPr>
        <w:tblStyle w:val="14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  <w:t>获得当前用户的许愿的预约情况，每天只能预约一次，不管成功与否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shd w:val="clear" w:color="auto" w:fill="FCFCFC"/>
                <w:lang w:val="en-US" w:eastAsia="zh-CN"/>
              </w:rPr>
            </w:pPr>
            <w:r>
              <w:rPr>
                <w:rFonts w:eastAsia="宋体" w:cs="Arial"/>
                <w:color w:val="000000"/>
              </w:rPr>
              <w:t>/</w:t>
            </w:r>
            <w:r>
              <w:rPr>
                <w:rFonts w:hint="eastAsia" w:eastAsia="宋体" w:cs="Arial"/>
                <w:color w:val="000000"/>
                <w:lang w:val="en-US" w:eastAsia="zh-CN"/>
              </w:rPr>
              <w:t>api/sub/getSub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jc w:val="left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8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token:后端自定义的token,存储在小程序本地缓存storage中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hint="eastAsia"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  <w:vAlign w:val="top"/>
          </w:tcPr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"code"：0,        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"msg"："请求成功",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------（提示消息）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data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:{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"subStatus"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:1                              ------（是否能够预约）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"wishStatus"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:1                             ------（是否能够许愿）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9"/>
              </w:numPr>
              <w:ind w:right="210" w:rightChars="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subStatus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为1表示可以预约，0表示不可以预约</w:t>
            </w:r>
          </w:p>
          <w:p>
            <w:pPr>
              <w:numPr>
                <w:ilvl w:val="0"/>
                <w:numId w:val="9"/>
              </w:numPr>
              <w:ind w:right="210" w:rightChars="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wishStatus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为1表示可以许愿，0表示不可以许愿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subStatus</w:t>
            </w:r>
            <w:r>
              <w:rPr>
                <w:rFonts w:hint="eastAsia" w:eastAsia="宋体" w:cs="Arial"/>
                <w:szCs w:val="21"/>
                <w:lang w:eastAsia="zh-CN"/>
              </w:rPr>
              <w:t>为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1时，无wishStatus字段内容</w:t>
            </w:r>
          </w:p>
        </w:tc>
      </w:tr>
    </w:tbl>
    <w:p>
      <w:pPr>
        <w:pStyle w:val="5"/>
        <w:spacing w:before="128"/>
        <w:ind w:firstLine="422" w:firstLineChars="200"/>
        <w:rPr>
          <w:rFonts w:hint="eastAsia" w:ascii="Arial" w:hAnsi="Arial" w:eastAsia="宋体" w:cs="Arial"/>
          <w:szCs w:val="22"/>
          <w:lang w:val="en-US" w:eastAsia="zh-CN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>3.3 录制音频</w:t>
      </w:r>
    </w:p>
    <w:tbl>
      <w:tblPr>
        <w:tblStyle w:val="14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  <w:t>用户通过录制音频进行许愿，将录制的音频保存到服务器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shd w:val="clear" w:color="auto" w:fill="FCFCFC"/>
                <w:lang w:val="en-US" w:eastAsia="zh-CN"/>
              </w:rPr>
            </w:pPr>
            <w:r>
              <w:rPr>
                <w:rFonts w:eastAsia="宋体" w:cs="Arial"/>
                <w:color w:val="000000"/>
              </w:rPr>
              <w:t>/</w:t>
            </w:r>
            <w:r>
              <w:rPr>
                <w:rFonts w:hint="eastAsia" w:eastAsia="宋体" w:cs="Arial"/>
                <w:color w:val="000000"/>
                <w:lang w:val="en-US" w:eastAsia="zh-CN"/>
              </w:rPr>
              <w:t>api/wish/addAudio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jc w:val="left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1、token:后端自定义的token,存储在小程序本地缓存storage中</w:t>
            </w:r>
          </w:p>
          <w:p>
            <w:pPr>
              <w:numPr>
                <w:ilvl w:val="0"/>
                <w:numId w:val="8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audio:音频文件名称</w:t>
            </w:r>
          </w:p>
          <w:p>
            <w:pPr>
              <w:numPr>
                <w:ilvl w:val="0"/>
                <w:numId w:val="8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audioTimeLen:音频时长，单位毫秒</w:t>
            </w:r>
          </w:p>
          <w:p>
            <w:pPr>
              <w:numPr>
                <w:ilvl w:val="0"/>
                <w:numId w:val="8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id:预约单的ID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hint="eastAsia"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  <w:vAlign w:val="top"/>
          </w:tcPr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"code"：0,        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"msg"："请求成功",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------（提示消息）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ind w:right="210" w:rightChars="0"/>
              <w:rPr>
                <w:rFonts w:hint="eastAsia" w:eastAsia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2" w:firstLineChars="200"/>
        <w:rPr>
          <w:rFonts w:hint="eastAsia" w:ascii="Arial" w:hAnsi="Arial" w:eastAsia="宋体" w:cs="Arial"/>
          <w:szCs w:val="22"/>
          <w:lang w:val="en-US" w:eastAsia="zh-CN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>3.4 用户个人抽奖结果</w:t>
      </w:r>
    </w:p>
    <w:tbl>
      <w:tblPr>
        <w:tblStyle w:val="14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eastAsia="zh-CN"/>
              </w:rPr>
              <w:t>用户点击“我的”》“我的奖品”，获取其本人的抽奖结果记录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shd w:val="clear" w:color="auto" w:fill="FCFCFC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kern w:val="44"/>
                <w:sz w:val="21"/>
                <w:szCs w:val="21"/>
                <w:lang w:val="en-US" w:eastAsia="zh-CN" w:bidi="ar-SA"/>
              </w:rPr>
              <w:t>/api/prize/individualPrizes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jc w:val="left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1、token:后端自定义的token,存储在小程序本地缓存storage中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hint="eastAsia"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  <w:vAlign w:val="top"/>
          </w:tcPr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"code"：0,        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"msg"："请求成功",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------（提示消息）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data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:[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id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:89574,        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自增的编号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"prizeTime"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2018-06-23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,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中奖日期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},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id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:89574,        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自增的编号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"prizeTime"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2018-06-23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,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中奖日期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}......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ind w:right="210" w:rightChars="0"/>
              <w:rPr>
                <w:rFonts w:hint="eastAsia" w:eastAsia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</w:p>
        </w:tc>
        <w:tc>
          <w:tcPr>
            <w:tcW w:w="7562" w:type="dxa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</w:p>
        </w:tc>
      </w:tr>
    </w:tbl>
    <w:p>
      <w:pPr>
        <w:pStyle w:val="5"/>
        <w:spacing w:before="128"/>
        <w:ind w:firstLine="422" w:firstLineChars="200"/>
        <w:rPr>
          <w:rFonts w:hint="eastAsia" w:ascii="Arial" w:hAnsi="Arial" w:eastAsia="宋体" w:cs="Arial"/>
          <w:szCs w:val="22"/>
          <w:lang w:val="en-US" w:eastAsia="zh-CN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>3.5 所有用户抽奖结果</w:t>
      </w:r>
    </w:p>
    <w:tbl>
      <w:tblPr>
        <w:tblStyle w:val="14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val="en-US" w:eastAsia="zh-CN"/>
              </w:rPr>
              <w:t>“对星盟誓”页面中奖结果轮播列表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shd w:val="clear" w:color="auto" w:fill="FCFCFC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kern w:val="44"/>
                <w:sz w:val="21"/>
                <w:szCs w:val="21"/>
                <w:lang w:val="en-US" w:eastAsia="zh-CN" w:bidi="ar-SA"/>
              </w:rPr>
              <w:t>/api/prize/</w:t>
            </w:r>
            <w:r>
              <w:rPr>
                <w:rFonts w:hint="eastAsia" w:eastAsia="宋体" w:cs="Arial"/>
                <w:b w:val="0"/>
                <w:color w:val="auto"/>
                <w:kern w:val="44"/>
                <w:sz w:val="21"/>
                <w:szCs w:val="21"/>
                <w:lang w:val="en-US" w:eastAsia="zh-CN" w:bidi="ar-SA"/>
              </w:rPr>
              <w:t>all</w:t>
            </w:r>
            <w:r>
              <w:rPr>
                <w:rFonts w:hint="eastAsia" w:ascii="Arial" w:hAnsi="Arial" w:eastAsia="宋体" w:cs="Arial"/>
                <w:b w:val="0"/>
                <w:color w:val="auto"/>
                <w:kern w:val="44"/>
                <w:sz w:val="21"/>
                <w:szCs w:val="21"/>
                <w:lang w:val="en-US" w:eastAsia="zh-CN" w:bidi="ar-SA"/>
              </w:rPr>
              <w:t>Prizes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jc w:val="left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  <w:t>1、token:后端自定义的token,存储在小程序本地缓存storage中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hint="eastAsia"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  <w:vAlign w:val="top"/>
          </w:tcPr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{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"code"：0,        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------（状态编码）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 xml:space="preserve">"msg"："请求成功",                       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</w:t>
            </w:r>
            <w:r>
              <w:rPr>
                <w:rFonts w:hint="eastAsia" w:eastAsia="宋体" w:cs="Arial"/>
                <w:szCs w:val="21"/>
              </w:rPr>
              <w:t>------（提示消息）</w:t>
            </w:r>
          </w:p>
          <w:p>
            <w:pPr>
              <w:spacing w:line="240" w:lineRule="auto"/>
              <w:ind w:left="420" w:leftChars="200" w:right="210" w:right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data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:[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id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:89574,        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自增的编号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avatarUrl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img.xxx.com/a.jpg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,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用户头像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url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nickName":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aaa",  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用户微信昵称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cs="Arial" w:eastAsiaTheme="minorEastAsia"/>
                <w:szCs w:val="21"/>
              </w:rPr>
              <w:t>gcNumber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TZX001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绿卡编号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},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{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id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:89574,        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自增的编号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avatarUrl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img.xxx.com/a.jpg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,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用户头像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url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nickName":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aaa",    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用户微信昵称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42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cs="Arial" w:eastAsiaTheme="minorEastAsia"/>
                <w:szCs w:val="21"/>
              </w:rPr>
              <w:t>gcNumber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: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>TZX001</w:t>
            </w:r>
            <w:r>
              <w:rPr>
                <w:rFonts w:hint="eastAsia" w:eastAsia="宋体" w:cs="Arial"/>
                <w:szCs w:val="21"/>
              </w:rPr>
              <w:t>"</w:t>
            </w:r>
            <w:r>
              <w:rPr>
                <w:rFonts w:hint="eastAsia" w:eastAsia="宋体" w:cs="Arial"/>
                <w:szCs w:val="21"/>
                <w:lang w:val="en-US" w:eastAsia="zh-CN"/>
              </w:rPr>
              <w:t xml:space="preserve">                   </w:t>
            </w:r>
            <w:r>
              <w:rPr>
                <w:rFonts w:hint="eastAsia" w:eastAsia="宋体" w:cs="Arial"/>
                <w:szCs w:val="21"/>
              </w:rPr>
              <w:t>------（</w:t>
            </w:r>
            <w:r>
              <w:rPr>
                <w:rFonts w:hint="eastAsia" w:eastAsia="宋体" w:cs="Arial"/>
                <w:szCs w:val="21"/>
                <w:lang w:eastAsia="zh-CN"/>
              </w:rPr>
              <w:t>绿卡编号</w:t>
            </w:r>
            <w:r>
              <w:rPr>
                <w:rFonts w:hint="eastAsia" w:eastAsia="宋体" w:cs="Arial"/>
                <w:szCs w:val="21"/>
              </w:rPr>
              <w:t>）</w:t>
            </w:r>
          </w:p>
          <w:p>
            <w:pPr>
              <w:spacing w:line="240" w:lineRule="auto"/>
              <w:ind w:left="420" w:leftChars="200" w:right="210" w:rightChars="100" w:firstLine="210" w:firstLineChars="10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}......</w:t>
            </w:r>
          </w:p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  <w:r>
              <w:rPr>
                <w:rFonts w:hint="eastAsia" w:cs="Arial"/>
                <w:szCs w:val="21"/>
              </w:rPr>
              <w:t>}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ind w:right="210" w:rightChars="0"/>
              <w:rPr>
                <w:rFonts w:hint="eastAsia" w:eastAsia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</w:p>
        </w:tc>
      </w:tr>
    </w:tbl>
    <w:p>
      <w:pPr>
        <w:pStyle w:val="4"/>
        <w:numPr>
          <w:ilvl w:val="2"/>
          <w:numId w:val="0"/>
        </w:numPr>
        <w:spacing w:before="128"/>
        <w:ind w:leftChars="0" w:right="210" w:righ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4、绿卡</w:t>
      </w:r>
    </w:p>
    <w:p>
      <w:pPr>
        <w:pStyle w:val="5"/>
        <w:spacing w:before="128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 xml:space="preserve">4.1 </w:t>
      </w:r>
    </w:p>
    <w:p>
      <w:pPr>
        <w:pStyle w:val="4"/>
        <w:numPr>
          <w:ilvl w:val="2"/>
          <w:numId w:val="0"/>
        </w:numPr>
        <w:spacing w:before="128"/>
        <w:ind w:leftChars="0" w:right="210" w:righ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5、埋点</w:t>
      </w:r>
    </w:p>
    <w:p>
      <w:pPr>
        <w:pStyle w:val="5"/>
        <w:spacing w:before="128"/>
        <w:ind w:firstLine="420" w:firstLineChars="0"/>
        <w:rPr>
          <w:rFonts w:hint="eastAsia" w:ascii="Arial" w:hAnsi="Arial" w:eastAsia="宋体" w:cs="Arial"/>
          <w:szCs w:val="22"/>
          <w:lang w:val="en-US" w:eastAsia="zh-CN"/>
        </w:rPr>
      </w:pPr>
      <w:r>
        <w:rPr>
          <w:rFonts w:hint="eastAsia" w:ascii="Arial" w:hAnsi="Arial" w:eastAsia="宋体" w:cs="Arial"/>
          <w:szCs w:val="22"/>
          <w:lang w:val="en-US" w:eastAsia="zh-CN"/>
        </w:rPr>
        <w:t>5.1 埋点接口定义</w:t>
      </w:r>
    </w:p>
    <w:tbl>
      <w:tblPr>
        <w:tblStyle w:val="14"/>
        <w:tblW w:w="9327" w:type="dxa"/>
        <w:jc w:val="center"/>
        <w:tblInd w:w="0" w:type="dxa"/>
        <w:tblBorders>
          <w:top w:val="single" w:color="7F7F7F" w:sz="4" w:space="0"/>
          <w:left w:val="single" w:color="7F7F7F" w:sz="4" w:space="0"/>
          <w:bottom w:val="single" w:color="7F7F7F" w:sz="4" w:space="0"/>
          <w:right w:val="single" w:color="7F7F7F" w:sz="4" w:space="0"/>
          <w:insideH w:val="single" w:color="7F7F7F" w:sz="4" w:space="0"/>
          <w:insideV w:val="single" w:color="7F7F7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5"/>
        <w:gridCol w:w="7562"/>
      </w:tblGrid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  <w:r>
              <w:rPr>
                <w:rFonts w:hint="eastAsia" w:hAnsi="宋体" w:eastAsia="宋体" w:cs="Arial"/>
                <w:szCs w:val="21"/>
              </w:rPr>
              <w:t>接口描述</w:t>
            </w:r>
          </w:p>
        </w:tc>
        <w:tc>
          <w:tcPr>
            <w:tcW w:w="7562" w:type="dxa"/>
          </w:tcPr>
          <w:p>
            <w:pPr>
              <w:pStyle w:val="2"/>
              <w:numPr>
                <w:ilvl w:val="0"/>
                <w:numId w:val="0"/>
              </w:numPr>
              <w:shd w:val="clear" w:color="auto" w:fill="FCFCFC"/>
              <w:ind w:left="425" w:hanging="425"/>
              <w:jc w:val="left"/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color w:val="auto"/>
                <w:sz w:val="21"/>
                <w:szCs w:val="21"/>
                <w:lang w:val="en-US" w:eastAsia="zh-CN"/>
              </w:rPr>
              <w:t>统计页面访问情况（前端埋点）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Ansi="宋体"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请求地址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shd w:val="clear" w:color="auto" w:fill="FCFCFC"/>
                <w:lang w:val="en-US" w:eastAsia="zh-CN"/>
              </w:rPr>
            </w:pPr>
            <w:bookmarkStart w:id="13" w:name="_GoBack"/>
            <w:bookmarkEnd w:id="13"/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请求方法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  <w:lang w:val="en-US" w:eastAsia="zh-CN"/>
              </w:rPr>
            </w:pPr>
            <w:r>
              <w:rPr>
                <w:rFonts w:hint="eastAsia" w:eastAsia="宋体" w:cs="Arial"/>
                <w:szCs w:val="2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jc w:val="left"/>
              <w:rPr>
                <w:rFonts w:eastAsia="宋体" w:cs="Arial"/>
                <w:szCs w:val="21"/>
              </w:rPr>
            </w:pPr>
            <w:r>
              <w:rPr>
                <w:rFonts w:hAnsi="宋体" w:eastAsia="宋体" w:cs="Arial"/>
                <w:szCs w:val="21"/>
              </w:rPr>
              <w:t>请求</w:t>
            </w:r>
            <w:r>
              <w:rPr>
                <w:rFonts w:hint="eastAsia" w:hAnsi="宋体" w:eastAsia="宋体" w:cs="Arial"/>
                <w:szCs w:val="21"/>
              </w:rPr>
              <w:t>参数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spacing w:line="240" w:lineRule="auto"/>
              <w:ind w:right="210" w:rightChars="100"/>
              <w:jc w:val="left"/>
              <w:rPr>
                <w:rFonts w:hint="eastAsia" w:ascii="Consolas" w:hAnsi="Consolas" w:eastAsia="宋体"/>
                <w:color w:val="000000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参数说明</w:t>
            </w:r>
          </w:p>
        </w:tc>
        <w:tc>
          <w:tcPr>
            <w:tcW w:w="7562" w:type="dxa"/>
          </w:tcPr>
          <w:p>
            <w:pPr>
              <w:spacing w:line="240" w:lineRule="auto"/>
              <w:ind w:right="210"/>
              <w:rPr>
                <w:rFonts w:hint="eastAsia" w:eastAsia="宋体" w:cs="Arial"/>
                <w:color w:val="E36C0A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cs="Arial"/>
              </w:rPr>
            </w:pPr>
            <w:r>
              <w:rPr>
                <w:rFonts w:eastAsia="宋体" w:cs="Arial"/>
              </w:rPr>
              <w:t>返回</w:t>
            </w:r>
            <w:r>
              <w:rPr>
                <w:rFonts w:hint="eastAsia" w:eastAsia="宋体" w:cs="Arial"/>
              </w:rPr>
              <w:t>格式</w:t>
            </w:r>
          </w:p>
        </w:tc>
        <w:tc>
          <w:tcPr>
            <w:tcW w:w="7562" w:type="dxa"/>
            <w:vAlign w:val="top"/>
          </w:tcPr>
          <w:p>
            <w:pPr>
              <w:spacing w:line="240" w:lineRule="auto"/>
              <w:ind w:right="210" w:rightChars="100"/>
              <w:rPr>
                <w:rFonts w:hint="eastAsia" w:eastAsia="宋体" w:cs="Arial"/>
                <w:szCs w:val="21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left="630" w:right="210" w:hanging="630" w:hangingChars="300"/>
              <w:rPr>
                <w:rFonts w:hint="eastAsia" w:eastAsia="宋体" w:cs="Arial"/>
                <w:szCs w:val="21"/>
              </w:rPr>
            </w:pPr>
            <w:r>
              <w:rPr>
                <w:rFonts w:hint="eastAsia" w:eastAsia="宋体" w:cs="Arial"/>
                <w:szCs w:val="21"/>
              </w:rPr>
              <w:t>返回说明</w:t>
            </w:r>
          </w:p>
        </w:tc>
        <w:tc>
          <w:tcPr>
            <w:tcW w:w="7562" w:type="dxa"/>
          </w:tcPr>
          <w:p>
            <w:pPr>
              <w:numPr>
                <w:ilvl w:val="0"/>
                <w:numId w:val="0"/>
              </w:numPr>
              <w:ind w:right="210" w:rightChars="0"/>
              <w:rPr>
                <w:rFonts w:hint="eastAsia" w:eastAsia="宋体" w:cs="Arial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7F7F7F" w:sz="4" w:space="0"/>
            <w:left w:val="single" w:color="7F7F7F" w:sz="4" w:space="0"/>
            <w:bottom w:val="single" w:color="7F7F7F" w:sz="4" w:space="0"/>
            <w:right w:val="single" w:color="7F7F7F" w:sz="4" w:space="0"/>
            <w:insideH w:val="single" w:color="7F7F7F" w:sz="4" w:space="0"/>
            <w:insideV w:val="single" w:color="7F7F7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765" w:type="dxa"/>
            <w:shd w:val="clear" w:color="auto" w:fill="ECF1F8"/>
          </w:tcPr>
          <w:p>
            <w:pPr>
              <w:ind w:right="210"/>
              <w:rPr>
                <w:rFonts w:hint="eastAsia" w:eastAsia="宋体" w:cs="Arial"/>
              </w:rPr>
            </w:pPr>
            <w:r>
              <w:rPr>
                <w:rFonts w:hint="eastAsia" w:eastAsia="宋体" w:cs="Arial"/>
              </w:rPr>
              <w:t>备注</w:t>
            </w:r>
          </w:p>
        </w:tc>
        <w:tc>
          <w:tcPr>
            <w:tcW w:w="7562" w:type="dxa"/>
          </w:tcPr>
          <w:p>
            <w:pPr>
              <w:ind w:right="210"/>
              <w:rPr>
                <w:rFonts w:hint="eastAsia" w:eastAsia="宋体" w:cs="Arial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spacing w:before="160"/>
        <w:rPr>
          <w:rFonts w:hint="eastAsia" w:ascii="Arial" w:hAnsi="Arial" w:cs="Arial"/>
          <w:color w:val="244061"/>
          <w:kern w:val="2"/>
          <w:lang w:val="en-US" w:eastAsia="zh-CN"/>
        </w:rPr>
      </w:pPr>
      <w:bookmarkStart w:id="12" w:name="_Toc463885370"/>
      <w:r>
        <w:rPr>
          <w:rFonts w:hint="eastAsia" w:ascii="Arial" w:hAnsi="Arial" w:cs="Arial"/>
          <w:color w:val="244061"/>
          <w:kern w:val="2"/>
          <w:lang w:val="en-US" w:eastAsia="zh-CN"/>
        </w:rPr>
        <w:t>异常码</w:t>
      </w:r>
      <w:bookmarkEnd w:id="12"/>
    </w:p>
    <w:p>
      <w:pPr>
        <w:ind w:right="210"/>
        <w:rPr>
          <w:rFonts w:eastAsia="宋体" w:cs="Arial"/>
          <w:color w:val="244061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851" w:footer="992" w:gutter="0"/>
      <w:cols w:space="720" w:num="1"/>
      <w:docGrid w:type="lines" w:linePitch="32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outside" w:y="1"/>
      <w:numPr>
        <w:ilvl w:val="0"/>
        <w:numId w:val="0"/>
      </w:numPr>
      <w:ind w:left="336" w:leftChars="160" w:right="21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9</w:t>
    </w:r>
    <w:r>
      <w:fldChar w:fldCharType="end"/>
    </w:r>
  </w:p>
  <w:p/>
  <w:p>
    <w:pPr>
      <w:pStyle w:val="7"/>
      <w:numPr>
        <w:ilvl w:val="0"/>
        <w:numId w:val="0"/>
      </w:numPr>
      <w:ind w:left="336" w:leftChars="160" w:right="210" w:rightChars="1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210" w:rightChars="1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right="210" w:rightChars="1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numPr>
        <w:ilvl w:val="0"/>
        <w:numId w:val="0"/>
      </w:numPr>
      <w:ind w:left="420" w:leftChars="200" w:right="210" w:rightChars="1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630" w:right="2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left="630" w:right="2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3D374E"/>
    <w:multiLevelType w:val="singleLevel"/>
    <w:tmpl w:val="A63D374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2EC410D"/>
    <w:multiLevelType w:val="singleLevel"/>
    <w:tmpl w:val="C2EC410D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2F30A23"/>
    <w:multiLevelType w:val="singleLevel"/>
    <w:tmpl w:val="C2F30A23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C16D2E7"/>
    <w:multiLevelType w:val="singleLevel"/>
    <w:tmpl w:val="DC16D2E7"/>
    <w:lvl w:ilvl="0" w:tentative="0">
      <w:start w:val="3"/>
      <w:numFmt w:val="decimal"/>
      <w:suff w:val="nothing"/>
      <w:lvlText w:val="%1、"/>
      <w:lvlJc w:val="left"/>
    </w:lvl>
  </w:abstractNum>
  <w:abstractNum w:abstractNumId="4">
    <w:nsid w:val="00000009"/>
    <w:multiLevelType w:val="multilevel"/>
    <w:tmpl w:val="00000009"/>
    <w:lvl w:ilvl="0" w:tentative="0">
      <w:start w:val="1"/>
      <w:numFmt w:val="bullet"/>
      <w:pStyle w:val="8"/>
      <w:lvlText w:val="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0000000A"/>
    <w:multiLevelType w:val="singleLevel"/>
    <w:tmpl w:val="0000000A"/>
    <w:lvl w:ilvl="0" w:tentative="0">
      <w:start w:val="1"/>
      <w:numFmt w:val="bullet"/>
      <w:pStyle w:val="7"/>
      <w:lvlText w:val=""/>
      <w:lvlJc w:val="left"/>
      <w:pPr>
        <w:tabs>
          <w:tab w:val="left" w:pos="227"/>
        </w:tabs>
        <w:ind w:left="227" w:hanging="227"/>
      </w:pPr>
      <w:rPr>
        <w:rFonts w:hint="default" w:ascii="Wingdings" w:hAnsi="Wingdings"/>
      </w:rPr>
    </w:lvl>
  </w:abstractNum>
  <w:abstractNum w:abstractNumId="6">
    <w:nsid w:val="0000000B"/>
    <w:multiLevelType w:val="multilevel"/>
    <w:tmpl w:val="0000000B"/>
    <w:lvl w:ilvl="0" w:tentative="0">
      <w:start w:val="1"/>
      <w:numFmt w:val="chineseCounting"/>
      <w:pStyle w:val="2"/>
      <w:suff w:val="space"/>
      <w:lvlText w:val="第%1部分、"/>
      <w:lvlJc w:val="left"/>
      <w:pPr>
        <w:tabs>
          <w:tab w:val="left" w:pos="425"/>
        </w:tabs>
        <w:ind w:left="425" w:hanging="425"/>
      </w:pPr>
      <w:rPr>
        <w:rFonts w:hint="eastAsia" w:ascii="Times New Roman" w:hAnsi="Times New Roman" w:eastAsia="黑体" w:cs="宋体"/>
        <w:b/>
        <w:szCs w:val="30"/>
      </w:rPr>
    </w:lvl>
    <w:lvl w:ilvl="1" w:tentative="0">
      <w:start w:val="1"/>
      <w:numFmt w:val="chineseCounting"/>
      <w:pStyle w:val="3"/>
      <w:suff w:val="space"/>
      <w:lvlText w:val="%2."/>
      <w:lvlJc w:val="left"/>
      <w:pPr>
        <w:tabs>
          <w:tab w:val="left" w:pos="0"/>
        </w:tabs>
        <w:ind w:left="567" w:hanging="567"/>
      </w:pPr>
      <w:rPr>
        <w:rFonts w:hint="eastAsia" w:ascii="宋体" w:hAnsi="宋体" w:eastAsia="宋体" w:cs="宋体"/>
        <w:lang w:val="en-US"/>
      </w:rPr>
    </w:lvl>
    <w:lvl w:ilvl="2" w:tentative="0">
      <w:start w:val="1"/>
      <w:numFmt w:val="decimal"/>
      <w:pStyle w:val="4"/>
      <w:suff w:val="space"/>
      <w:lvlText w:val="%3."/>
      <w:lvlJc w:val="left"/>
      <w:pPr>
        <w:tabs>
          <w:tab w:val="left" w:pos="425"/>
        </w:tabs>
        <w:ind w:left="709" w:hanging="709"/>
      </w:pPr>
      <w:rPr>
        <w:rFonts w:hint="eastAsia" w:ascii="宋体" w:hAnsi="宋体" w:eastAsia="宋体" w:cs="宋体"/>
        <w:sz w:val="32"/>
        <w:szCs w:val="32"/>
      </w:rPr>
    </w:lvl>
    <w:lvl w:ilvl="3" w:tentative="0">
      <w:start w:val="1"/>
      <w:numFmt w:val="decimal"/>
      <w:suff w:val="space"/>
      <w:lvlText w:val="%3.%4."/>
      <w:lvlJc w:val="left"/>
      <w:pPr>
        <w:tabs>
          <w:tab w:val="left" w:pos="425"/>
        </w:tabs>
        <w:ind w:left="850" w:hanging="850"/>
      </w:pPr>
      <w:rPr>
        <w:rFonts w:hint="eastAsia" w:ascii="宋体" w:hAnsi="宋体" w:eastAsia="宋体" w:cs="宋体"/>
        <w:sz w:val="28"/>
        <w:szCs w:val="28"/>
      </w:rPr>
    </w:lvl>
    <w:lvl w:ilvl="4" w:tentative="0">
      <w:start w:val="1"/>
      <w:numFmt w:val="decimal"/>
      <w:suff w:val="space"/>
      <w:lvlText w:val="%3.%4.%5."/>
      <w:lvlJc w:val="left"/>
      <w:pPr>
        <w:tabs>
          <w:tab w:val="left" w:pos="425"/>
        </w:tabs>
        <w:ind w:left="991" w:hanging="991"/>
      </w:pPr>
      <w:rPr>
        <w:rFonts w:hint="eastAsia" w:ascii="宋体" w:hAnsi="宋体" w:eastAsia="宋体" w:cs="宋体"/>
        <w:sz w:val="24"/>
        <w:szCs w:val="24"/>
      </w:rPr>
    </w:lvl>
    <w:lvl w:ilvl="5" w:tentative="0">
      <w:start w:val="1"/>
      <w:numFmt w:val="upperLetter"/>
      <w:suff w:val="space"/>
      <w:lvlText w:val="%6."/>
      <w:lvlJc w:val="left"/>
      <w:pPr>
        <w:tabs>
          <w:tab w:val="left" w:pos="425"/>
        </w:tabs>
        <w:ind w:left="1134" w:hanging="1134"/>
      </w:pPr>
      <w:rPr>
        <w:rFonts w:hint="eastAsia" w:ascii="宋体" w:hAnsi="宋体" w:eastAsia="宋体" w:cs="宋体"/>
        <w:b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eastAsia"/>
      </w:rPr>
    </w:lvl>
  </w:abstractNum>
  <w:abstractNum w:abstractNumId="7">
    <w:nsid w:val="4077927B"/>
    <w:multiLevelType w:val="singleLevel"/>
    <w:tmpl w:val="4077927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60571FDF"/>
    <w:multiLevelType w:val="singleLevel"/>
    <w:tmpl w:val="60571FD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43B32"/>
    <w:rsid w:val="00382844"/>
    <w:rsid w:val="00392B50"/>
    <w:rsid w:val="003C3466"/>
    <w:rsid w:val="004A7939"/>
    <w:rsid w:val="004B3708"/>
    <w:rsid w:val="0054385F"/>
    <w:rsid w:val="00554FE8"/>
    <w:rsid w:val="00720974"/>
    <w:rsid w:val="007301EC"/>
    <w:rsid w:val="009D537D"/>
    <w:rsid w:val="00B34E70"/>
    <w:rsid w:val="00BA6362"/>
    <w:rsid w:val="00D764D7"/>
    <w:rsid w:val="00DC37F8"/>
    <w:rsid w:val="0133081B"/>
    <w:rsid w:val="013574A1"/>
    <w:rsid w:val="01443CD6"/>
    <w:rsid w:val="014A6732"/>
    <w:rsid w:val="015523D8"/>
    <w:rsid w:val="01641DF5"/>
    <w:rsid w:val="0174672A"/>
    <w:rsid w:val="01990101"/>
    <w:rsid w:val="019A065C"/>
    <w:rsid w:val="01B12378"/>
    <w:rsid w:val="01BF333B"/>
    <w:rsid w:val="01C77195"/>
    <w:rsid w:val="01D26BBB"/>
    <w:rsid w:val="01DA6407"/>
    <w:rsid w:val="0243148D"/>
    <w:rsid w:val="02456668"/>
    <w:rsid w:val="0259342A"/>
    <w:rsid w:val="027C6B55"/>
    <w:rsid w:val="0281563C"/>
    <w:rsid w:val="028314FB"/>
    <w:rsid w:val="02840582"/>
    <w:rsid w:val="02961069"/>
    <w:rsid w:val="030453DF"/>
    <w:rsid w:val="030F449F"/>
    <w:rsid w:val="034318FB"/>
    <w:rsid w:val="0343370D"/>
    <w:rsid w:val="03767623"/>
    <w:rsid w:val="0387761B"/>
    <w:rsid w:val="038F0B07"/>
    <w:rsid w:val="03C61705"/>
    <w:rsid w:val="03D6437F"/>
    <w:rsid w:val="03EC18C3"/>
    <w:rsid w:val="040269E5"/>
    <w:rsid w:val="04136BEB"/>
    <w:rsid w:val="044569F3"/>
    <w:rsid w:val="045430E9"/>
    <w:rsid w:val="04565ADB"/>
    <w:rsid w:val="04570653"/>
    <w:rsid w:val="046C36F5"/>
    <w:rsid w:val="046C5FD2"/>
    <w:rsid w:val="04701D8C"/>
    <w:rsid w:val="047B6ACE"/>
    <w:rsid w:val="049674D3"/>
    <w:rsid w:val="049D519B"/>
    <w:rsid w:val="04E72442"/>
    <w:rsid w:val="0506273E"/>
    <w:rsid w:val="051A6C8A"/>
    <w:rsid w:val="05427B6E"/>
    <w:rsid w:val="0544756F"/>
    <w:rsid w:val="05522EF3"/>
    <w:rsid w:val="059A134E"/>
    <w:rsid w:val="05AC4CBD"/>
    <w:rsid w:val="05BC6483"/>
    <w:rsid w:val="05C133E8"/>
    <w:rsid w:val="05D67D00"/>
    <w:rsid w:val="06264D18"/>
    <w:rsid w:val="06321301"/>
    <w:rsid w:val="063219E0"/>
    <w:rsid w:val="0643797D"/>
    <w:rsid w:val="0656312B"/>
    <w:rsid w:val="06595449"/>
    <w:rsid w:val="06610369"/>
    <w:rsid w:val="06AC611F"/>
    <w:rsid w:val="06EC559A"/>
    <w:rsid w:val="07166BB2"/>
    <w:rsid w:val="07252BA2"/>
    <w:rsid w:val="07303514"/>
    <w:rsid w:val="07440E12"/>
    <w:rsid w:val="07483362"/>
    <w:rsid w:val="076F0BA6"/>
    <w:rsid w:val="077846C7"/>
    <w:rsid w:val="078A7009"/>
    <w:rsid w:val="079066E2"/>
    <w:rsid w:val="07971839"/>
    <w:rsid w:val="07BB3F29"/>
    <w:rsid w:val="07DB2B3C"/>
    <w:rsid w:val="07EE49EF"/>
    <w:rsid w:val="083A5102"/>
    <w:rsid w:val="08473FCA"/>
    <w:rsid w:val="08496B2F"/>
    <w:rsid w:val="08706F97"/>
    <w:rsid w:val="08B40274"/>
    <w:rsid w:val="08E16CFB"/>
    <w:rsid w:val="09147F08"/>
    <w:rsid w:val="091711B8"/>
    <w:rsid w:val="091E7959"/>
    <w:rsid w:val="09465E59"/>
    <w:rsid w:val="0963499B"/>
    <w:rsid w:val="096C7E36"/>
    <w:rsid w:val="096F50F5"/>
    <w:rsid w:val="097A5E69"/>
    <w:rsid w:val="09BE7328"/>
    <w:rsid w:val="09CE1D7B"/>
    <w:rsid w:val="09DA5236"/>
    <w:rsid w:val="09EB6E87"/>
    <w:rsid w:val="09F05E5B"/>
    <w:rsid w:val="0A230BFD"/>
    <w:rsid w:val="0A3B1C71"/>
    <w:rsid w:val="0A74085C"/>
    <w:rsid w:val="0A7B33A5"/>
    <w:rsid w:val="0A7E4688"/>
    <w:rsid w:val="0A8A2AA0"/>
    <w:rsid w:val="0AA62C00"/>
    <w:rsid w:val="0AA707A0"/>
    <w:rsid w:val="0AC63573"/>
    <w:rsid w:val="0B067238"/>
    <w:rsid w:val="0B263B80"/>
    <w:rsid w:val="0B3E6DCF"/>
    <w:rsid w:val="0B704042"/>
    <w:rsid w:val="0B720B10"/>
    <w:rsid w:val="0B757937"/>
    <w:rsid w:val="0B795E67"/>
    <w:rsid w:val="0B840224"/>
    <w:rsid w:val="0B9435AE"/>
    <w:rsid w:val="0BBE6BB6"/>
    <w:rsid w:val="0BF722FA"/>
    <w:rsid w:val="0C065ED0"/>
    <w:rsid w:val="0C144104"/>
    <w:rsid w:val="0C3960AA"/>
    <w:rsid w:val="0C727057"/>
    <w:rsid w:val="0C785073"/>
    <w:rsid w:val="0C8E4224"/>
    <w:rsid w:val="0C91399A"/>
    <w:rsid w:val="0C980016"/>
    <w:rsid w:val="0CA2725E"/>
    <w:rsid w:val="0CC77566"/>
    <w:rsid w:val="0CDB3598"/>
    <w:rsid w:val="0D130F3E"/>
    <w:rsid w:val="0D1C1574"/>
    <w:rsid w:val="0D2A580C"/>
    <w:rsid w:val="0D2E4CDD"/>
    <w:rsid w:val="0D3554A1"/>
    <w:rsid w:val="0D6322D9"/>
    <w:rsid w:val="0DB16A64"/>
    <w:rsid w:val="0DBC304D"/>
    <w:rsid w:val="0DCD68E2"/>
    <w:rsid w:val="0DDE5230"/>
    <w:rsid w:val="0E136B49"/>
    <w:rsid w:val="0E1538AB"/>
    <w:rsid w:val="0E4F31BA"/>
    <w:rsid w:val="0E52223D"/>
    <w:rsid w:val="0EB10C06"/>
    <w:rsid w:val="0EB50246"/>
    <w:rsid w:val="0EE92383"/>
    <w:rsid w:val="0EEC7CC5"/>
    <w:rsid w:val="0EF272DF"/>
    <w:rsid w:val="0EF42676"/>
    <w:rsid w:val="0F034C7E"/>
    <w:rsid w:val="0F4C3466"/>
    <w:rsid w:val="0F561D7B"/>
    <w:rsid w:val="0F825A87"/>
    <w:rsid w:val="0F8C7424"/>
    <w:rsid w:val="0F8F616A"/>
    <w:rsid w:val="0F9A7AD5"/>
    <w:rsid w:val="0F9B2798"/>
    <w:rsid w:val="0FC8734B"/>
    <w:rsid w:val="0FE37331"/>
    <w:rsid w:val="0FEB28D9"/>
    <w:rsid w:val="0FEC01B7"/>
    <w:rsid w:val="0FFC65F1"/>
    <w:rsid w:val="102E2890"/>
    <w:rsid w:val="107E07A5"/>
    <w:rsid w:val="10814552"/>
    <w:rsid w:val="10AE7BF1"/>
    <w:rsid w:val="10E71117"/>
    <w:rsid w:val="1136083F"/>
    <w:rsid w:val="11442205"/>
    <w:rsid w:val="116E7ED4"/>
    <w:rsid w:val="118B7147"/>
    <w:rsid w:val="119A320C"/>
    <w:rsid w:val="119C75B5"/>
    <w:rsid w:val="119D156E"/>
    <w:rsid w:val="11C678BE"/>
    <w:rsid w:val="11CC3F3D"/>
    <w:rsid w:val="11E37117"/>
    <w:rsid w:val="1215643E"/>
    <w:rsid w:val="122E221D"/>
    <w:rsid w:val="126507C2"/>
    <w:rsid w:val="126D69EF"/>
    <w:rsid w:val="12780923"/>
    <w:rsid w:val="12A4669D"/>
    <w:rsid w:val="12A52649"/>
    <w:rsid w:val="12A65443"/>
    <w:rsid w:val="12AC6F24"/>
    <w:rsid w:val="13544771"/>
    <w:rsid w:val="135F0D0A"/>
    <w:rsid w:val="136C0AF2"/>
    <w:rsid w:val="136E3775"/>
    <w:rsid w:val="137933EC"/>
    <w:rsid w:val="13895949"/>
    <w:rsid w:val="138D4812"/>
    <w:rsid w:val="138D6CFD"/>
    <w:rsid w:val="13A137AC"/>
    <w:rsid w:val="13A74D30"/>
    <w:rsid w:val="13B60B23"/>
    <w:rsid w:val="13CA1304"/>
    <w:rsid w:val="13D31A14"/>
    <w:rsid w:val="13E67AE7"/>
    <w:rsid w:val="13FF0625"/>
    <w:rsid w:val="141A745D"/>
    <w:rsid w:val="1434482C"/>
    <w:rsid w:val="144A2CBD"/>
    <w:rsid w:val="144A5380"/>
    <w:rsid w:val="14504466"/>
    <w:rsid w:val="14505A73"/>
    <w:rsid w:val="14632606"/>
    <w:rsid w:val="147036B8"/>
    <w:rsid w:val="147B1FE6"/>
    <w:rsid w:val="14957354"/>
    <w:rsid w:val="14C142C6"/>
    <w:rsid w:val="14C3012E"/>
    <w:rsid w:val="14EA0D80"/>
    <w:rsid w:val="14F618A7"/>
    <w:rsid w:val="15022B36"/>
    <w:rsid w:val="150326BA"/>
    <w:rsid w:val="15072923"/>
    <w:rsid w:val="15166999"/>
    <w:rsid w:val="152C2495"/>
    <w:rsid w:val="15392198"/>
    <w:rsid w:val="15550F12"/>
    <w:rsid w:val="156C1908"/>
    <w:rsid w:val="157E54B0"/>
    <w:rsid w:val="159367AE"/>
    <w:rsid w:val="15A70B46"/>
    <w:rsid w:val="15D83FED"/>
    <w:rsid w:val="15D87E92"/>
    <w:rsid w:val="15F30C76"/>
    <w:rsid w:val="160A7EB2"/>
    <w:rsid w:val="160F0CEB"/>
    <w:rsid w:val="16132844"/>
    <w:rsid w:val="161D63C1"/>
    <w:rsid w:val="16502C4D"/>
    <w:rsid w:val="165444A4"/>
    <w:rsid w:val="165B709E"/>
    <w:rsid w:val="1664096F"/>
    <w:rsid w:val="16646B65"/>
    <w:rsid w:val="166B5801"/>
    <w:rsid w:val="1672338F"/>
    <w:rsid w:val="1675781E"/>
    <w:rsid w:val="167C78FB"/>
    <w:rsid w:val="167C7BBD"/>
    <w:rsid w:val="167D1B52"/>
    <w:rsid w:val="168075FD"/>
    <w:rsid w:val="16DB52B5"/>
    <w:rsid w:val="16DC67F5"/>
    <w:rsid w:val="16E52C5C"/>
    <w:rsid w:val="16F07F00"/>
    <w:rsid w:val="16F20D75"/>
    <w:rsid w:val="17204129"/>
    <w:rsid w:val="17255AAD"/>
    <w:rsid w:val="172E623A"/>
    <w:rsid w:val="173242F4"/>
    <w:rsid w:val="17366B09"/>
    <w:rsid w:val="1748373C"/>
    <w:rsid w:val="175B095C"/>
    <w:rsid w:val="17607725"/>
    <w:rsid w:val="1799295B"/>
    <w:rsid w:val="17B428DD"/>
    <w:rsid w:val="17BF4D3E"/>
    <w:rsid w:val="181C05CD"/>
    <w:rsid w:val="182E1334"/>
    <w:rsid w:val="184701BA"/>
    <w:rsid w:val="18A60E92"/>
    <w:rsid w:val="18B46E3E"/>
    <w:rsid w:val="18B5535D"/>
    <w:rsid w:val="18B57BED"/>
    <w:rsid w:val="18C517B8"/>
    <w:rsid w:val="18C53720"/>
    <w:rsid w:val="18CC3E9B"/>
    <w:rsid w:val="18D01EC7"/>
    <w:rsid w:val="194C4BE2"/>
    <w:rsid w:val="19741E88"/>
    <w:rsid w:val="197B0735"/>
    <w:rsid w:val="19813E1B"/>
    <w:rsid w:val="19874034"/>
    <w:rsid w:val="19B536DB"/>
    <w:rsid w:val="19BD656F"/>
    <w:rsid w:val="19D8571B"/>
    <w:rsid w:val="19D932CC"/>
    <w:rsid w:val="19E07FC2"/>
    <w:rsid w:val="1A001800"/>
    <w:rsid w:val="1A4579A0"/>
    <w:rsid w:val="1A5800A4"/>
    <w:rsid w:val="1A6A0719"/>
    <w:rsid w:val="1A9D3DE7"/>
    <w:rsid w:val="1ABF2F01"/>
    <w:rsid w:val="1AEA7F36"/>
    <w:rsid w:val="1AF03832"/>
    <w:rsid w:val="1B083444"/>
    <w:rsid w:val="1B187219"/>
    <w:rsid w:val="1B3C40E9"/>
    <w:rsid w:val="1B543D56"/>
    <w:rsid w:val="1B6F4465"/>
    <w:rsid w:val="1B9B0961"/>
    <w:rsid w:val="1BB57F0E"/>
    <w:rsid w:val="1BBD0B5C"/>
    <w:rsid w:val="1BC0266E"/>
    <w:rsid w:val="1BC175AF"/>
    <w:rsid w:val="1BD355B6"/>
    <w:rsid w:val="1BEA3117"/>
    <w:rsid w:val="1BF03689"/>
    <w:rsid w:val="1C211A86"/>
    <w:rsid w:val="1C41363E"/>
    <w:rsid w:val="1C563F43"/>
    <w:rsid w:val="1C606EBB"/>
    <w:rsid w:val="1C720440"/>
    <w:rsid w:val="1CA53EA0"/>
    <w:rsid w:val="1CE677D4"/>
    <w:rsid w:val="1CEB6614"/>
    <w:rsid w:val="1D1131C5"/>
    <w:rsid w:val="1D1D2286"/>
    <w:rsid w:val="1D2E1337"/>
    <w:rsid w:val="1D3C21F1"/>
    <w:rsid w:val="1D3F08B5"/>
    <w:rsid w:val="1D5661D1"/>
    <w:rsid w:val="1D893F91"/>
    <w:rsid w:val="1DAD1BE8"/>
    <w:rsid w:val="1DC56E90"/>
    <w:rsid w:val="1DCB4DF5"/>
    <w:rsid w:val="1DEC31BE"/>
    <w:rsid w:val="1DFC2590"/>
    <w:rsid w:val="1E13142D"/>
    <w:rsid w:val="1E600E48"/>
    <w:rsid w:val="1E7F3FDB"/>
    <w:rsid w:val="1E7F6CF8"/>
    <w:rsid w:val="1E877976"/>
    <w:rsid w:val="1E8E1B22"/>
    <w:rsid w:val="1ED1118E"/>
    <w:rsid w:val="1ED50CC6"/>
    <w:rsid w:val="1F09472F"/>
    <w:rsid w:val="1F2A386D"/>
    <w:rsid w:val="1F491742"/>
    <w:rsid w:val="1F4B2B50"/>
    <w:rsid w:val="1F595DB4"/>
    <w:rsid w:val="1F6B0F85"/>
    <w:rsid w:val="1FC323D2"/>
    <w:rsid w:val="1FCB1638"/>
    <w:rsid w:val="200F257D"/>
    <w:rsid w:val="20216496"/>
    <w:rsid w:val="20222037"/>
    <w:rsid w:val="20502D66"/>
    <w:rsid w:val="2060352A"/>
    <w:rsid w:val="2064224D"/>
    <w:rsid w:val="208C26C7"/>
    <w:rsid w:val="209F44A7"/>
    <w:rsid w:val="20AF566E"/>
    <w:rsid w:val="20ED6495"/>
    <w:rsid w:val="21061191"/>
    <w:rsid w:val="210E7893"/>
    <w:rsid w:val="21115368"/>
    <w:rsid w:val="21580BEF"/>
    <w:rsid w:val="216554B0"/>
    <w:rsid w:val="216F6DB1"/>
    <w:rsid w:val="21720B45"/>
    <w:rsid w:val="217316FF"/>
    <w:rsid w:val="217F6650"/>
    <w:rsid w:val="21C20F88"/>
    <w:rsid w:val="2241222A"/>
    <w:rsid w:val="224610DB"/>
    <w:rsid w:val="225B63CD"/>
    <w:rsid w:val="225D714D"/>
    <w:rsid w:val="227A1D50"/>
    <w:rsid w:val="227A48EA"/>
    <w:rsid w:val="227E6C78"/>
    <w:rsid w:val="228A7C96"/>
    <w:rsid w:val="228E392D"/>
    <w:rsid w:val="2291472C"/>
    <w:rsid w:val="229A2E10"/>
    <w:rsid w:val="22A43CD3"/>
    <w:rsid w:val="22A95FF6"/>
    <w:rsid w:val="22C477E9"/>
    <w:rsid w:val="22E96CE6"/>
    <w:rsid w:val="231571CB"/>
    <w:rsid w:val="231A098A"/>
    <w:rsid w:val="23226462"/>
    <w:rsid w:val="23243E4E"/>
    <w:rsid w:val="23244C66"/>
    <w:rsid w:val="232D4D86"/>
    <w:rsid w:val="23322E41"/>
    <w:rsid w:val="235C4DB7"/>
    <w:rsid w:val="236C5340"/>
    <w:rsid w:val="237E34A6"/>
    <w:rsid w:val="238934B9"/>
    <w:rsid w:val="23A42162"/>
    <w:rsid w:val="23A8772E"/>
    <w:rsid w:val="23B923FB"/>
    <w:rsid w:val="23BC52E2"/>
    <w:rsid w:val="23C0407E"/>
    <w:rsid w:val="23CA49E7"/>
    <w:rsid w:val="23CD4B74"/>
    <w:rsid w:val="24186659"/>
    <w:rsid w:val="241F6C5B"/>
    <w:rsid w:val="24201CAE"/>
    <w:rsid w:val="24241657"/>
    <w:rsid w:val="24485DDF"/>
    <w:rsid w:val="244B4016"/>
    <w:rsid w:val="249847B0"/>
    <w:rsid w:val="24A22661"/>
    <w:rsid w:val="24A506A5"/>
    <w:rsid w:val="24AE00F5"/>
    <w:rsid w:val="25043D1A"/>
    <w:rsid w:val="25047DC0"/>
    <w:rsid w:val="251B799B"/>
    <w:rsid w:val="251F425D"/>
    <w:rsid w:val="2524432E"/>
    <w:rsid w:val="2533411C"/>
    <w:rsid w:val="25BE1AF3"/>
    <w:rsid w:val="25E74895"/>
    <w:rsid w:val="25F1289B"/>
    <w:rsid w:val="26120066"/>
    <w:rsid w:val="26764D66"/>
    <w:rsid w:val="267D62C8"/>
    <w:rsid w:val="269E65C3"/>
    <w:rsid w:val="26A24809"/>
    <w:rsid w:val="26A51A31"/>
    <w:rsid w:val="26BA3034"/>
    <w:rsid w:val="26BF1438"/>
    <w:rsid w:val="26C413F9"/>
    <w:rsid w:val="26C51EDB"/>
    <w:rsid w:val="26CC2F8D"/>
    <w:rsid w:val="26D32205"/>
    <w:rsid w:val="26DF4FB6"/>
    <w:rsid w:val="26E1534F"/>
    <w:rsid w:val="26E90CF7"/>
    <w:rsid w:val="27213A67"/>
    <w:rsid w:val="274C662A"/>
    <w:rsid w:val="27545DE4"/>
    <w:rsid w:val="276F542B"/>
    <w:rsid w:val="27901733"/>
    <w:rsid w:val="27935FA2"/>
    <w:rsid w:val="279A780A"/>
    <w:rsid w:val="27BD7E2B"/>
    <w:rsid w:val="27C425A1"/>
    <w:rsid w:val="27D60AB2"/>
    <w:rsid w:val="27F41F9B"/>
    <w:rsid w:val="27FC181B"/>
    <w:rsid w:val="280C5324"/>
    <w:rsid w:val="280D6B74"/>
    <w:rsid w:val="2844018D"/>
    <w:rsid w:val="288634DC"/>
    <w:rsid w:val="288D0636"/>
    <w:rsid w:val="289767E6"/>
    <w:rsid w:val="28CF3983"/>
    <w:rsid w:val="28D358F6"/>
    <w:rsid w:val="28D8747E"/>
    <w:rsid w:val="28E51600"/>
    <w:rsid w:val="28F33BF5"/>
    <w:rsid w:val="292267B1"/>
    <w:rsid w:val="292610A8"/>
    <w:rsid w:val="293007D4"/>
    <w:rsid w:val="29514FF8"/>
    <w:rsid w:val="29DE0545"/>
    <w:rsid w:val="29EE18EA"/>
    <w:rsid w:val="2A0D20FB"/>
    <w:rsid w:val="2A3B07B9"/>
    <w:rsid w:val="2A425647"/>
    <w:rsid w:val="2A536CEC"/>
    <w:rsid w:val="2A537D66"/>
    <w:rsid w:val="2AC90225"/>
    <w:rsid w:val="2ACA232C"/>
    <w:rsid w:val="2ACC6195"/>
    <w:rsid w:val="2B166144"/>
    <w:rsid w:val="2B205EFF"/>
    <w:rsid w:val="2B232102"/>
    <w:rsid w:val="2B2D7FCA"/>
    <w:rsid w:val="2B2E0116"/>
    <w:rsid w:val="2B5F0D83"/>
    <w:rsid w:val="2B5F6917"/>
    <w:rsid w:val="2B7335D6"/>
    <w:rsid w:val="2B73505A"/>
    <w:rsid w:val="2B74399B"/>
    <w:rsid w:val="2B7C3ED2"/>
    <w:rsid w:val="2BC76B2E"/>
    <w:rsid w:val="2BFD1C75"/>
    <w:rsid w:val="2C1A59EC"/>
    <w:rsid w:val="2C502E6B"/>
    <w:rsid w:val="2C6E7053"/>
    <w:rsid w:val="2C7F776C"/>
    <w:rsid w:val="2C8B5CDC"/>
    <w:rsid w:val="2C9A665D"/>
    <w:rsid w:val="2C9B3CCD"/>
    <w:rsid w:val="2CA93B69"/>
    <w:rsid w:val="2CC02FFE"/>
    <w:rsid w:val="2CC067A8"/>
    <w:rsid w:val="2CC8611B"/>
    <w:rsid w:val="2CE05FBB"/>
    <w:rsid w:val="2CE33BC9"/>
    <w:rsid w:val="2CE5265D"/>
    <w:rsid w:val="2CF1074A"/>
    <w:rsid w:val="2CFB5E80"/>
    <w:rsid w:val="2D262551"/>
    <w:rsid w:val="2D2A7242"/>
    <w:rsid w:val="2D4F59EB"/>
    <w:rsid w:val="2D657227"/>
    <w:rsid w:val="2D680157"/>
    <w:rsid w:val="2D6D09DE"/>
    <w:rsid w:val="2D910C70"/>
    <w:rsid w:val="2DAC5183"/>
    <w:rsid w:val="2DBD7A7D"/>
    <w:rsid w:val="2DC37A0D"/>
    <w:rsid w:val="2DC415F0"/>
    <w:rsid w:val="2E3E5D4B"/>
    <w:rsid w:val="2E7547B4"/>
    <w:rsid w:val="2E900ED8"/>
    <w:rsid w:val="2EA73F21"/>
    <w:rsid w:val="2EB0208B"/>
    <w:rsid w:val="2EB2778D"/>
    <w:rsid w:val="2EB5275B"/>
    <w:rsid w:val="2EEE7584"/>
    <w:rsid w:val="2F147530"/>
    <w:rsid w:val="2F2A733F"/>
    <w:rsid w:val="2F5311A8"/>
    <w:rsid w:val="2F676E25"/>
    <w:rsid w:val="2F831496"/>
    <w:rsid w:val="2F89639D"/>
    <w:rsid w:val="2F954873"/>
    <w:rsid w:val="2FA97B49"/>
    <w:rsid w:val="2FAC16E1"/>
    <w:rsid w:val="2FBA2EE9"/>
    <w:rsid w:val="2FC123A0"/>
    <w:rsid w:val="2FD07B9C"/>
    <w:rsid w:val="2FD17F98"/>
    <w:rsid w:val="2FEE550E"/>
    <w:rsid w:val="2FF56405"/>
    <w:rsid w:val="30046BA8"/>
    <w:rsid w:val="300F090D"/>
    <w:rsid w:val="301B739D"/>
    <w:rsid w:val="30392852"/>
    <w:rsid w:val="30765F33"/>
    <w:rsid w:val="30980CFC"/>
    <w:rsid w:val="309E34D7"/>
    <w:rsid w:val="30C80BE9"/>
    <w:rsid w:val="30F2063C"/>
    <w:rsid w:val="30F468A0"/>
    <w:rsid w:val="30F969C9"/>
    <w:rsid w:val="3110328E"/>
    <w:rsid w:val="311F6404"/>
    <w:rsid w:val="313D4725"/>
    <w:rsid w:val="31530B28"/>
    <w:rsid w:val="315B2A60"/>
    <w:rsid w:val="315E6605"/>
    <w:rsid w:val="31A520DB"/>
    <w:rsid w:val="31A83AB7"/>
    <w:rsid w:val="31D94D6F"/>
    <w:rsid w:val="31DC5184"/>
    <w:rsid w:val="31E01476"/>
    <w:rsid w:val="31F867FF"/>
    <w:rsid w:val="3229244D"/>
    <w:rsid w:val="323A5B7D"/>
    <w:rsid w:val="324625FE"/>
    <w:rsid w:val="325A5F90"/>
    <w:rsid w:val="325D7079"/>
    <w:rsid w:val="3263261E"/>
    <w:rsid w:val="32856C41"/>
    <w:rsid w:val="329357FB"/>
    <w:rsid w:val="32B1116D"/>
    <w:rsid w:val="32BA42DE"/>
    <w:rsid w:val="32DF5EDC"/>
    <w:rsid w:val="32E12394"/>
    <w:rsid w:val="3317063D"/>
    <w:rsid w:val="33254C3B"/>
    <w:rsid w:val="33256846"/>
    <w:rsid w:val="334C2F74"/>
    <w:rsid w:val="335154CA"/>
    <w:rsid w:val="33765DDD"/>
    <w:rsid w:val="33780D57"/>
    <w:rsid w:val="341E16EE"/>
    <w:rsid w:val="342A7D26"/>
    <w:rsid w:val="344176C6"/>
    <w:rsid w:val="34424A72"/>
    <w:rsid w:val="345D43E8"/>
    <w:rsid w:val="348651B0"/>
    <w:rsid w:val="34AA10E7"/>
    <w:rsid w:val="34D6290E"/>
    <w:rsid w:val="34E1426F"/>
    <w:rsid w:val="34FB0FBA"/>
    <w:rsid w:val="350D61FB"/>
    <w:rsid w:val="353B1F8D"/>
    <w:rsid w:val="35473E81"/>
    <w:rsid w:val="35644C6B"/>
    <w:rsid w:val="35781127"/>
    <w:rsid w:val="357D0A45"/>
    <w:rsid w:val="358F39AA"/>
    <w:rsid w:val="35D56CA1"/>
    <w:rsid w:val="35D703D6"/>
    <w:rsid w:val="35E52076"/>
    <w:rsid w:val="35FC21C1"/>
    <w:rsid w:val="360A3E02"/>
    <w:rsid w:val="360D4CFB"/>
    <w:rsid w:val="362E4BA2"/>
    <w:rsid w:val="364F5C3E"/>
    <w:rsid w:val="36586C5B"/>
    <w:rsid w:val="36765C9A"/>
    <w:rsid w:val="367B2F3C"/>
    <w:rsid w:val="36856D9E"/>
    <w:rsid w:val="36C20ACD"/>
    <w:rsid w:val="36D67EBE"/>
    <w:rsid w:val="36F2221A"/>
    <w:rsid w:val="37120C46"/>
    <w:rsid w:val="371F4676"/>
    <w:rsid w:val="37243BE3"/>
    <w:rsid w:val="3734439E"/>
    <w:rsid w:val="37765E7A"/>
    <w:rsid w:val="37803EFC"/>
    <w:rsid w:val="37993C57"/>
    <w:rsid w:val="37AE15D1"/>
    <w:rsid w:val="37CF08A1"/>
    <w:rsid w:val="37E609CA"/>
    <w:rsid w:val="37E731CC"/>
    <w:rsid w:val="38180B83"/>
    <w:rsid w:val="383E3763"/>
    <w:rsid w:val="384E2B1A"/>
    <w:rsid w:val="385A185C"/>
    <w:rsid w:val="386F7C27"/>
    <w:rsid w:val="389D2259"/>
    <w:rsid w:val="38A738F9"/>
    <w:rsid w:val="38B20745"/>
    <w:rsid w:val="38BF0B75"/>
    <w:rsid w:val="38D33BB1"/>
    <w:rsid w:val="38F35964"/>
    <w:rsid w:val="390E6854"/>
    <w:rsid w:val="392447D9"/>
    <w:rsid w:val="396D709C"/>
    <w:rsid w:val="398E29AD"/>
    <w:rsid w:val="39EC3963"/>
    <w:rsid w:val="39F87256"/>
    <w:rsid w:val="39FD0C72"/>
    <w:rsid w:val="3A1276C2"/>
    <w:rsid w:val="3A2F5974"/>
    <w:rsid w:val="3A4B2F3F"/>
    <w:rsid w:val="3A640BC9"/>
    <w:rsid w:val="3A663C06"/>
    <w:rsid w:val="3A941BBD"/>
    <w:rsid w:val="3A9D5F1F"/>
    <w:rsid w:val="3ADE10E3"/>
    <w:rsid w:val="3AF8709A"/>
    <w:rsid w:val="3B01452F"/>
    <w:rsid w:val="3B7865CA"/>
    <w:rsid w:val="3BA221BD"/>
    <w:rsid w:val="3BB2395F"/>
    <w:rsid w:val="3BD73599"/>
    <w:rsid w:val="3BE121AE"/>
    <w:rsid w:val="3BF72A45"/>
    <w:rsid w:val="3C067AF1"/>
    <w:rsid w:val="3C1C7159"/>
    <w:rsid w:val="3C2332E6"/>
    <w:rsid w:val="3C3156A7"/>
    <w:rsid w:val="3C3D5AEC"/>
    <w:rsid w:val="3C4769BA"/>
    <w:rsid w:val="3C4D0FE0"/>
    <w:rsid w:val="3C597DF7"/>
    <w:rsid w:val="3C5D3928"/>
    <w:rsid w:val="3CA55F79"/>
    <w:rsid w:val="3CAA3F18"/>
    <w:rsid w:val="3CAA4B41"/>
    <w:rsid w:val="3CAC2173"/>
    <w:rsid w:val="3CB3780E"/>
    <w:rsid w:val="3CC4002A"/>
    <w:rsid w:val="3CC60DBC"/>
    <w:rsid w:val="3CCA16CE"/>
    <w:rsid w:val="3CD138F5"/>
    <w:rsid w:val="3CD26514"/>
    <w:rsid w:val="3D0A1856"/>
    <w:rsid w:val="3D0C3B55"/>
    <w:rsid w:val="3D316F30"/>
    <w:rsid w:val="3D474FA1"/>
    <w:rsid w:val="3D4F7660"/>
    <w:rsid w:val="3D5E7FF3"/>
    <w:rsid w:val="3D99063F"/>
    <w:rsid w:val="3DAD7DCE"/>
    <w:rsid w:val="3DB2338A"/>
    <w:rsid w:val="3DC17189"/>
    <w:rsid w:val="3DE00894"/>
    <w:rsid w:val="3DFA7416"/>
    <w:rsid w:val="3E1505E1"/>
    <w:rsid w:val="3E251720"/>
    <w:rsid w:val="3E3506FF"/>
    <w:rsid w:val="3E785D7C"/>
    <w:rsid w:val="3E9A1858"/>
    <w:rsid w:val="3EAF4ECA"/>
    <w:rsid w:val="3ED049D7"/>
    <w:rsid w:val="3EE71C96"/>
    <w:rsid w:val="3F0B360E"/>
    <w:rsid w:val="3F0C2567"/>
    <w:rsid w:val="3F597642"/>
    <w:rsid w:val="3F694807"/>
    <w:rsid w:val="3F7117CE"/>
    <w:rsid w:val="3FAF343B"/>
    <w:rsid w:val="3FC21052"/>
    <w:rsid w:val="3FC55DB2"/>
    <w:rsid w:val="3FCB45F3"/>
    <w:rsid w:val="3FE13D10"/>
    <w:rsid w:val="3FF03488"/>
    <w:rsid w:val="3FF475EF"/>
    <w:rsid w:val="400145FD"/>
    <w:rsid w:val="400A2E97"/>
    <w:rsid w:val="40123010"/>
    <w:rsid w:val="401E1795"/>
    <w:rsid w:val="40263BE5"/>
    <w:rsid w:val="40410925"/>
    <w:rsid w:val="40686EEF"/>
    <w:rsid w:val="407675D3"/>
    <w:rsid w:val="407D637F"/>
    <w:rsid w:val="408A3A29"/>
    <w:rsid w:val="408E1D9E"/>
    <w:rsid w:val="40914F60"/>
    <w:rsid w:val="40974C5E"/>
    <w:rsid w:val="409C7C14"/>
    <w:rsid w:val="40A8058B"/>
    <w:rsid w:val="40CE78E0"/>
    <w:rsid w:val="40D31BA1"/>
    <w:rsid w:val="40FD5D6B"/>
    <w:rsid w:val="41002E37"/>
    <w:rsid w:val="410312CC"/>
    <w:rsid w:val="41125F6E"/>
    <w:rsid w:val="411B52E8"/>
    <w:rsid w:val="412714D2"/>
    <w:rsid w:val="414142E2"/>
    <w:rsid w:val="416950CA"/>
    <w:rsid w:val="41894E5D"/>
    <w:rsid w:val="419E5819"/>
    <w:rsid w:val="41C775E6"/>
    <w:rsid w:val="41DA1AC7"/>
    <w:rsid w:val="41E318DA"/>
    <w:rsid w:val="41EA05C6"/>
    <w:rsid w:val="420250E8"/>
    <w:rsid w:val="421C4D20"/>
    <w:rsid w:val="4252167F"/>
    <w:rsid w:val="42544A19"/>
    <w:rsid w:val="427C7BAF"/>
    <w:rsid w:val="427D706E"/>
    <w:rsid w:val="4285030D"/>
    <w:rsid w:val="42B044E2"/>
    <w:rsid w:val="42CA0799"/>
    <w:rsid w:val="42E73E4A"/>
    <w:rsid w:val="431D36FC"/>
    <w:rsid w:val="43423126"/>
    <w:rsid w:val="43585A65"/>
    <w:rsid w:val="43615564"/>
    <w:rsid w:val="436743FE"/>
    <w:rsid w:val="436776AC"/>
    <w:rsid w:val="4372725D"/>
    <w:rsid w:val="437422E7"/>
    <w:rsid w:val="437511FF"/>
    <w:rsid w:val="437B16EA"/>
    <w:rsid w:val="43880449"/>
    <w:rsid w:val="439B776E"/>
    <w:rsid w:val="43C24E3A"/>
    <w:rsid w:val="440A0A5B"/>
    <w:rsid w:val="44186757"/>
    <w:rsid w:val="442F0DE4"/>
    <w:rsid w:val="44311015"/>
    <w:rsid w:val="44543D3D"/>
    <w:rsid w:val="445B7CFB"/>
    <w:rsid w:val="44A123CC"/>
    <w:rsid w:val="44B146A5"/>
    <w:rsid w:val="44C33212"/>
    <w:rsid w:val="44D1231E"/>
    <w:rsid w:val="44E831B7"/>
    <w:rsid w:val="44EE5B6A"/>
    <w:rsid w:val="44F67E97"/>
    <w:rsid w:val="44FD512C"/>
    <w:rsid w:val="451E69FB"/>
    <w:rsid w:val="452B6024"/>
    <w:rsid w:val="453B5CF7"/>
    <w:rsid w:val="453F7665"/>
    <w:rsid w:val="4554358B"/>
    <w:rsid w:val="4578641E"/>
    <w:rsid w:val="45964C01"/>
    <w:rsid w:val="45BE1CD2"/>
    <w:rsid w:val="45CA6CDF"/>
    <w:rsid w:val="45E21D23"/>
    <w:rsid w:val="45E413D9"/>
    <w:rsid w:val="45F258E5"/>
    <w:rsid w:val="4641217A"/>
    <w:rsid w:val="4660781D"/>
    <w:rsid w:val="46677196"/>
    <w:rsid w:val="4693234C"/>
    <w:rsid w:val="46964F19"/>
    <w:rsid w:val="46AC54F2"/>
    <w:rsid w:val="46C63E58"/>
    <w:rsid w:val="46D1764C"/>
    <w:rsid w:val="47223902"/>
    <w:rsid w:val="47262DE3"/>
    <w:rsid w:val="472A596B"/>
    <w:rsid w:val="47346E23"/>
    <w:rsid w:val="4743777D"/>
    <w:rsid w:val="47A161CA"/>
    <w:rsid w:val="47B853AC"/>
    <w:rsid w:val="47D20688"/>
    <w:rsid w:val="47DC3D3D"/>
    <w:rsid w:val="47F534B3"/>
    <w:rsid w:val="481A7C7F"/>
    <w:rsid w:val="48373C88"/>
    <w:rsid w:val="48621E8A"/>
    <w:rsid w:val="487A20C8"/>
    <w:rsid w:val="48841C51"/>
    <w:rsid w:val="48972D75"/>
    <w:rsid w:val="489F273E"/>
    <w:rsid w:val="48A60B9B"/>
    <w:rsid w:val="48A95633"/>
    <w:rsid w:val="48CC0562"/>
    <w:rsid w:val="48CE7C17"/>
    <w:rsid w:val="48D11442"/>
    <w:rsid w:val="48D303C3"/>
    <w:rsid w:val="48DF4E64"/>
    <w:rsid w:val="48E70A1C"/>
    <w:rsid w:val="48F93C82"/>
    <w:rsid w:val="49021A10"/>
    <w:rsid w:val="49047FA5"/>
    <w:rsid w:val="49141D46"/>
    <w:rsid w:val="49337D40"/>
    <w:rsid w:val="497216EF"/>
    <w:rsid w:val="49736852"/>
    <w:rsid w:val="49744660"/>
    <w:rsid w:val="498C2BDD"/>
    <w:rsid w:val="499E3EA8"/>
    <w:rsid w:val="49A85E04"/>
    <w:rsid w:val="49CB1C9C"/>
    <w:rsid w:val="49E26F6E"/>
    <w:rsid w:val="4A0C33CA"/>
    <w:rsid w:val="4A1037A8"/>
    <w:rsid w:val="4A127014"/>
    <w:rsid w:val="4A261B87"/>
    <w:rsid w:val="4A310C86"/>
    <w:rsid w:val="4A711F40"/>
    <w:rsid w:val="4A7B1762"/>
    <w:rsid w:val="4AA96008"/>
    <w:rsid w:val="4ABA3A94"/>
    <w:rsid w:val="4ABB6CC9"/>
    <w:rsid w:val="4ABF4ACE"/>
    <w:rsid w:val="4AE36172"/>
    <w:rsid w:val="4AEF7E26"/>
    <w:rsid w:val="4B0973BF"/>
    <w:rsid w:val="4B10370B"/>
    <w:rsid w:val="4B1803D1"/>
    <w:rsid w:val="4B1A0D37"/>
    <w:rsid w:val="4B310902"/>
    <w:rsid w:val="4B5B757E"/>
    <w:rsid w:val="4B630E8B"/>
    <w:rsid w:val="4B7335D6"/>
    <w:rsid w:val="4B820F8D"/>
    <w:rsid w:val="4B990A60"/>
    <w:rsid w:val="4B9F5E90"/>
    <w:rsid w:val="4BA628EE"/>
    <w:rsid w:val="4BAF1E0D"/>
    <w:rsid w:val="4BF46BDE"/>
    <w:rsid w:val="4C0F6545"/>
    <w:rsid w:val="4C160D55"/>
    <w:rsid w:val="4C613FAB"/>
    <w:rsid w:val="4CA8505B"/>
    <w:rsid w:val="4CAE2DC4"/>
    <w:rsid w:val="4CCF4ECB"/>
    <w:rsid w:val="4CE50250"/>
    <w:rsid w:val="4CEB622A"/>
    <w:rsid w:val="4D0B6DC1"/>
    <w:rsid w:val="4D2C22A9"/>
    <w:rsid w:val="4D421451"/>
    <w:rsid w:val="4D5D2C3C"/>
    <w:rsid w:val="4D5F6BD0"/>
    <w:rsid w:val="4D621864"/>
    <w:rsid w:val="4D655E02"/>
    <w:rsid w:val="4D7C2EEE"/>
    <w:rsid w:val="4D9651E2"/>
    <w:rsid w:val="4DBC6DDC"/>
    <w:rsid w:val="4E0C31AF"/>
    <w:rsid w:val="4E100587"/>
    <w:rsid w:val="4E285F3D"/>
    <w:rsid w:val="4E317E39"/>
    <w:rsid w:val="4E3376F3"/>
    <w:rsid w:val="4E3F6985"/>
    <w:rsid w:val="4E547225"/>
    <w:rsid w:val="4E5B3FD9"/>
    <w:rsid w:val="4EAA5492"/>
    <w:rsid w:val="4EB42F9D"/>
    <w:rsid w:val="4EBA61A1"/>
    <w:rsid w:val="4EDC07A6"/>
    <w:rsid w:val="4F09481B"/>
    <w:rsid w:val="4F483D8E"/>
    <w:rsid w:val="4F652C95"/>
    <w:rsid w:val="4F8A7EFC"/>
    <w:rsid w:val="4F971FDA"/>
    <w:rsid w:val="4FD146BF"/>
    <w:rsid w:val="4FD234C7"/>
    <w:rsid w:val="4FF5542B"/>
    <w:rsid w:val="504D325E"/>
    <w:rsid w:val="508C7D7C"/>
    <w:rsid w:val="50AE59D0"/>
    <w:rsid w:val="50CE09AB"/>
    <w:rsid w:val="50D57615"/>
    <w:rsid w:val="50DA25DE"/>
    <w:rsid w:val="50F17DC1"/>
    <w:rsid w:val="50F2426E"/>
    <w:rsid w:val="50F70E55"/>
    <w:rsid w:val="50FC341B"/>
    <w:rsid w:val="51147CA4"/>
    <w:rsid w:val="512329EF"/>
    <w:rsid w:val="51321516"/>
    <w:rsid w:val="51443D27"/>
    <w:rsid w:val="51630D93"/>
    <w:rsid w:val="516B0BE7"/>
    <w:rsid w:val="516E4E8F"/>
    <w:rsid w:val="517C6C92"/>
    <w:rsid w:val="5182477A"/>
    <w:rsid w:val="519C0721"/>
    <w:rsid w:val="51EC78AD"/>
    <w:rsid w:val="51F87B01"/>
    <w:rsid w:val="52271566"/>
    <w:rsid w:val="524B5D08"/>
    <w:rsid w:val="524C2CE9"/>
    <w:rsid w:val="526724B8"/>
    <w:rsid w:val="526D2DF2"/>
    <w:rsid w:val="52D74734"/>
    <w:rsid w:val="52D973E0"/>
    <w:rsid w:val="52E061EB"/>
    <w:rsid w:val="52EF6AAA"/>
    <w:rsid w:val="53146A99"/>
    <w:rsid w:val="531915BD"/>
    <w:rsid w:val="532374BB"/>
    <w:rsid w:val="53345316"/>
    <w:rsid w:val="53387CEA"/>
    <w:rsid w:val="533B7386"/>
    <w:rsid w:val="53475E90"/>
    <w:rsid w:val="534E4C25"/>
    <w:rsid w:val="536933E4"/>
    <w:rsid w:val="536D5647"/>
    <w:rsid w:val="536E10FE"/>
    <w:rsid w:val="53AC5F7A"/>
    <w:rsid w:val="53B2649B"/>
    <w:rsid w:val="53C07488"/>
    <w:rsid w:val="53C30AB1"/>
    <w:rsid w:val="53C7339A"/>
    <w:rsid w:val="53D427CA"/>
    <w:rsid w:val="53D51BDE"/>
    <w:rsid w:val="53DB6792"/>
    <w:rsid w:val="53E42AB1"/>
    <w:rsid w:val="53FD376F"/>
    <w:rsid w:val="54022EEE"/>
    <w:rsid w:val="541209EC"/>
    <w:rsid w:val="54284EEF"/>
    <w:rsid w:val="542D1F3A"/>
    <w:rsid w:val="5437766B"/>
    <w:rsid w:val="54472F31"/>
    <w:rsid w:val="54572CAA"/>
    <w:rsid w:val="545C4228"/>
    <w:rsid w:val="54977A58"/>
    <w:rsid w:val="54BC4065"/>
    <w:rsid w:val="54C379E8"/>
    <w:rsid w:val="54C85650"/>
    <w:rsid w:val="54F909F2"/>
    <w:rsid w:val="556F0C49"/>
    <w:rsid w:val="559D28A4"/>
    <w:rsid w:val="55C225CB"/>
    <w:rsid w:val="563145C2"/>
    <w:rsid w:val="5638697B"/>
    <w:rsid w:val="56502CA1"/>
    <w:rsid w:val="56611BB5"/>
    <w:rsid w:val="56803CFB"/>
    <w:rsid w:val="569A0447"/>
    <w:rsid w:val="56AF47C0"/>
    <w:rsid w:val="56B2482A"/>
    <w:rsid w:val="56C21F5D"/>
    <w:rsid w:val="56C607B8"/>
    <w:rsid w:val="56D94FC5"/>
    <w:rsid w:val="56F20C90"/>
    <w:rsid w:val="57000629"/>
    <w:rsid w:val="573B3D05"/>
    <w:rsid w:val="57642FA2"/>
    <w:rsid w:val="577060EB"/>
    <w:rsid w:val="577E1485"/>
    <w:rsid w:val="578D518C"/>
    <w:rsid w:val="57920483"/>
    <w:rsid w:val="57924361"/>
    <w:rsid w:val="579E284A"/>
    <w:rsid w:val="57A17356"/>
    <w:rsid w:val="57A84763"/>
    <w:rsid w:val="57AC5697"/>
    <w:rsid w:val="57AE3D11"/>
    <w:rsid w:val="57B96C48"/>
    <w:rsid w:val="57F04540"/>
    <w:rsid w:val="58173E8D"/>
    <w:rsid w:val="584A4260"/>
    <w:rsid w:val="585002B8"/>
    <w:rsid w:val="586A3535"/>
    <w:rsid w:val="58770463"/>
    <w:rsid w:val="588A05CB"/>
    <w:rsid w:val="589D31A0"/>
    <w:rsid w:val="58BE71DB"/>
    <w:rsid w:val="58E5269F"/>
    <w:rsid w:val="58F85E95"/>
    <w:rsid w:val="58FA75F3"/>
    <w:rsid w:val="5903071D"/>
    <w:rsid w:val="590C639B"/>
    <w:rsid w:val="59403244"/>
    <w:rsid w:val="5957249A"/>
    <w:rsid w:val="595A2FF5"/>
    <w:rsid w:val="59BD1BC8"/>
    <w:rsid w:val="59EF5AA4"/>
    <w:rsid w:val="59EF5E6B"/>
    <w:rsid w:val="59FC17E7"/>
    <w:rsid w:val="59FE2593"/>
    <w:rsid w:val="5A201546"/>
    <w:rsid w:val="5A271F67"/>
    <w:rsid w:val="5A4A18C1"/>
    <w:rsid w:val="5A895990"/>
    <w:rsid w:val="5A932111"/>
    <w:rsid w:val="5AAC6143"/>
    <w:rsid w:val="5AAE73B9"/>
    <w:rsid w:val="5AB010DD"/>
    <w:rsid w:val="5AB827A3"/>
    <w:rsid w:val="5ADA66D1"/>
    <w:rsid w:val="5ADC0CD5"/>
    <w:rsid w:val="5ADD2A40"/>
    <w:rsid w:val="5AE6496C"/>
    <w:rsid w:val="5AEE3C8E"/>
    <w:rsid w:val="5AEF44B8"/>
    <w:rsid w:val="5AFA2F8E"/>
    <w:rsid w:val="5B490E21"/>
    <w:rsid w:val="5B516B92"/>
    <w:rsid w:val="5B5764B9"/>
    <w:rsid w:val="5BAB50A8"/>
    <w:rsid w:val="5BB74268"/>
    <w:rsid w:val="5BE12277"/>
    <w:rsid w:val="5BF033ED"/>
    <w:rsid w:val="5C0001B0"/>
    <w:rsid w:val="5C000996"/>
    <w:rsid w:val="5C0038C0"/>
    <w:rsid w:val="5C0970EC"/>
    <w:rsid w:val="5C0A26E1"/>
    <w:rsid w:val="5C182962"/>
    <w:rsid w:val="5C29197A"/>
    <w:rsid w:val="5C3C550A"/>
    <w:rsid w:val="5C457B3F"/>
    <w:rsid w:val="5C583705"/>
    <w:rsid w:val="5C6C06CE"/>
    <w:rsid w:val="5C7E6B53"/>
    <w:rsid w:val="5C9729AB"/>
    <w:rsid w:val="5C9C5243"/>
    <w:rsid w:val="5CB27A45"/>
    <w:rsid w:val="5CC97027"/>
    <w:rsid w:val="5CD32BD1"/>
    <w:rsid w:val="5CE514AC"/>
    <w:rsid w:val="5CF017D1"/>
    <w:rsid w:val="5D0C1DBB"/>
    <w:rsid w:val="5D33221F"/>
    <w:rsid w:val="5D5F4F28"/>
    <w:rsid w:val="5D605985"/>
    <w:rsid w:val="5D613797"/>
    <w:rsid w:val="5D640A14"/>
    <w:rsid w:val="5D6C5C03"/>
    <w:rsid w:val="5D924309"/>
    <w:rsid w:val="5D984C61"/>
    <w:rsid w:val="5DE62C7C"/>
    <w:rsid w:val="5DF56535"/>
    <w:rsid w:val="5E041078"/>
    <w:rsid w:val="5E0C1521"/>
    <w:rsid w:val="5E2167A0"/>
    <w:rsid w:val="5E5A274F"/>
    <w:rsid w:val="5E787095"/>
    <w:rsid w:val="5E7A5696"/>
    <w:rsid w:val="5E973545"/>
    <w:rsid w:val="5EB75876"/>
    <w:rsid w:val="5EDA07F8"/>
    <w:rsid w:val="5EE5642D"/>
    <w:rsid w:val="5EE9562E"/>
    <w:rsid w:val="5EF80C27"/>
    <w:rsid w:val="5F093B59"/>
    <w:rsid w:val="5F273323"/>
    <w:rsid w:val="5F2B60A9"/>
    <w:rsid w:val="5F3D168B"/>
    <w:rsid w:val="5F6D11D0"/>
    <w:rsid w:val="5F6D33BE"/>
    <w:rsid w:val="5F7F004A"/>
    <w:rsid w:val="5F84064C"/>
    <w:rsid w:val="5FE41520"/>
    <w:rsid w:val="60094CCE"/>
    <w:rsid w:val="600B5B4C"/>
    <w:rsid w:val="600F0956"/>
    <w:rsid w:val="601A1DEB"/>
    <w:rsid w:val="6024687E"/>
    <w:rsid w:val="603807C7"/>
    <w:rsid w:val="60427133"/>
    <w:rsid w:val="60437DE6"/>
    <w:rsid w:val="605532FE"/>
    <w:rsid w:val="608B34DB"/>
    <w:rsid w:val="60907464"/>
    <w:rsid w:val="609E1E92"/>
    <w:rsid w:val="60B22244"/>
    <w:rsid w:val="611128D2"/>
    <w:rsid w:val="61161386"/>
    <w:rsid w:val="61186E40"/>
    <w:rsid w:val="612729D7"/>
    <w:rsid w:val="613027D1"/>
    <w:rsid w:val="614107DC"/>
    <w:rsid w:val="615E189A"/>
    <w:rsid w:val="616B6A83"/>
    <w:rsid w:val="61866AF6"/>
    <w:rsid w:val="61B0554C"/>
    <w:rsid w:val="61C27EC8"/>
    <w:rsid w:val="61C82385"/>
    <w:rsid w:val="61D673A4"/>
    <w:rsid w:val="61F075B6"/>
    <w:rsid w:val="61F873CA"/>
    <w:rsid w:val="62053067"/>
    <w:rsid w:val="62107821"/>
    <w:rsid w:val="6251092F"/>
    <w:rsid w:val="6281445D"/>
    <w:rsid w:val="62A030F2"/>
    <w:rsid w:val="62A47A91"/>
    <w:rsid w:val="62C61B13"/>
    <w:rsid w:val="62CE3123"/>
    <w:rsid w:val="62F077F4"/>
    <w:rsid w:val="62FC7F11"/>
    <w:rsid w:val="635C56F4"/>
    <w:rsid w:val="636D6C1C"/>
    <w:rsid w:val="637150A8"/>
    <w:rsid w:val="638724AE"/>
    <w:rsid w:val="638D0849"/>
    <w:rsid w:val="63987F85"/>
    <w:rsid w:val="63991A47"/>
    <w:rsid w:val="639E5C7E"/>
    <w:rsid w:val="639E67F3"/>
    <w:rsid w:val="63AF7242"/>
    <w:rsid w:val="63BC4601"/>
    <w:rsid w:val="63C973BB"/>
    <w:rsid w:val="63D31365"/>
    <w:rsid w:val="63EB454A"/>
    <w:rsid w:val="6407534A"/>
    <w:rsid w:val="64262FB2"/>
    <w:rsid w:val="647C14E3"/>
    <w:rsid w:val="64B02A35"/>
    <w:rsid w:val="64B928B4"/>
    <w:rsid w:val="64B96481"/>
    <w:rsid w:val="64B97F2B"/>
    <w:rsid w:val="64C11428"/>
    <w:rsid w:val="64E62E5D"/>
    <w:rsid w:val="64E97E5B"/>
    <w:rsid w:val="652C7D94"/>
    <w:rsid w:val="655B14E8"/>
    <w:rsid w:val="65A735E0"/>
    <w:rsid w:val="65BA6E6C"/>
    <w:rsid w:val="65D65C3D"/>
    <w:rsid w:val="65FA0F31"/>
    <w:rsid w:val="65FC44D5"/>
    <w:rsid w:val="661A0335"/>
    <w:rsid w:val="662371F1"/>
    <w:rsid w:val="664A2063"/>
    <w:rsid w:val="66623E4A"/>
    <w:rsid w:val="6668123C"/>
    <w:rsid w:val="667B2E56"/>
    <w:rsid w:val="668C2E71"/>
    <w:rsid w:val="66940AEE"/>
    <w:rsid w:val="66CD0D91"/>
    <w:rsid w:val="66D11A3D"/>
    <w:rsid w:val="66DC36D8"/>
    <w:rsid w:val="66E3341E"/>
    <w:rsid w:val="66E92B16"/>
    <w:rsid w:val="673009DE"/>
    <w:rsid w:val="673D247E"/>
    <w:rsid w:val="673D7DB1"/>
    <w:rsid w:val="67520382"/>
    <w:rsid w:val="676630AC"/>
    <w:rsid w:val="67674D22"/>
    <w:rsid w:val="67BE4ED9"/>
    <w:rsid w:val="67CE354A"/>
    <w:rsid w:val="67E5590F"/>
    <w:rsid w:val="67EB0713"/>
    <w:rsid w:val="67FE53D3"/>
    <w:rsid w:val="68207584"/>
    <w:rsid w:val="68374068"/>
    <w:rsid w:val="686D0296"/>
    <w:rsid w:val="688F0A69"/>
    <w:rsid w:val="689B17B2"/>
    <w:rsid w:val="68B06053"/>
    <w:rsid w:val="68C864F2"/>
    <w:rsid w:val="68FF752B"/>
    <w:rsid w:val="69203D6E"/>
    <w:rsid w:val="6949056A"/>
    <w:rsid w:val="696139B6"/>
    <w:rsid w:val="6985040B"/>
    <w:rsid w:val="69AE2C94"/>
    <w:rsid w:val="69B3429E"/>
    <w:rsid w:val="69F92ED2"/>
    <w:rsid w:val="6A247014"/>
    <w:rsid w:val="6A263883"/>
    <w:rsid w:val="6A830218"/>
    <w:rsid w:val="6A933E3B"/>
    <w:rsid w:val="6A997E39"/>
    <w:rsid w:val="6AA03141"/>
    <w:rsid w:val="6ABF3D9D"/>
    <w:rsid w:val="6AD06011"/>
    <w:rsid w:val="6AE4369E"/>
    <w:rsid w:val="6B0702DD"/>
    <w:rsid w:val="6B0A181E"/>
    <w:rsid w:val="6B1204CE"/>
    <w:rsid w:val="6B2D5CB6"/>
    <w:rsid w:val="6B2D76BF"/>
    <w:rsid w:val="6B372F48"/>
    <w:rsid w:val="6B5424A0"/>
    <w:rsid w:val="6B570EB8"/>
    <w:rsid w:val="6B652D90"/>
    <w:rsid w:val="6B78796B"/>
    <w:rsid w:val="6B9019E4"/>
    <w:rsid w:val="6BC75039"/>
    <w:rsid w:val="6BE725BA"/>
    <w:rsid w:val="6C091084"/>
    <w:rsid w:val="6C4511F5"/>
    <w:rsid w:val="6C657F5F"/>
    <w:rsid w:val="6C762AD2"/>
    <w:rsid w:val="6C7F2481"/>
    <w:rsid w:val="6CA55799"/>
    <w:rsid w:val="6CD92CCA"/>
    <w:rsid w:val="6CDD612D"/>
    <w:rsid w:val="6CF37D0A"/>
    <w:rsid w:val="6CFC2B72"/>
    <w:rsid w:val="6D081F74"/>
    <w:rsid w:val="6D3F290A"/>
    <w:rsid w:val="6D4F0C4A"/>
    <w:rsid w:val="6D512D45"/>
    <w:rsid w:val="6D554B58"/>
    <w:rsid w:val="6D643301"/>
    <w:rsid w:val="6D7F68B7"/>
    <w:rsid w:val="6DBA761F"/>
    <w:rsid w:val="6DC16E2E"/>
    <w:rsid w:val="6DD33B0F"/>
    <w:rsid w:val="6DED1217"/>
    <w:rsid w:val="6DED7EB7"/>
    <w:rsid w:val="6DFD1871"/>
    <w:rsid w:val="6E021172"/>
    <w:rsid w:val="6E054D45"/>
    <w:rsid w:val="6E1576E8"/>
    <w:rsid w:val="6E160737"/>
    <w:rsid w:val="6E2E128F"/>
    <w:rsid w:val="6E427836"/>
    <w:rsid w:val="6E6F5E16"/>
    <w:rsid w:val="6E747F3E"/>
    <w:rsid w:val="6E7674C3"/>
    <w:rsid w:val="6E8B76DC"/>
    <w:rsid w:val="6E907568"/>
    <w:rsid w:val="6EB445D3"/>
    <w:rsid w:val="6EEB3942"/>
    <w:rsid w:val="6F0413FC"/>
    <w:rsid w:val="6F084A09"/>
    <w:rsid w:val="6F247683"/>
    <w:rsid w:val="6F2E6FE1"/>
    <w:rsid w:val="6F434222"/>
    <w:rsid w:val="6F6D6BFB"/>
    <w:rsid w:val="6F714E43"/>
    <w:rsid w:val="6FBC0871"/>
    <w:rsid w:val="6FC150C4"/>
    <w:rsid w:val="6FD21375"/>
    <w:rsid w:val="6FF44D67"/>
    <w:rsid w:val="70094356"/>
    <w:rsid w:val="700C4582"/>
    <w:rsid w:val="70337553"/>
    <w:rsid w:val="70481601"/>
    <w:rsid w:val="705C6F97"/>
    <w:rsid w:val="70914518"/>
    <w:rsid w:val="70A97DD2"/>
    <w:rsid w:val="70BA6684"/>
    <w:rsid w:val="70C12354"/>
    <w:rsid w:val="70C30A81"/>
    <w:rsid w:val="70E00BC5"/>
    <w:rsid w:val="70E62781"/>
    <w:rsid w:val="71005D7F"/>
    <w:rsid w:val="71114670"/>
    <w:rsid w:val="7112679A"/>
    <w:rsid w:val="71141E89"/>
    <w:rsid w:val="7119369F"/>
    <w:rsid w:val="713C1300"/>
    <w:rsid w:val="71485A45"/>
    <w:rsid w:val="718F6116"/>
    <w:rsid w:val="71AD31B7"/>
    <w:rsid w:val="71CA55D2"/>
    <w:rsid w:val="71DF59C5"/>
    <w:rsid w:val="71E25179"/>
    <w:rsid w:val="71EE340B"/>
    <w:rsid w:val="723643F8"/>
    <w:rsid w:val="7247151B"/>
    <w:rsid w:val="72560031"/>
    <w:rsid w:val="72560DFA"/>
    <w:rsid w:val="72603BF2"/>
    <w:rsid w:val="72697FA4"/>
    <w:rsid w:val="72785E48"/>
    <w:rsid w:val="727A5F17"/>
    <w:rsid w:val="72B969DD"/>
    <w:rsid w:val="72EC2316"/>
    <w:rsid w:val="72F02A64"/>
    <w:rsid w:val="73117F74"/>
    <w:rsid w:val="73154F4E"/>
    <w:rsid w:val="736615DC"/>
    <w:rsid w:val="737461A7"/>
    <w:rsid w:val="738D4B0C"/>
    <w:rsid w:val="73A63ABE"/>
    <w:rsid w:val="73AD2581"/>
    <w:rsid w:val="73DD39DA"/>
    <w:rsid w:val="73EA0AE7"/>
    <w:rsid w:val="73FB7B0B"/>
    <w:rsid w:val="73FF1328"/>
    <w:rsid w:val="74070AB4"/>
    <w:rsid w:val="74210E0F"/>
    <w:rsid w:val="74347DEB"/>
    <w:rsid w:val="743A3DB4"/>
    <w:rsid w:val="7443104C"/>
    <w:rsid w:val="744C6751"/>
    <w:rsid w:val="745A4BAB"/>
    <w:rsid w:val="747549AB"/>
    <w:rsid w:val="747E0CB5"/>
    <w:rsid w:val="74892277"/>
    <w:rsid w:val="74955DDA"/>
    <w:rsid w:val="74A8543C"/>
    <w:rsid w:val="74A91D3F"/>
    <w:rsid w:val="74A95846"/>
    <w:rsid w:val="74BA1341"/>
    <w:rsid w:val="74C96793"/>
    <w:rsid w:val="74DE7899"/>
    <w:rsid w:val="75080CB4"/>
    <w:rsid w:val="750E6ACF"/>
    <w:rsid w:val="75154322"/>
    <w:rsid w:val="751B7DD5"/>
    <w:rsid w:val="75220FCA"/>
    <w:rsid w:val="75243220"/>
    <w:rsid w:val="752574BD"/>
    <w:rsid w:val="756A06D9"/>
    <w:rsid w:val="7585444A"/>
    <w:rsid w:val="758B7307"/>
    <w:rsid w:val="75A205D3"/>
    <w:rsid w:val="75A63B0E"/>
    <w:rsid w:val="75C93356"/>
    <w:rsid w:val="760D2D17"/>
    <w:rsid w:val="76247E16"/>
    <w:rsid w:val="76897495"/>
    <w:rsid w:val="76AD73BF"/>
    <w:rsid w:val="76D33A37"/>
    <w:rsid w:val="76D64D8F"/>
    <w:rsid w:val="76E179FC"/>
    <w:rsid w:val="770659D7"/>
    <w:rsid w:val="772A4491"/>
    <w:rsid w:val="773313A1"/>
    <w:rsid w:val="7738620E"/>
    <w:rsid w:val="773902AB"/>
    <w:rsid w:val="776C0A12"/>
    <w:rsid w:val="777E549A"/>
    <w:rsid w:val="77824288"/>
    <w:rsid w:val="77C13D4A"/>
    <w:rsid w:val="77D067B4"/>
    <w:rsid w:val="77E673B0"/>
    <w:rsid w:val="77F138D0"/>
    <w:rsid w:val="77F310EB"/>
    <w:rsid w:val="77F64C7C"/>
    <w:rsid w:val="78032E5F"/>
    <w:rsid w:val="78154740"/>
    <w:rsid w:val="78224195"/>
    <w:rsid w:val="783811D3"/>
    <w:rsid w:val="7844228E"/>
    <w:rsid w:val="78753C33"/>
    <w:rsid w:val="788E7EE5"/>
    <w:rsid w:val="7893745C"/>
    <w:rsid w:val="78972ACC"/>
    <w:rsid w:val="78AA486F"/>
    <w:rsid w:val="78BC2A3E"/>
    <w:rsid w:val="78DB1959"/>
    <w:rsid w:val="78E37517"/>
    <w:rsid w:val="78E61DF1"/>
    <w:rsid w:val="78F47202"/>
    <w:rsid w:val="79427A92"/>
    <w:rsid w:val="795373F3"/>
    <w:rsid w:val="797C3B89"/>
    <w:rsid w:val="7983796C"/>
    <w:rsid w:val="79A30C9D"/>
    <w:rsid w:val="79B4517C"/>
    <w:rsid w:val="79D76A56"/>
    <w:rsid w:val="79DD5EB4"/>
    <w:rsid w:val="79EA6C7F"/>
    <w:rsid w:val="7A053AF5"/>
    <w:rsid w:val="7A06670B"/>
    <w:rsid w:val="7A1C708A"/>
    <w:rsid w:val="7A293676"/>
    <w:rsid w:val="7A295214"/>
    <w:rsid w:val="7A323841"/>
    <w:rsid w:val="7A3D0BDA"/>
    <w:rsid w:val="7A5F31D6"/>
    <w:rsid w:val="7A9B3692"/>
    <w:rsid w:val="7AA42987"/>
    <w:rsid w:val="7AA459B1"/>
    <w:rsid w:val="7AA46470"/>
    <w:rsid w:val="7AB737FE"/>
    <w:rsid w:val="7ABB0602"/>
    <w:rsid w:val="7AC778D3"/>
    <w:rsid w:val="7ACC5AFD"/>
    <w:rsid w:val="7ACD13DB"/>
    <w:rsid w:val="7ACE5D32"/>
    <w:rsid w:val="7AE56E42"/>
    <w:rsid w:val="7B070ADF"/>
    <w:rsid w:val="7B1E7FE7"/>
    <w:rsid w:val="7B3D4970"/>
    <w:rsid w:val="7B642DB7"/>
    <w:rsid w:val="7B916B91"/>
    <w:rsid w:val="7BBA0620"/>
    <w:rsid w:val="7BDB6335"/>
    <w:rsid w:val="7C015610"/>
    <w:rsid w:val="7C136A46"/>
    <w:rsid w:val="7C1B64BC"/>
    <w:rsid w:val="7C2F06C4"/>
    <w:rsid w:val="7C321668"/>
    <w:rsid w:val="7C3B6329"/>
    <w:rsid w:val="7C433C55"/>
    <w:rsid w:val="7C565B5B"/>
    <w:rsid w:val="7C5B763E"/>
    <w:rsid w:val="7C787853"/>
    <w:rsid w:val="7C7925E9"/>
    <w:rsid w:val="7C80773B"/>
    <w:rsid w:val="7C907FBC"/>
    <w:rsid w:val="7CC022F2"/>
    <w:rsid w:val="7CD174EB"/>
    <w:rsid w:val="7CD65F26"/>
    <w:rsid w:val="7CDB39FE"/>
    <w:rsid w:val="7CFC682E"/>
    <w:rsid w:val="7D141079"/>
    <w:rsid w:val="7D1F69D9"/>
    <w:rsid w:val="7D6600F9"/>
    <w:rsid w:val="7D697EFA"/>
    <w:rsid w:val="7D6F23FF"/>
    <w:rsid w:val="7D771A9C"/>
    <w:rsid w:val="7DA813D4"/>
    <w:rsid w:val="7DAF550B"/>
    <w:rsid w:val="7DB1405C"/>
    <w:rsid w:val="7DBD08AB"/>
    <w:rsid w:val="7DC42555"/>
    <w:rsid w:val="7DD24089"/>
    <w:rsid w:val="7DF033FD"/>
    <w:rsid w:val="7E3B7463"/>
    <w:rsid w:val="7E470FF7"/>
    <w:rsid w:val="7E517BC2"/>
    <w:rsid w:val="7E600361"/>
    <w:rsid w:val="7E752B17"/>
    <w:rsid w:val="7E960792"/>
    <w:rsid w:val="7EA457D7"/>
    <w:rsid w:val="7EA76FAD"/>
    <w:rsid w:val="7EBD5AD3"/>
    <w:rsid w:val="7EFB1E3F"/>
    <w:rsid w:val="7EFB4041"/>
    <w:rsid w:val="7F0C0E51"/>
    <w:rsid w:val="7F191A4A"/>
    <w:rsid w:val="7F2F2DF5"/>
    <w:rsid w:val="7F33131B"/>
    <w:rsid w:val="7F4133FF"/>
    <w:rsid w:val="7F520D11"/>
    <w:rsid w:val="7F646AAA"/>
    <w:rsid w:val="7FBD1372"/>
    <w:rsid w:val="7FBE24BC"/>
    <w:rsid w:val="7FCC65A6"/>
    <w:rsid w:val="7FCE3072"/>
    <w:rsid w:val="7FD02258"/>
    <w:rsid w:val="7FE4593F"/>
    <w:rsid w:val="7FE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12" w:lineRule="auto"/>
    </w:pPr>
    <w:rPr>
      <w:rFonts w:ascii="Arial" w:hAnsi="Arial" w:eastAsia="Arial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numPr>
        <w:ilvl w:val="0"/>
        <w:numId w:val="1"/>
      </w:numPr>
      <w:tabs>
        <w:tab w:val="clear" w:pos="425"/>
      </w:tabs>
      <w:jc w:val="center"/>
      <w:outlineLvl w:val="0"/>
    </w:pPr>
    <w:rPr>
      <w:rFonts w:hint="eastAsia" w:ascii="Times New Roman" w:hAnsi="Times New Roman" w:eastAsia="黑体"/>
      <w:b/>
      <w:color w:val="000000"/>
      <w:kern w:val="44"/>
      <w:sz w:val="30"/>
    </w:rPr>
  </w:style>
  <w:style w:type="paragraph" w:styleId="3">
    <w:name w:val="heading 2"/>
    <w:basedOn w:val="1"/>
    <w:next w:val="1"/>
    <w:link w:val="16"/>
    <w:qFormat/>
    <w:uiPriority w:val="0"/>
    <w:pPr>
      <w:numPr>
        <w:ilvl w:val="1"/>
        <w:numId w:val="1"/>
      </w:numPr>
      <w:tabs>
        <w:tab w:val="clear" w:pos="0"/>
      </w:tabs>
      <w:spacing w:beforeLines="50"/>
      <w:outlineLvl w:val="1"/>
    </w:pPr>
    <w:rPr>
      <w:rFonts w:ascii="Times New Roman" w:hAnsi="Times New Roman" w:eastAsia="宋体"/>
      <w:b/>
      <w:kern w:val="0"/>
      <w:sz w:val="28"/>
    </w:rPr>
  </w:style>
  <w:style w:type="paragraph" w:styleId="4">
    <w:name w:val="heading 3"/>
    <w:basedOn w:val="1"/>
    <w:next w:val="1"/>
    <w:link w:val="17"/>
    <w:qFormat/>
    <w:uiPriority w:val="0"/>
    <w:pPr>
      <w:keepNext/>
      <w:keepLines/>
      <w:numPr>
        <w:ilvl w:val="2"/>
        <w:numId w:val="1"/>
      </w:numPr>
      <w:spacing w:beforeLines="40"/>
      <w:ind w:right="210"/>
      <w:outlineLvl w:val="2"/>
    </w:pPr>
    <w:rPr>
      <w:rFonts w:eastAsia="宋体"/>
      <w:b/>
      <w:color w:val="244061"/>
      <w:sz w:val="30"/>
    </w:rPr>
  </w:style>
  <w:style w:type="paragraph" w:styleId="5">
    <w:name w:val="heading 4"/>
    <w:basedOn w:val="1"/>
    <w:next w:val="1"/>
    <w:link w:val="18"/>
    <w:qFormat/>
    <w:uiPriority w:val="0"/>
    <w:pPr>
      <w:spacing w:beforeLines="40"/>
      <w:ind w:right="210"/>
      <w:outlineLvl w:val="3"/>
    </w:pPr>
    <w:rPr>
      <w:rFonts w:ascii="Times New Roman" w:hAnsi="Times New Roman"/>
      <w:b/>
      <w:color w:val="244061"/>
      <w:kern w:val="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footer"/>
    <w:basedOn w:val="1"/>
    <w:next w:val="1"/>
    <w:link w:val="22"/>
    <w:qFormat/>
    <w:uiPriority w:val="99"/>
    <w:pPr>
      <w:numPr>
        <w:ilvl w:val="0"/>
        <w:numId w:val="2"/>
      </w:numPr>
      <w:tabs>
        <w:tab w:val="clear" w:pos="227"/>
      </w:tabs>
      <w:snapToGrid w:val="0"/>
      <w:ind w:left="336" w:leftChars="160" w:firstLine="0"/>
    </w:pPr>
    <w:rPr>
      <w:rFonts w:asciiTheme="minorHAnsi" w:hAnsiTheme="minorHAnsi" w:eastAsiaTheme="minorEastAsia" w:cstheme="minorBidi"/>
      <w:szCs w:val="22"/>
    </w:rPr>
  </w:style>
  <w:style w:type="paragraph" w:styleId="8">
    <w:name w:val="header"/>
    <w:basedOn w:val="1"/>
    <w:link w:val="23"/>
    <w:qFormat/>
    <w:uiPriority w:val="99"/>
    <w:pPr>
      <w:numPr>
        <w:ilvl w:val="0"/>
        <w:numId w:val="3"/>
      </w:num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lear" w:pos="420"/>
      </w:tabs>
      <w:snapToGrid w:val="0"/>
      <w:jc w:val="both"/>
    </w:pPr>
    <w:rPr>
      <w:rFonts w:asciiTheme="minorHAnsi" w:hAnsiTheme="minorHAnsi" w:eastAsiaTheme="minorEastAsia" w:cstheme="minorBidi"/>
      <w:szCs w:val="22"/>
    </w:rPr>
  </w:style>
  <w:style w:type="paragraph" w:styleId="9">
    <w:name w:val="toc 1"/>
    <w:basedOn w:val="1"/>
    <w:next w:val="1"/>
    <w:unhideWhenUsed/>
    <w:qFormat/>
    <w:uiPriority w:val="39"/>
    <w:pPr>
      <w:widowControl/>
      <w:spacing w:after="100" w:line="320" w:lineRule="exact"/>
    </w:pPr>
    <w:rPr>
      <w:rFonts w:ascii="Calibri" w:hAnsi="Calibri"/>
      <w:b/>
      <w:kern w:val="0"/>
      <w:sz w:val="18"/>
      <w:szCs w:val="22"/>
    </w:rPr>
  </w:style>
  <w:style w:type="paragraph" w:styleId="10">
    <w:name w:val="toc 2"/>
    <w:basedOn w:val="1"/>
    <w:next w:val="1"/>
    <w:unhideWhenUsed/>
    <w:qFormat/>
    <w:uiPriority w:val="39"/>
    <w:pPr>
      <w:widowControl/>
      <w:spacing w:after="100" w:line="320" w:lineRule="exact"/>
      <w:ind w:left="221"/>
    </w:pPr>
    <w:rPr>
      <w:rFonts w:ascii="Calibri" w:hAnsi="Calibri"/>
      <w:kern w:val="0"/>
      <w:sz w:val="18"/>
      <w:szCs w:val="2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qFormat/>
    <w:uiPriority w:val="99"/>
    <w:rPr>
      <w:color w:val="459AE9"/>
      <w:u w:val="none"/>
    </w:rPr>
  </w:style>
  <w:style w:type="character" w:customStyle="1" w:styleId="15">
    <w:name w:val="标题 1 Char"/>
    <w:basedOn w:val="11"/>
    <w:link w:val="2"/>
    <w:qFormat/>
    <w:uiPriority w:val="0"/>
    <w:rPr>
      <w:rFonts w:ascii="Times New Roman" w:hAnsi="Times New Roman" w:eastAsia="黑体" w:cs="Times New Roman"/>
      <w:b/>
      <w:color w:val="000000"/>
      <w:kern w:val="44"/>
      <w:sz w:val="30"/>
      <w:szCs w:val="20"/>
    </w:rPr>
  </w:style>
  <w:style w:type="character" w:customStyle="1" w:styleId="16">
    <w:name w:val="标题 2 Char"/>
    <w:basedOn w:val="11"/>
    <w:link w:val="3"/>
    <w:qFormat/>
    <w:uiPriority w:val="0"/>
    <w:rPr>
      <w:rFonts w:ascii="Times New Roman" w:hAnsi="Times New Roman" w:eastAsia="宋体" w:cs="Times New Roman"/>
      <w:b/>
      <w:kern w:val="0"/>
      <w:sz w:val="28"/>
      <w:szCs w:val="20"/>
    </w:rPr>
  </w:style>
  <w:style w:type="character" w:customStyle="1" w:styleId="17">
    <w:name w:val="标题 3 Char"/>
    <w:basedOn w:val="11"/>
    <w:link w:val="4"/>
    <w:qFormat/>
    <w:uiPriority w:val="0"/>
    <w:rPr>
      <w:rFonts w:ascii="Arial" w:hAnsi="Arial" w:eastAsia="宋体" w:cs="Times New Roman"/>
      <w:b/>
      <w:color w:val="244061"/>
      <w:sz w:val="30"/>
      <w:szCs w:val="20"/>
    </w:rPr>
  </w:style>
  <w:style w:type="character" w:customStyle="1" w:styleId="18">
    <w:name w:val="标题 4 Char"/>
    <w:basedOn w:val="11"/>
    <w:link w:val="5"/>
    <w:qFormat/>
    <w:uiPriority w:val="0"/>
    <w:rPr>
      <w:rFonts w:ascii="Times New Roman" w:hAnsi="Times New Roman" w:eastAsia="Arial" w:cs="Times New Roman"/>
      <w:b/>
      <w:color w:val="244061"/>
      <w:kern w:val="0"/>
      <w:szCs w:val="20"/>
    </w:rPr>
  </w:style>
  <w:style w:type="character" w:customStyle="1" w:styleId="19">
    <w:name w:val="页眉 Char"/>
    <w:basedOn w:val="11"/>
    <w:link w:val="8"/>
    <w:qFormat/>
    <w:uiPriority w:val="99"/>
  </w:style>
  <w:style w:type="character" w:customStyle="1" w:styleId="20">
    <w:name w:val="Subtle Emphasis"/>
    <w:basedOn w:val="11"/>
    <w:qFormat/>
    <w:uiPriority w:val="19"/>
    <w:rPr>
      <w:i/>
      <w:iCs/>
      <w:color w:val="808080"/>
    </w:rPr>
  </w:style>
  <w:style w:type="character" w:customStyle="1" w:styleId="21">
    <w:name w:val="页脚 Char"/>
    <w:basedOn w:val="11"/>
    <w:link w:val="7"/>
    <w:qFormat/>
    <w:uiPriority w:val="99"/>
  </w:style>
  <w:style w:type="character" w:customStyle="1" w:styleId="22">
    <w:name w:val="页脚 Char1"/>
    <w:basedOn w:val="11"/>
    <w:link w:val="7"/>
    <w:semiHidden/>
    <w:qFormat/>
    <w:uiPriority w:val="99"/>
    <w:rPr>
      <w:rFonts w:ascii="Arial" w:hAnsi="Arial" w:eastAsia="Arial" w:cs="Times New Roman"/>
      <w:sz w:val="18"/>
      <w:szCs w:val="18"/>
    </w:rPr>
  </w:style>
  <w:style w:type="character" w:customStyle="1" w:styleId="23">
    <w:name w:val="页眉 Char1"/>
    <w:basedOn w:val="11"/>
    <w:link w:val="8"/>
    <w:semiHidden/>
    <w:qFormat/>
    <w:uiPriority w:val="99"/>
    <w:rPr>
      <w:rFonts w:ascii="Arial" w:hAnsi="Arial" w:eastAsia="Arial" w:cs="Times New Roman"/>
      <w:sz w:val="18"/>
      <w:szCs w:val="18"/>
    </w:rPr>
  </w:style>
  <w:style w:type="paragraph" w:customStyle="1" w:styleId="24">
    <w:name w:val="No Spacing"/>
    <w:qFormat/>
    <w:uiPriority w:val="0"/>
    <w:rPr>
      <w:rFonts w:ascii="Cambria" w:hAnsi="Cambria" w:eastAsia="宋体" w:cs="黑体"/>
      <w:kern w:val="0"/>
      <w:sz w:val="22"/>
      <w:szCs w:val="22"/>
      <w:lang w:val="en-US" w:eastAsia="zh-CN" w:bidi="ar-SA"/>
    </w:rPr>
  </w:style>
  <w:style w:type="character" w:customStyle="1" w:styleId="25">
    <w:name w:val="文档结构图 Char"/>
    <w:basedOn w:val="11"/>
    <w:link w:val="6"/>
    <w:semiHidden/>
    <w:qFormat/>
    <w:uiPriority w:val="99"/>
    <w:rPr>
      <w:rFonts w:ascii="宋体" w:hAnsi="Arial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9"/>
    <customShpInfo spid="_x0000_s1027"/>
    <customShpInfo spid="_x0000_s1030"/>
    <customShpInfo spid="_x0000_s1031"/>
    <customShpInfo spid="_x0000_s1026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9</Pages>
  <Words>495</Words>
  <Characters>2824</Characters>
  <Lines>23</Lines>
  <Paragraphs>6</Paragraphs>
  <TotalTime>29</TotalTime>
  <ScaleCrop>false</ScaleCrop>
  <LinksUpToDate>false</LinksUpToDate>
  <CharactersWithSpaces>3313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2018-01-26T06:22:00Z</dcterms:created>
  <dc:creator>User</dc:creator>
  <cp:lastModifiedBy>Administrator</cp:lastModifiedBy>
  <dcterms:modified xsi:type="dcterms:W3CDTF">2018-07-25T08:33:12Z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