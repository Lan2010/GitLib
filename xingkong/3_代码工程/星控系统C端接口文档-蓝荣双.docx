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F0" w:rsidRDefault="006367EF">
      <w:pPr>
        <w:spacing w:line="360" w:lineRule="auto"/>
        <w:ind w:left="210" w:right="21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pict>
          <v:group id="Group 3" o:spid="_x0000_s1026" style="position:absolute;left:0;text-align:left;margin-left:360.35pt;margin-top:.6pt;width:238.1pt;height:841.9pt;z-index:251660288;mso-position-horizontal-relative:page;mso-position-vertical-relative:page" coordsize="4911,15840203" o:allowincell="f">
            <v:group id="Group 4" o:spid="_x0000_s1027" style="position:absolute;left:15;width:4896;height:15840" coordsize="4700,15840">
              <v:rect id="Rectangle 13" o:spid="_x0000_s1028" style="position:absolute;left:195;width:4505;height:15840" fillcolor="#9bbb59" stroked="f"/>
              <v:rect id="Rectangle 14" o:spid="_x0000_s1029" alt="Light vertical" style="position:absolute;top:8;width:195;height:15825;v-text-anchor:middle" fillcolor="#9bbb59" stroked="f">
                <v:fill r:id="rId8" o:title="image1" opacity="52428f" o:opacity2="52428f" type="pattern"/>
              </v:rect>
            </v:group>
            <v:rect id="Rectangle 15" o:spid="_x0000_s1030" style="position:absolute;left:15;width:4896;height:3958;v-text-anchor:bottom" filled="f" stroked="f">
              <v:fill opacity="52428f"/>
              <v:textbox inset="28.8pt,14.4pt,14.4pt,14.4pt">
                <w:txbxContent>
                  <w:p w:rsidR="006A3D8E" w:rsidRDefault="006A3D8E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6A3D8E" w:rsidRDefault="006A3D8E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31" style="position:absolute;top:10658;width:4889;height:4462;v-text-anchor:bottom" filled="f" stroked="f">
              <v:fill opacity="52428f"/>
              <v:textbox inset="28.8pt,14.4pt,14.4pt,14.4pt">
                <w:txbxContent>
                  <w:p w:rsidR="006A3D8E" w:rsidRDefault="006A3D8E">
                    <w:pPr>
                      <w:pStyle w:val="12"/>
                      <w:spacing w:line="360" w:lineRule="auto"/>
                      <w:rPr>
                        <w:color w:val="FFFFFF"/>
                      </w:rPr>
                    </w:pPr>
                  </w:p>
                  <w:p w:rsidR="006A3D8E" w:rsidRDefault="006A3D8E">
                    <w:pPr>
                      <w:pStyle w:val="12"/>
                      <w:spacing w:line="360" w:lineRule="auto"/>
                      <w:jc w:val="both"/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Lan Rong Shuang</w:t>
                    </w:r>
                  </w:p>
                  <w:p w:rsidR="006A3D8E" w:rsidRDefault="006A3D8E">
                    <w:pPr>
                      <w:pStyle w:val="12"/>
                      <w:spacing w:line="360" w:lineRule="auto"/>
                      <w:jc w:val="both"/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12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7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rFonts w:cs="Arial"/>
          <w:sz w:val="18"/>
          <w:szCs w:val="18"/>
        </w:rPr>
        <w:pict>
          <v:rect id="Rectangle 17" o:spid="_x0000_s1032" style="position:absolute;left:0;text-align:left;margin-left:0;margin-top:210.45pt;width:535.75pt;height:104.5pt;z-index:251661312;mso-position-horizontal:left;mso-position-horizontal-relative:page;mso-position-vertical-relative:page;v-text-anchor:middle" o:allowincell="f" fillcolor="#4f81bd" strokecolor="white" strokeweight="1pt">
            <v:textbox style="mso-fit-shape-to-text:t" inset="14.4pt,,14.4pt">
              <w:txbxContent>
                <w:p w:rsidR="006A3D8E" w:rsidRDefault="006A3D8E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 w:rsidRPr="00B32154"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星控</w:t>
                  </w: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微信</w:t>
                  </w:r>
                  <w:r w:rsidRPr="00B32154"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小程序</w:t>
                  </w: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系统接口文档</w:t>
                  </w:r>
                </w:p>
                <w:p w:rsidR="006A3D8E" w:rsidRDefault="006A3D8E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版本：</w:t>
                  </w: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V1.0</w:t>
                  </w:r>
                </w:p>
              </w:txbxContent>
            </v:textbox>
            <w10:wrap anchorx="page" anchory="page"/>
          </v:rect>
        </w:pict>
      </w:r>
    </w:p>
    <w:p w:rsidR="00F32CF0" w:rsidRDefault="009B3448">
      <w:pPr>
        <w:ind w:left="210" w:right="210"/>
        <w:jc w:val="center"/>
        <w:rPr>
          <w:rFonts w:eastAsia="宋体" w:cs="Arial"/>
        </w:rPr>
      </w:pPr>
      <w:r>
        <w:rPr>
          <w:rFonts w:cs="Arial"/>
        </w:rPr>
        <w:br w:type="page"/>
      </w:r>
    </w:p>
    <w:p w:rsidR="00F32CF0" w:rsidRDefault="009B3448">
      <w:pPr>
        <w:pStyle w:val="1"/>
        <w:numPr>
          <w:ilvl w:val="0"/>
          <w:numId w:val="0"/>
        </w:numPr>
        <w:rPr>
          <w:rFonts w:hint="default"/>
        </w:rPr>
      </w:pPr>
      <w:r>
        <w:lastRenderedPageBreak/>
        <w:t>文档目录</w:t>
      </w:r>
    </w:p>
    <w:p w:rsidR="00F32CF0" w:rsidRDefault="00F32CF0">
      <w:pPr>
        <w:ind w:left="210" w:right="210"/>
        <w:jc w:val="center"/>
        <w:rPr>
          <w:rFonts w:eastAsia="宋体" w:cs="Arial"/>
          <w:b/>
        </w:rPr>
      </w:pPr>
    </w:p>
    <w:p w:rsidR="00F6391F" w:rsidRDefault="006367E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r w:rsidRPr="006367EF">
        <w:rPr>
          <w:rFonts w:ascii="Arial" w:eastAsia="宋体" w:hAnsi="Arial" w:cs="Arial"/>
          <w:szCs w:val="18"/>
        </w:rPr>
        <w:fldChar w:fldCharType="begin"/>
      </w:r>
      <w:r w:rsidR="009B3448">
        <w:rPr>
          <w:rFonts w:ascii="Arial" w:eastAsia="宋体" w:hAnsi="Arial" w:cs="Arial"/>
          <w:szCs w:val="18"/>
        </w:rPr>
        <w:instrText xml:space="preserve"> TOC \h \z \u \t "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3,1,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4,2,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5,3"</w:instrText>
      </w:r>
      <w:r w:rsidRPr="006367EF">
        <w:rPr>
          <w:rFonts w:ascii="Arial" w:eastAsia="宋体" w:hAnsi="Arial" w:cs="Arial"/>
          <w:szCs w:val="18"/>
        </w:rPr>
        <w:fldChar w:fldCharType="separate"/>
      </w:r>
      <w:hyperlink w:anchor="_Toc517351973" w:history="1">
        <w:r w:rsidR="00F6391F" w:rsidRPr="00376C4F">
          <w:rPr>
            <w:rStyle w:val="a6"/>
            <w:noProof/>
          </w:rPr>
          <w:t>1</w:t>
        </w:r>
        <w:r w:rsidR="00F6391F" w:rsidRPr="00376C4F">
          <w:rPr>
            <w:rStyle w:val="a6"/>
            <w:rFonts w:ascii="宋体" w:eastAsia="宋体" w:hAnsi="宋体" w:cs="宋体" w:hint="eastAsia"/>
            <w:noProof/>
          </w:rPr>
          <w:t>、</w:t>
        </w:r>
        <w:r w:rsidR="00F6391F" w:rsidRPr="00376C4F">
          <w:rPr>
            <w:rStyle w:val="a6"/>
            <w:noProof/>
          </w:rPr>
          <w:t>"</w:t>
        </w:r>
        <w:r w:rsidR="00F6391F" w:rsidRPr="00376C4F">
          <w:rPr>
            <w:rStyle w:val="a6"/>
            <w:rFonts w:ascii="宋体" w:eastAsia="宋体" w:hAnsi="宋体" w:cs="宋体" w:hint="eastAsia"/>
            <w:noProof/>
          </w:rPr>
          <w:t>我的</w:t>
        </w:r>
        <w:r w:rsidR="00F6391F" w:rsidRPr="00376C4F">
          <w:rPr>
            <w:rStyle w:val="a6"/>
            <w:noProof/>
          </w:rPr>
          <w:t>"</w:t>
        </w:r>
        <w:r w:rsidR="00F6391F" w:rsidRPr="00376C4F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74" w:history="1">
        <w:r w:rsidR="00F6391F" w:rsidRPr="00376C4F">
          <w:rPr>
            <w:rStyle w:val="a6"/>
            <w:bCs/>
            <w:noProof/>
          </w:rPr>
          <w:t>1.1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用户明信片列表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75" w:history="1">
        <w:r w:rsidR="00F6391F" w:rsidRPr="00376C4F">
          <w:rPr>
            <w:rStyle w:val="a6"/>
            <w:rFonts w:ascii="Arial" w:eastAsia="宋体" w:hAnsi="Arial" w:cs="Arial"/>
            <w:noProof/>
          </w:rPr>
          <w:t>1.2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用户某个明信片详情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76" w:history="1">
        <w:r w:rsidR="00F6391F" w:rsidRPr="00376C4F">
          <w:rPr>
            <w:rStyle w:val="a6"/>
            <w:rFonts w:ascii="Arial" w:eastAsia="宋体" w:hAnsi="Arial" w:cs="Arial"/>
            <w:noProof/>
          </w:rPr>
          <w:t>1.3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用户删除明信片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7351977" w:history="1">
        <w:r w:rsidR="00F6391F" w:rsidRPr="00376C4F">
          <w:rPr>
            <w:rStyle w:val="a6"/>
            <w:noProof/>
          </w:rPr>
          <w:t>2</w:t>
        </w:r>
        <w:r w:rsidR="00F6391F" w:rsidRPr="00376C4F">
          <w:rPr>
            <w:rStyle w:val="a6"/>
            <w:rFonts w:ascii="宋体" w:eastAsia="宋体" w:hAnsi="宋体" w:cs="宋体" w:hint="eastAsia"/>
            <w:noProof/>
          </w:rPr>
          <w:t>、</w:t>
        </w:r>
        <w:r w:rsidR="00F6391F" w:rsidRPr="00376C4F">
          <w:rPr>
            <w:rStyle w:val="a6"/>
            <w:noProof/>
          </w:rPr>
          <w:t>"</w:t>
        </w:r>
        <w:r w:rsidR="00F6391F" w:rsidRPr="00376C4F">
          <w:rPr>
            <w:rStyle w:val="a6"/>
            <w:rFonts w:ascii="宋体" w:eastAsia="宋体" w:hAnsi="宋体" w:cs="宋体" w:hint="eastAsia"/>
            <w:noProof/>
          </w:rPr>
          <w:t>绿卡</w:t>
        </w:r>
        <w:r w:rsidR="00F6391F" w:rsidRPr="00376C4F">
          <w:rPr>
            <w:rStyle w:val="a6"/>
            <w:noProof/>
          </w:rPr>
          <w:t>"</w:t>
        </w:r>
        <w:r w:rsidR="00F6391F" w:rsidRPr="00376C4F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78" w:history="1">
        <w:r w:rsidR="00F6391F" w:rsidRPr="00376C4F">
          <w:rPr>
            <w:rStyle w:val="a6"/>
            <w:bCs/>
            <w:noProof/>
          </w:rPr>
          <w:t>2.1</w:t>
        </w:r>
        <w:r w:rsidR="00F6391F" w:rsidRPr="00376C4F">
          <w:rPr>
            <w:rStyle w:val="a6"/>
            <w:rFonts w:ascii="Arial" w:eastAsia="宋体" w:hAnsi="Arial" w:cs="Arial"/>
            <w:noProof/>
          </w:rPr>
          <w:t xml:space="preserve"> 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用户是否领取绿卡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79" w:history="1">
        <w:r w:rsidR="00F6391F" w:rsidRPr="00376C4F">
          <w:rPr>
            <w:rStyle w:val="a6"/>
            <w:bCs/>
            <w:noProof/>
          </w:rPr>
          <w:t>2.2</w:t>
        </w:r>
        <w:r w:rsidR="00F6391F" w:rsidRPr="00376C4F">
          <w:rPr>
            <w:rStyle w:val="a6"/>
            <w:rFonts w:ascii="Arial" w:eastAsia="宋体" w:hAnsi="Arial" w:cs="Arial"/>
            <w:noProof/>
          </w:rPr>
          <w:t xml:space="preserve"> 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领取绿卡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80" w:history="1">
        <w:r w:rsidR="00F6391F" w:rsidRPr="00376C4F">
          <w:rPr>
            <w:rStyle w:val="a6"/>
            <w:rFonts w:ascii="Arial" w:eastAsia="宋体" w:hAnsi="Arial" w:cs="Arial"/>
            <w:noProof/>
          </w:rPr>
          <w:t>2.3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用户绿卡详情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81" w:history="1">
        <w:r w:rsidR="00F6391F" w:rsidRPr="00376C4F">
          <w:rPr>
            <w:rStyle w:val="a6"/>
            <w:rFonts w:ascii="Arial" w:eastAsia="宋体" w:hAnsi="Arial" w:cs="Arial"/>
            <w:noProof/>
          </w:rPr>
          <w:t>2.4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明信片景点列表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82" w:history="1">
        <w:r w:rsidR="00F6391F" w:rsidRPr="00376C4F">
          <w:rPr>
            <w:rStyle w:val="a6"/>
            <w:rFonts w:ascii="Arial" w:eastAsia="宋体" w:hAnsi="Arial" w:cs="Arial"/>
            <w:noProof/>
          </w:rPr>
          <w:t>2.5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明信片景点详情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391F" w:rsidRDefault="006367E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351983" w:history="1">
        <w:r w:rsidR="00F6391F" w:rsidRPr="00376C4F">
          <w:rPr>
            <w:rStyle w:val="a6"/>
            <w:rFonts w:ascii="Arial" w:eastAsia="宋体" w:hAnsi="Arial" w:cs="Arial"/>
            <w:noProof/>
          </w:rPr>
          <w:t>2.6</w:t>
        </w:r>
        <w:r w:rsidR="00F6391F" w:rsidRPr="00376C4F">
          <w:rPr>
            <w:rStyle w:val="a6"/>
            <w:rFonts w:ascii="Arial" w:eastAsia="宋体" w:hAnsi="Arial" w:cs="Arial" w:hint="eastAsia"/>
            <w:noProof/>
          </w:rPr>
          <w:t>明信片上传</w:t>
        </w:r>
        <w:r w:rsidR="00F63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91F">
          <w:rPr>
            <w:noProof/>
            <w:webHidden/>
          </w:rPr>
          <w:instrText xml:space="preserve"> PAGEREF _Toc517351983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9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2CF0" w:rsidRDefault="006367EF">
      <w:pPr>
        <w:ind w:left="210" w:right="210"/>
        <w:jc w:val="center"/>
        <w:rPr>
          <w:rFonts w:eastAsia="宋体" w:cs="Arial"/>
          <w:sz w:val="18"/>
          <w:szCs w:val="18"/>
        </w:rPr>
      </w:pPr>
      <w:r>
        <w:rPr>
          <w:rFonts w:eastAsia="宋体" w:cs="Arial"/>
          <w:sz w:val="18"/>
          <w:szCs w:val="18"/>
        </w:rPr>
        <w:fldChar w:fldCharType="end"/>
      </w:r>
    </w:p>
    <w:p w:rsidR="00F32CF0" w:rsidRDefault="00F32CF0">
      <w:pPr>
        <w:ind w:left="210" w:right="210"/>
        <w:jc w:val="center"/>
        <w:rPr>
          <w:rFonts w:eastAsia="宋体" w:cs="Arial"/>
          <w:sz w:val="18"/>
          <w:szCs w:val="18"/>
        </w:rPr>
      </w:pPr>
    </w:p>
    <w:p w:rsidR="00F32CF0" w:rsidRDefault="009B3448">
      <w:pPr>
        <w:ind w:left="210" w:right="210"/>
        <w:jc w:val="center"/>
        <w:rPr>
          <w:rFonts w:cs="Arial"/>
          <w:b/>
        </w:rPr>
      </w:pPr>
      <w:r>
        <w:rPr>
          <w:rFonts w:eastAsia="宋体" w:cs="Arial"/>
          <w:sz w:val="18"/>
          <w:szCs w:val="18"/>
        </w:rPr>
        <w:br w:type="page"/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修改历史</w:t>
      </w:r>
    </w:p>
    <w:p w:rsidR="00F32CF0" w:rsidRDefault="00F32CF0">
      <w:pPr>
        <w:ind w:left="210" w:right="210"/>
        <w:rPr>
          <w:rFonts w:eastAsia="宋体" w:cs="Arial"/>
        </w:rPr>
      </w:pP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1875"/>
        <w:gridCol w:w="2582"/>
        <w:gridCol w:w="3344"/>
      </w:tblGrid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9B3448">
            <w:pPr>
              <w:spacing w:line="360" w:lineRule="auto"/>
              <w:ind w:leftChars="-46" w:left="-97" w:right="210" w:firstLineChars="8" w:firstLine="14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 w:rsidR="00F32CF0" w:rsidRDefault="009B3448">
            <w:pPr>
              <w:spacing w:line="360" w:lineRule="auto"/>
              <w:ind w:right="2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 w:rsidR="00F32CF0" w:rsidRDefault="009B3448">
            <w:pPr>
              <w:spacing w:line="360" w:lineRule="auto"/>
              <w:ind w:leftChars="-40" w:left="-84" w:right="210" w:firstLine="4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编写</w:t>
            </w:r>
            <w:r>
              <w:rPr>
                <w:rFonts w:eastAsia="宋体" w:cs="Arial" w:hint="eastAsia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3344" w:type="dxa"/>
            <w:vAlign w:val="center"/>
          </w:tcPr>
          <w:p w:rsidR="00F32CF0" w:rsidRDefault="009B3448">
            <w:pPr>
              <w:spacing w:line="360" w:lineRule="auto"/>
              <w:ind w:leftChars="-36" w:left="-76" w:right="210" w:firstLineChars="32" w:firstLine="5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备注</w:t>
            </w: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9B3448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V1.0.0</w:t>
            </w:r>
          </w:p>
        </w:tc>
        <w:tc>
          <w:tcPr>
            <w:tcW w:w="1875" w:type="dxa"/>
            <w:vAlign w:val="center"/>
          </w:tcPr>
          <w:p w:rsidR="00F32CF0" w:rsidRDefault="009B3448" w:rsidP="004F457E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2018.</w:t>
            </w:r>
            <w:r w:rsidR="004F457E">
              <w:rPr>
                <w:rFonts w:eastAsia="宋体" w:cs="Arial" w:hint="eastAsia"/>
                <w:sz w:val="18"/>
                <w:szCs w:val="18"/>
              </w:rPr>
              <w:t>06.08</w:t>
            </w:r>
          </w:p>
        </w:tc>
        <w:tc>
          <w:tcPr>
            <w:tcW w:w="2582" w:type="dxa"/>
            <w:vAlign w:val="center"/>
          </w:tcPr>
          <w:p w:rsidR="00F32CF0" w:rsidRDefault="00C87D94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蓝荣双</w:t>
            </w:r>
          </w:p>
        </w:tc>
        <w:tc>
          <w:tcPr>
            <w:tcW w:w="3344" w:type="dxa"/>
            <w:vAlign w:val="center"/>
          </w:tcPr>
          <w:p w:rsidR="00F32CF0" w:rsidRDefault="009B3448">
            <w:p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创建文档</w:t>
            </w:r>
          </w:p>
        </w:tc>
      </w:tr>
      <w:tr w:rsidR="00F32CF0">
        <w:trPr>
          <w:trHeight w:val="90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108" w:firstLine="194"/>
              <w:jc w:val="both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</w:tbl>
    <w:p w:rsidR="00F32CF0" w:rsidRDefault="00F32CF0">
      <w:pPr>
        <w:ind w:right="210"/>
        <w:rPr>
          <w:rFonts w:eastAsia="宋体" w:cs="Arial"/>
        </w:rPr>
      </w:pPr>
    </w:p>
    <w:p w:rsidR="00F32CF0" w:rsidRDefault="00F32CF0">
      <w:pPr>
        <w:ind w:right="210"/>
        <w:rPr>
          <w:rFonts w:eastAsia="宋体" w:cs="Arial"/>
        </w:rPr>
      </w:pPr>
    </w:p>
    <w:p w:rsidR="00F32CF0" w:rsidRDefault="009B3448">
      <w:pPr>
        <w:ind w:right="210"/>
        <w:rPr>
          <w:rFonts w:eastAsia="宋体" w:cs="Arial"/>
        </w:rPr>
      </w:pPr>
      <w:r>
        <w:rPr>
          <w:rFonts w:eastAsia="宋体" w:cs="Arial"/>
        </w:rPr>
        <w:br w:type="page"/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概述</w:t>
      </w:r>
    </w:p>
    <w:p w:rsidR="00F32CF0" w:rsidRDefault="009B3448">
      <w:pPr>
        <w:ind w:right="210" w:firstLine="420"/>
        <w:rPr>
          <w:rFonts w:eastAsia="宋体" w:cs="Arial"/>
        </w:rPr>
      </w:pPr>
      <w:r>
        <w:rPr>
          <w:rFonts w:hint="eastAsia"/>
        </w:rPr>
        <w:t>此文档</w:t>
      </w:r>
      <w:r>
        <w:rPr>
          <w:rFonts w:eastAsia="宋体" w:hint="eastAsia"/>
        </w:rPr>
        <w:t>为</w:t>
      </w:r>
      <w:r w:rsidR="005B6E10">
        <w:rPr>
          <w:rFonts w:eastAsia="宋体" w:hint="eastAsia"/>
        </w:rPr>
        <w:t>星控微信小程序</w:t>
      </w:r>
      <w:r>
        <w:rPr>
          <w:rFonts w:eastAsia="宋体" w:hint="eastAsia"/>
        </w:rPr>
        <w:t>系统前后端交互</w:t>
      </w:r>
      <w:r>
        <w:rPr>
          <w:rFonts w:hint="eastAsia"/>
        </w:rPr>
        <w:t>接口文档，</w:t>
      </w:r>
      <w:r>
        <w:rPr>
          <w:rFonts w:eastAsia="宋体" w:hint="eastAsia"/>
        </w:rPr>
        <w:t>适用人员：前端开发人员，</w:t>
      </w:r>
      <w:r>
        <w:rPr>
          <w:rFonts w:eastAsia="宋体" w:hint="eastAsia"/>
        </w:rPr>
        <w:t>java</w:t>
      </w:r>
      <w:r>
        <w:rPr>
          <w:rFonts w:eastAsia="宋体" w:hint="eastAsia"/>
        </w:rPr>
        <w:t>后端开发人员，产品经理</w:t>
      </w:r>
      <w:r w:rsidR="005B6E10">
        <w:rPr>
          <w:rFonts w:eastAsia="宋体" w:hint="eastAsia"/>
        </w:rPr>
        <w:t>。</w:t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0" w:name="_Toc415559558"/>
      <w:bookmarkStart w:id="1" w:name="_Toc415573267"/>
      <w:bookmarkStart w:id="2" w:name="_Toc415573337"/>
      <w:bookmarkStart w:id="3" w:name="_Toc415573159"/>
      <w:bookmarkStart w:id="4" w:name="_Toc415573641"/>
      <w:bookmarkStart w:id="5" w:name="_Toc415573835"/>
      <w:r>
        <w:rPr>
          <w:rFonts w:ascii="Arial" w:hAnsi="Arial" w:cs="Arial" w:hint="eastAsia"/>
          <w:color w:val="244061"/>
          <w:kern w:val="2"/>
        </w:rPr>
        <w:t>数据交互</w:t>
      </w:r>
      <w:bookmarkEnd w:id="0"/>
      <w:bookmarkEnd w:id="1"/>
      <w:bookmarkEnd w:id="2"/>
      <w:bookmarkEnd w:id="3"/>
      <w:bookmarkEnd w:id="4"/>
      <w:bookmarkEnd w:id="5"/>
      <w:r>
        <w:rPr>
          <w:rFonts w:ascii="Arial" w:hAnsi="Arial" w:cs="Arial" w:hint="eastAsia"/>
          <w:color w:val="244061"/>
          <w:kern w:val="2"/>
        </w:rPr>
        <w:t>规范</w:t>
      </w:r>
    </w:p>
    <w:p w:rsidR="00F32CF0" w:rsidRDefault="009B3448">
      <w:pPr>
        <w:rPr>
          <w:rFonts w:eastAsia="宋体"/>
        </w:rPr>
      </w:pPr>
      <w:r>
        <w:rPr>
          <w:rFonts w:eastAsia="宋体" w:hint="eastAsia"/>
        </w:rPr>
        <w:tab/>
        <w:t>1</w:t>
      </w:r>
      <w:r>
        <w:rPr>
          <w:rFonts w:eastAsia="宋体" w:hint="eastAsia"/>
        </w:rPr>
        <w:t>、</w:t>
      </w:r>
      <w:r>
        <w:rPr>
          <w:rFonts w:eastAsia="宋体" w:hint="eastAsia"/>
        </w:rPr>
        <w:t>json</w:t>
      </w:r>
      <w:r>
        <w:rPr>
          <w:rFonts w:eastAsia="宋体" w:hint="eastAsia"/>
        </w:rPr>
        <w:t>字符串交互方式：</w:t>
      </w:r>
    </w:p>
    <w:p w:rsidR="00F32CF0" w:rsidRDefault="009B3448">
      <w:pPr>
        <w:spacing w:line="360" w:lineRule="auto"/>
        <w:ind w:firstLine="420"/>
      </w:pPr>
      <w:r>
        <w:rPr>
          <w:rFonts w:hint="eastAsia"/>
        </w:rPr>
        <w:t>（1）返回标准的</w:t>
      </w:r>
      <w:r>
        <w:t>json</w:t>
      </w:r>
      <w:r>
        <w:rPr>
          <w:rFonts w:eastAsia="宋体" w:hint="eastAsia"/>
        </w:rPr>
        <w:t>字符串</w:t>
      </w:r>
      <w:r>
        <w:rPr>
          <w:rFonts w:hint="eastAsia"/>
        </w:rPr>
        <w:t>格式。</w:t>
      </w:r>
    </w:p>
    <w:p w:rsidR="00F32CF0" w:rsidRDefault="009B3448">
      <w:pPr>
        <w:spacing w:line="276" w:lineRule="auto"/>
        <w:ind w:right="210" w:firstLine="420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>示例：</w:t>
      </w:r>
    </w:p>
    <w:p w:rsidR="00F32CF0" w:rsidRDefault="009B3448">
      <w:pPr>
        <w:spacing w:line="276" w:lineRule="auto"/>
        <w:ind w:leftChars="402" w:left="844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{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color w:val="FF0000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/>
          <w:szCs w:val="21"/>
        </w:rPr>
        <w:t>code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 xml:space="preserve"> </w:t>
      </w:r>
      <w:r>
        <w:rPr>
          <w:rFonts w:eastAsia="宋体" w:cs="Arial" w:hint="eastAsia"/>
          <w:szCs w:val="21"/>
        </w:rPr>
        <w:t>0</w:t>
      </w:r>
      <w:r>
        <w:rPr>
          <w:rFonts w:eastAsia="宋体" w:cs="Arial"/>
          <w:szCs w:val="21"/>
        </w:rPr>
        <w:t>，</w:t>
      </w:r>
      <w:r>
        <w:rPr>
          <w:rFonts w:eastAsia="宋体" w:cs="Arial"/>
          <w:szCs w:val="21"/>
        </w:rPr>
        <w:t xml:space="preserve">        // </w:t>
      </w:r>
      <w:r>
        <w:rPr>
          <w:rFonts w:eastAsia="宋体" w:cs="Arial"/>
          <w:szCs w:val="21"/>
        </w:rPr>
        <w:t>服务器返回的请求结果。（</w:t>
      </w:r>
      <w:r>
        <w:rPr>
          <w:rFonts w:eastAsia="宋体" w:cs="Arial"/>
          <w:szCs w:val="21"/>
        </w:rPr>
        <w:t>0</w:t>
      </w:r>
      <w:r>
        <w:rPr>
          <w:rFonts w:eastAsia="宋体" w:cs="Arial"/>
          <w:szCs w:val="21"/>
        </w:rPr>
        <w:t>成功</w:t>
      </w:r>
      <w:r>
        <w:rPr>
          <w:rFonts w:eastAsia="宋体" w:cs="Arial" w:hint="eastAsia"/>
          <w:szCs w:val="21"/>
        </w:rPr>
        <w:t>，非</w:t>
      </w:r>
      <w:r>
        <w:rPr>
          <w:rFonts w:eastAsia="宋体" w:cs="Arial" w:hint="eastAsia"/>
          <w:szCs w:val="21"/>
        </w:rPr>
        <w:t>0</w:t>
      </w:r>
      <w:r>
        <w:rPr>
          <w:rFonts w:eastAsia="宋体" w:cs="Arial" w:hint="eastAsia"/>
          <w:szCs w:val="21"/>
        </w:rPr>
        <w:t>为异常，见异常定义表。</w:t>
      </w:r>
      <w:r>
        <w:rPr>
          <w:rFonts w:eastAsia="宋体" w:cs="Arial"/>
          <w:szCs w:val="21"/>
        </w:rPr>
        <w:t xml:space="preserve"> </w:t>
      </w:r>
      <w:r>
        <w:rPr>
          <w:rFonts w:eastAsia="宋体" w:cs="Arial"/>
          <w:szCs w:val="21"/>
        </w:rPr>
        <w:t>）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 w:hint="eastAsia"/>
          <w:szCs w:val="21"/>
        </w:rPr>
        <w:t>msg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成功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，</w:t>
      </w:r>
      <w:r>
        <w:rPr>
          <w:rFonts w:eastAsia="宋体" w:cs="Arial"/>
          <w:szCs w:val="21"/>
        </w:rPr>
        <w:t xml:space="preserve">   // </w:t>
      </w:r>
      <w:r>
        <w:rPr>
          <w:rFonts w:eastAsia="宋体" w:cs="Arial"/>
          <w:szCs w:val="21"/>
        </w:rPr>
        <w:t>前端根据</w:t>
      </w:r>
      <w:r>
        <w:rPr>
          <w:rFonts w:eastAsia="宋体" w:cs="Arial"/>
          <w:szCs w:val="21"/>
        </w:rPr>
        <w:t>code</w:t>
      </w:r>
      <w:r>
        <w:rPr>
          <w:rFonts w:eastAsia="宋体" w:cs="Arial"/>
          <w:szCs w:val="21"/>
        </w:rPr>
        <w:t>类型，判断是否显示</w:t>
      </w:r>
      <w:r>
        <w:rPr>
          <w:rFonts w:eastAsia="宋体" w:cs="Arial"/>
          <w:szCs w:val="21"/>
        </w:rPr>
        <w:t xml:space="preserve"> Message </w:t>
      </w:r>
      <w:r>
        <w:rPr>
          <w:rFonts w:eastAsia="宋体" w:cs="Arial"/>
          <w:szCs w:val="21"/>
        </w:rPr>
        <w:t>内容</w:t>
      </w:r>
      <w:r>
        <w:rPr>
          <w:rFonts w:eastAsia="宋体" w:cs="Arial" w:hint="eastAsia"/>
          <w:szCs w:val="21"/>
        </w:rPr>
        <w:t>，</w:t>
      </w:r>
      <w:r>
        <w:rPr>
          <w:rFonts w:eastAsia="宋体" w:cs="Arial"/>
          <w:szCs w:val="21"/>
        </w:rPr>
        <w:t>相关的</w:t>
      </w:r>
      <w:r>
        <w:rPr>
          <w:rFonts w:eastAsia="宋体" w:cs="Arial"/>
          <w:szCs w:val="21"/>
        </w:rPr>
        <w:t>Message</w:t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  <w:t xml:space="preserve">  //</w:t>
      </w:r>
      <w:r>
        <w:rPr>
          <w:rFonts w:eastAsia="宋体" w:cs="Arial" w:hint="eastAsia"/>
          <w:szCs w:val="21"/>
        </w:rPr>
        <w:tab/>
      </w:r>
      <w:r>
        <w:rPr>
          <w:rFonts w:eastAsia="宋体" w:cs="Arial"/>
          <w:szCs w:val="21"/>
        </w:rPr>
        <w:t>内容，由后端定义。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/>
          <w:szCs w:val="21"/>
        </w:rPr>
        <w:t>data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 xml:space="preserve">[            //  </w:t>
      </w:r>
      <w:r>
        <w:rPr>
          <w:rFonts w:eastAsia="宋体" w:cs="Arial"/>
          <w:szCs w:val="21"/>
        </w:rPr>
        <w:t>实际数据内容，所有数据均放到</w:t>
      </w:r>
      <w:r>
        <w:rPr>
          <w:rFonts w:eastAsia="宋体" w:cs="Arial"/>
          <w:szCs w:val="21"/>
        </w:rPr>
        <w:t xml:space="preserve"> data </w:t>
      </w:r>
      <w:r>
        <w:rPr>
          <w:rFonts w:eastAsia="宋体" w:cs="Arial"/>
          <w:szCs w:val="21"/>
        </w:rPr>
        <w:t>里</w:t>
      </w:r>
      <w:r>
        <w:rPr>
          <w:rFonts w:eastAsia="宋体" w:cs="Arial" w:hint="eastAsia"/>
          <w:szCs w:val="21"/>
        </w:rPr>
        <w:t>；按数组或对象输出。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{</w:t>
      </w:r>
    </w:p>
    <w:p w:rsidR="00F32CF0" w:rsidRDefault="009B3448">
      <w:pPr>
        <w:spacing w:line="276" w:lineRule="auto"/>
        <w:ind w:leftChars="402" w:left="844" w:right="210" w:firstLineChars="550" w:firstLine="115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>1</w:t>
      </w:r>
      <w:r>
        <w:rPr>
          <w:rFonts w:eastAsia="宋体" w:cs="Arial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 w:hint="eastAsia"/>
          <w:szCs w:val="21"/>
        </w:rPr>
        <w:t>no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N003</w:t>
      </w:r>
      <w:r>
        <w:rPr>
          <w:rFonts w:ascii="宋体" w:eastAsia="宋体" w:hAnsi="宋体" w:cs="Arial" w:hint="eastAsia"/>
          <w:szCs w:val="21"/>
        </w:rPr>
        <w:t>”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}</w:t>
      </w:r>
      <w:r>
        <w:rPr>
          <w:rFonts w:eastAsia="宋体" w:cs="Arial" w:hint="eastAsia"/>
          <w:szCs w:val="21"/>
        </w:rPr>
        <w:t xml:space="preserve"> </w:t>
      </w:r>
      <w:r>
        <w:rPr>
          <w:rFonts w:eastAsia="宋体" w:cs="Arial" w:hint="eastAsia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762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>{</w:t>
      </w:r>
    </w:p>
    <w:p w:rsidR="00F32CF0" w:rsidRDefault="009B3448">
      <w:pPr>
        <w:spacing w:line="276" w:lineRule="auto"/>
        <w:ind w:leftChars="402" w:left="844" w:right="210" w:firstLineChars="550" w:firstLine="115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 w:hint="eastAsia"/>
          <w:szCs w:val="21"/>
        </w:rPr>
        <w:t>2</w:t>
      </w:r>
      <w:r>
        <w:rPr>
          <w:rFonts w:eastAsia="宋体" w:cs="Arial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 w:hint="eastAsia"/>
          <w:szCs w:val="21"/>
        </w:rPr>
        <w:t>no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N008</w:t>
      </w:r>
      <w:r>
        <w:rPr>
          <w:rFonts w:ascii="宋体" w:eastAsia="宋体" w:hAnsi="宋体" w:cs="Arial" w:hint="eastAsia"/>
          <w:szCs w:val="21"/>
        </w:rPr>
        <w:t>”</w:t>
      </w:r>
    </w:p>
    <w:p w:rsidR="00F32CF0" w:rsidRDefault="009B3448">
      <w:pPr>
        <w:spacing w:line="276" w:lineRule="auto"/>
        <w:ind w:leftChars="402" w:left="844" w:right="210" w:firstLine="762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>}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ab/>
      </w:r>
      <w:r>
        <w:rPr>
          <w:rFonts w:eastAsia="宋体" w:cs="Arial"/>
          <w:szCs w:val="21"/>
        </w:rPr>
        <w:t>]</w:t>
      </w:r>
    </w:p>
    <w:p w:rsidR="00F32CF0" w:rsidRDefault="009B3448">
      <w:pPr>
        <w:spacing w:line="276" w:lineRule="auto"/>
        <w:ind w:leftChars="402" w:left="844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}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color w:val="FF0000"/>
          <w:szCs w:val="21"/>
        </w:rPr>
        <w:t>注：</w:t>
      </w:r>
      <w:r>
        <w:rPr>
          <w:rFonts w:eastAsia="宋体" w:cs="Arial" w:hint="eastAsia"/>
          <w:color w:val="FF0000"/>
          <w:szCs w:val="21"/>
        </w:rPr>
        <w:t>data</w:t>
      </w:r>
      <w:r>
        <w:rPr>
          <w:rFonts w:eastAsia="宋体" w:cs="Arial" w:hint="eastAsia"/>
          <w:color w:val="FF0000"/>
          <w:szCs w:val="21"/>
        </w:rPr>
        <w:t>字段为</w:t>
      </w:r>
      <w:r>
        <w:rPr>
          <w:rFonts w:eastAsia="宋体" w:cs="Arial" w:hint="eastAsia"/>
          <w:color w:val="FF0000"/>
          <w:szCs w:val="21"/>
        </w:rPr>
        <w:t>JSONArray</w:t>
      </w:r>
      <w:r>
        <w:rPr>
          <w:rFonts w:eastAsia="宋体" w:cs="Arial" w:hint="eastAsia"/>
          <w:color w:val="FF0000"/>
          <w:szCs w:val="21"/>
        </w:rPr>
        <w:t>（数组）或</w:t>
      </w:r>
      <w:r>
        <w:rPr>
          <w:rFonts w:eastAsia="宋体" w:cs="Arial" w:hint="eastAsia"/>
          <w:color w:val="FF0000"/>
          <w:szCs w:val="21"/>
        </w:rPr>
        <w:t>JSON</w:t>
      </w:r>
      <w:r>
        <w:rPr>
          <w:rFonts w:eastAsia="宋体" w:cs="Arial" w:hint="eastAsia"/>
          <w:color w:val="FF0000"/>
          <w:szCs w:val="21"/>
        </w:rPr>
        <w:t>（对象）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szCs w:val="21"/>
        </w:rPr>
        <w:t>2</w:t>
      </w:r>
      <w:r>
        <w:rPr>
          <w:rFonts w:eastAsia="宋体" w:cs="Arial" w:hint="eastAsia"/>
          <w:szCs w:val="21"/>
        </w:rPr>
        <w:t>、页面跳转方式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szCs w:val="21"/>
        </w:rPr>
        <w:t>（</w:t>
      </w:r>
      <w:r>
        <w:rPr>
          <w:rFonts w:eastAsia="宋体" w:cs="Arial" w:hint="eastAsia"/>
          <w:szCs w:val="21"/>
        </w:rPr>
        <w:t>1</w:t>
      </w:r>
      <w:r>
        <w:rPr>
          <w:rFonts w:eastAsia="宋体" w:cs="Arial" w:hint="eastAsia"/>
          <w:szCs w:val="21"/>
        </w:rPr>
        <w:t>）跳转指定页面，页面路径由后端定义</w:t>
      </w: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Style w:val="11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t>接口定义</w:t>
      </w:r>
    </w:p>
    <w:p w:rsidR="00F32CF0" w:rsidRDefault="009B3448" w:rsidP="000234A3">
      <w:pPr>
        <w:pStyle w:val="3"/>
        <w:numPr>
          <w:ilvl w:val="0"/>
          <w:numId w:val="0"/>
        </w:numPr>
        <w:spacing w:before="128"/>
        <w:ind w:left="425"/>
      </w:pPr>
      <w:bookmarkStart w:id="6" w:name="_Toc517351973"/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802E37">
        <w:rPr>
          <w:rFonts w:hint="eastAsia"/>
          <w:sz w:val="28"/>
          <w:szCs w:val="28"/>
        </w:rPr>
        <w:t>"</w:t>
      </w:r>
      <w:r w:rsidR="00802E37">
        <w:rPr>
          <w:rFonts w:hint="eastAsia"/>
          <w:sz w:val="28"/>
          <w:szCs w:val="28"/>
        </w:rPr>
        <w:t>我的</w:t>
      </w:r>
      <w:r w:rsidR="00802E37"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模块相关接口</w:t>
      </w:r>
      <w:bookmarkEnd w:id="6"/>
    </w:p>
    <w:p w:rsidR="0025351B" w:rsidRPr="003B65F6" w:rsidRDefault="009B3448" w:rsidP="00542D32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7" w:name="_Toc517351974"/>
      <w:r>
        <w:rPr>
          <w:rStyle w:val="4Char"/>
          <w:rFonts w:hint="eastAsia"/>
          <w:bCs/>
          <w:szCs w:val="21"/>
        </w:rPr>
        <w:t>1.1</w:t>
      </w:r>
      <w:r w:rsidR="0025351B" w:rsidRPr="003B65F6">
        <w:rPr>
          <w:rFonts w:ascii="Arial" w:eastAsia="宋体" w:hAnsi="Arial" w:cs="Arial" w:hint="eastAsia"/>
          <w:b w:val="0"/>
          <w:szCs w:val="22"/>
        </w:rPr>
        <w:t>用户</w:t>
      </w:r>
      <w:r w:rsidR="00D96D97">
        <w:rPr>
          <w:rFonts w:ascii="Arial" w:eastAsia="宋体" w:hAnsi="Arial" w:cs="Arial" w:hint="eastAsia"/>
          <w:b w:val="0"/>
          <w:szCs w:val="22"/>
        </w:rPr>
        <w:t>明信片</w:t>
      </w:r>
      <w:r w:rsidR="0025351B" w:rsidRPr="003B65F6">
        <w:rPr>
          <w:rFonts w:ascii="Arial" w:eastAsia="宋体" w:hAnsi="Arial" w:cs="Arial" w:hint="eastAsia"/>
          <w:b w:val="0"/>
          <w:szCs w:val="22"/>
        </w:rPr>
        <w:t>列表</w:t>
      </w:r>
      <w:bookmarkEnd w:id="7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25351B" w:rsidRDefault="0025351B" w:rsidP="00164ED9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获取用户</w:t>
            </w:r>
            <w:r w:rsidR="00164ED9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明信片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列表</w:t>
            </w:r>
          </w:p>
        </w:tc>
      </w:tr>
      <w:tr w:rsidR="0025351B" w:rsidTr="009B3448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25351B" w:rsidRDefault="006C5875" w:rsidP="004F3CB5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postcard</w:t>
            </w:r>
            <w:r w:rsidR="0025351B">
              <w:rPr>
                <w:rFonts w:eastAsia="宋体" w:cs="Arial" w:hint="eastAsia"/>
                <w:kern w:val="44"/>
                <w:szCs w:val="21"/>
              </w:rPr>
              <w:t>/list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9C0E1C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1.</w:t>
            </w:r>
            <w:r w:rsidR="00D94525">
              <w:rPr>
                <w:rFonts w:eastAsia="宋体" w:cs="Arial" w:hint="eastAsia"/>
                <w:kern w:val="44"/>
                <w:szCs w:val="21"/>
              </w:rPr>
              <w:t>token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pageSize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25351B" w:rsidRDefault="0025351B" w:rsidP="009B3448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EA50B0" w:rsidRDefault="00EA50B0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5351B" w:rsidTr="009B3448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25351B" w:rsidRPr="00982693" w:rsidRDefault="0025351B" w:rsidP="009B3448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25351B" w:rsidRPr="00982693" w:rsidRDefault="003854AD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25351B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="0025351B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490BE9" w:rsidRPr="00982693">
              <w:rPr>
                <w:rFonts w:eastAsia="宋体" w:cs="Arial" w:hint="eastAsia"/>
                <w:kern w:val="44"/>
                <w:szCs w:val="21"/>
              </w:rPr>
              <w:t>5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,                        </w:t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   ------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9C350B">
              <w:rPr>
                <w:rFonts w:eastAsia="宋体" w:cs="Arial" w:hint="eastAsia"/>
                <w:kern w:val="44"/>
                <w:szCs w:val="21"/>
              </w:rPr>
              <w:t>明信片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EA50B0" w:rsidRDefault="0025351B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{ </w:t>
            </w:r>
            <w:r w:rsidR="00EA50B0">
              <w:rPr>
                <w:rFonts w:eastAsia="宋体" w:cs="Arial"/>
                <w:kern w:val="44"/>
                <w:szCs w:val="21"/>
              </w:rPr>
              <w:tab/>
            </w:r>
          </w:p>
          <w:p w:rsidR="00EA50B0" w:rsidRDefault="00EA50B0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>
              <w:rPr>
                <w:rFonts w:eastAsia="宋体" w:cs="Arial" w:hint="eastAsia"/>
                <w:kern w:val="44"/>
                <w:szCs w:val="21"/>
              </w:rPr>
              <w:t>date"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2017-9-8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明信片生成日期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A50B0" w:rsidRDefault="00EA50B0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ab/>
              <w:t>"data":[</w:t>
            </w:r>
          </w:p>
          <w:p w:rsidR="00521BC5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EA50B0" w:rsidRDefault="00EA50B0" w:rsidP="00EA50B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bookmarkStart w:id="8" w:name="OLE_LINK1"/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0B2A58">
              <w:rPr>
                <w:rFonts w:eastAsia="宋体" w:cs="Arial"/>
                <w:kern w:val="44"/>
                <w:szCs w:val="21"/>
              </w:rPr>
              <w:t>pcId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:1</w:t>
            </w:r>
            <w:r>
              <w:rPr>
                <w:rFonts w:eastAsia="宋体" w:cs="Arial" w:hint="eastAsia"/>
                <w:kern w:val="44"/>
                <w:szCs w:val="21"/>
              </w:rPr>
              <w:t>53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            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明信片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A50B0" w:rsidRPr="00982693" w:rsidRDefault="00EA50B0" w:rsidP="00EA50B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85094B">
              <w:rPr>
                <w:rFonts w:eastAsia="宋体" w:cs="Arial"/>
                <w:kern w:val="44"/>
                <w:szCs w:val="21"/>
              </w:rPr>
              <w:t>pcHeadImg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</w:t>
            </w:r>
            <w:r w:rsidRPr="0085094B">
              <w:rPr>
                <w:rFonts w:cs="Arial"/>
                <w:sz w:val="18"/>
                <w:szCs w:val="21"/>
              </w:rPr>
              <w:t>” http://img.100msh.net/5.png”</w:t>
            </w:r>
            <w:r w:rsidRPr="0085094B">
              <w:rPr>
                <w:rFonts w:eastAsia="宋体" w:cs="Arial" w:hint="eastAsia"/>
                <w:kern w:val="44"/>
                <w:sz w:val="18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明信片头像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A50B0" w:rsidRDefault="00EA50B0" w:rsidP="00EA50B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EC4643">
              <w:rPr>
                <w:rFonts w:eastAsia="宋体" w:cs="Arial"/>
                <w:kern w:val="44"/>
                <w:szCs w:val="21"/>
              </w:rPr>
              <w:t>pcTitle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</w:t>
            </w:r>
            <w:r w:rsidRPr="0085094B">
              <w:rPr>
                <w:rFonts w:cs="Arial"/>
                <w:sz w:val="18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长城</w:t>
            </w:r>
            <w:r w:rsidRPr="0085094B">
              <w:rPr>
                <w:rFonts w:cs="Arial"/>
                <w:sz w:val="18"/>
                <w:szCs w:val="21"/>
              </w:rPr>
              <w:t>”</w:t>
            </w:r>
            <w:r w:rsidRPr="0085094B">
              <w:rPr>
                <w:rFonts w:eastAsia="宋体" w:cs="Arial" w:hint="eastAsia"/>
                <w:kern w:val="44"/>
                <w:sz w:val="18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 w:val="18"/>
                <w:szCs w:val="21"/>
              </w:rPr>
              <w:tab/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 w:val="18"/>
                <w:szCs w:val="21"/>
              </w:rPr>
              <w:tab/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明信片标题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A50B0" w:rsidRPr="00A26302" w:rsidRDefault="00EA50B0" w:rsidP="00EA50B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C0891">
              <w:rPr>
                <w:rFonts w:eastAsia="宋体" w:cs="Arial"/>
                <w:kern w:val="44"/>
                <w:szCs w:val="21"/>
              </w:rPr>
              <w:t>pcText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:"</w:t>
            </w:r>
            <w:r>
              <w:rPr>
                <w:rFonts w:eastAsia="宋体" w:cs="Arial" w:hint="eastAsia"/>
                <w:kern w:val="44"/>
                <w:szCs w:val="21"/>
              </w:rPr>
              <w:t>祝福天下所有有情人。。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文本内容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A50B0" w:rsidRPr="00982693" w:rsidRDefault="00EA50B0" w:rsidP="00EA50B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Pr="000B2A58">
              <w:rPr>
                <w:rFonts w:eastAsia="宋体" w:cs="Arial"/>
                <w:kern w:val="44"/>
                <w:szCs w:val="21"/>
              </w:rPr>
              <w:t>thumbImageUrl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":"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>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thumbImages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缩略图地址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EA50B0" w:rsidRDefault="00EA50B0" w:rsidP="00EA50B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5C31DC">
              <w:rPr>
                <w:rFonts w:eastAsia="宋体" w:cs="Arial"/>
                <w:kern w:val="44"/>
                <w:szCs w:val="21"/>
              </w:rPr>
              <w:t>destImgUrl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 xml:space="preserve"> 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rawImages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原图地址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bookmarkEnd w:id="8"/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311A2B" w:rsidRDefault="00311A2B" w:rsidP="00311A2B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/>
                <w:kern w:val="44"/>
                <w:szCs w:val="21"/>
              </w:rPr>
              <w:t>destMusic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"*****.mp3"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背景音乐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EA50B0" w:rsidRPr="00EA50B0" w:rsidRDefault="00EA50B0" w:rsidP="00521BC5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6D0BE4">
              <w:rPr>
                <w:rFonts w:eastAsia="宋体" w:cs="Arial"/>
                <w:kern w:val="44"/>
                <w:szCs w:val="21"/>
              </w:rPr>
              <w:t>pcDate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2017-9-8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明信片生成日期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521BC5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EA50B0" w:rsidRPr="00EA50B0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A50B0">
              <w:rPr>
                <w:rFonts w:eastAsia="宋体" w:cs="Arial" w:hint="eastAsia"/>
                <w:kern w:val="44"/>
                <w:szCs w:val="21"/>
              </w:rPr>
              <w:t>]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]</w:t>
            </w:r>
          </w:p>
          <w:p w:rsidR="0025351B" w:rsidRPr="00982693" w:rsidRDefault="0025351B" w:rsidP="009B3448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25351B" w:rsidRDefault="0025351B" w:rsidP="00513794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</w:t>
            </w:r>
            <w:r w:rsidR="00513794">
              <w:rPr>
                <w:rFonts w:eastAsia="宋体" w:cs="Arial" w:hint="eastAsia"/>
              </w:rPr>
              <w:t>明信片</w:t>
            </w:r>
            <w:r>
              <w:rPr>
                <w:rFonts w:eastAsia="宋体" w:cs="Arial" w:hint="eastAsia"/>
              </w:rPr>
              <w:t>列表</w:t>
            </w:r>
            <w:r w:rsidR="008718D8">
              <w:rPr>
                <w:rFonts w:eastAsia="宋体" w:cs="Arial" w:hint="eastAsia"/>
              </w:rPr>
              <w:t>,</w:t>
            </w:r>
            <w:r w:rsidR="008718D8">
              <w:rPr>
                <w:rFonts w:eastAsia="宋体" w:cs="Arial" w:hint="eastAsia"/>
              </w:rPr>
              <w:t>显示缩略图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</w:p>
        </w:tc>
      </w:tr>
    </w:tbl>
    <w:p w:rsidR="003B0338" w:rsidRPr="003B65F6" w:rsidRDefault="00982693" w:rsidP="003B0338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9" w:name="_Toc517351975"/>
      <w:r>
        <w:rPr>
          <w:rFonts w:ascii="Arial" w:eastAsia="宋体" w:hAnsi="Arial" w:cs="Arial" w:hint="eastAsia"/>
          <w:b w:val="0"/>
          <w:szCs w:val="22"/>
        </w:rPr>
        <w:t>1.</w:t>
      </w:r>
      <w:r w:rsidR="000A49FB">
        <w:rPr>
          <w:rFonts w:ascii="Arial" w:eastAsia="宋体" w:hAnsi="Arial" w:cs="Arial" w:hint="eastAsia"/>
          <w:b w:val="0"/>
          <w:szCs w:val="22"/>
        </w:rPr>
        <w:t>2</w:t>
      </w:r>
      <w:r w:rsidR="00675D49">
        <w:rPr>
          <w:rFonts w:ascii="Arial" w:eastAsia="宋体" w:hAnsi="Arial" w:cs="Arial" w:hint="eastAsia"/>
          <w:b w:val="0"/>
          <w:szCs w:val="22"/>
        </w:rPr>
        <w:t>用户某个</w:t>
      </w:r>
      <w:r w:rsidR="003B0338">
        <w:rPr>
          <w:rFonts w:ascii="Arial" w:eastAsia="宋体" w:hAnsi="Arial" w:cs="Arial" w:hint="eastAsia"/>
          <w:b w:val="0"/>
          <w:szCs w:val="22"/>
        </w:rPr>
        <w:t>明信片详情</w:t>
      </w:r>
      <w:bookmarkEnd w:id="9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3B0338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3B0338" w:rsidRDefault="003B0338" w:rsidP="00EA0EEE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获取用户</w:t>
            </w:r>
            <w:r w:rsidR="00371D7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某个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明信片</w:t>
            </w:r>
            <w:r w:rsidR="00371D78" w:rsidRPr="00371D7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详情</w:t>
            </w:r>
          </w:p>
        </w:tc>
      </w:tr>
      <w:tr w:rsidR="003B0338" w:rsidTr="00EA0EE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3B0338" w:rsidRDefault="003B0338" w:rsidP="00A65C34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postcard/</w:t>
            </w:r>
            <w:r w:rsidR="00A65C34">
              <w:rPr>
                <w:rFonts w:eastAsia="宋体" w:cs="Arial" w:hint="eastAsia"/>
                <w:kern w:val="44"/>
                <w:szCs w:val="21"/>
              </w:rPr>
              <w:t>getPostcardById</w:t>
            </w:r>
          </w:p>
        </w:tc>
      </w:tr>
      <w:tr w:rsidR="003B0338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3B0338" w:rsidRDefault="003B0338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3B0338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3B0338" w:rsidRDefault="003B0338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3B0338" w:rsidRDefault="003B0338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lastRenderedPageBreak/>
              <w:t>1.token</w:t>
            </w:r>
          </w:p>
          <w:p w:rsidR="003B0338" w:rsidRDefault="006062ED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2.</w:t>
            </w:r>
            <w:r w:rsidRPr="000B2A58">
              <w:rPr>
                <w:rFonts w:eastAsia="宋体" w:cs="Arial"/>
                <w:kern w:val="44"/>
                <w:szCs w:val="21"/>
              </w:rPr>
              <w:t xml:space="preserve"> pcId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3B0338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参数说明</w:t>
            </w:r>
          </w:p>
        </w:tc>
        <w:tc>
          <w:tcPr>
            <w:tcW w:w="8037" w:type="dxa"/>
          </w:tcPr>
          <w:p w:rsidR="003B0338" w:rsidRDefault="003B0338" w:rsidP="00EA0EE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3B0338" w:rsidTr="00EA0EE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3B0338" w:rsidRPr="00982693" w:rsidRDefault="003B0338" w:rsidP="00EA0EE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3B0338" w:rsidRPr="00982693" w:rsidRDefault="003B0338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3B0338" w:rsidRPr="00982693" w:rsidRDefault="003B0338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3B0338" w:rsidRPr="00982693" w:rsidRDefault="00801DD0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3B0338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3B0338" w:rsidRPr="00982693">
              <w:rPr>
                <w:rFonts w:eastAsia="宋体" w:cs="Arial" w:hint="eastAsia"/>
                <w:kern w:val="44"/>
                <w:szCs w:val="21"/>
              </w:rPr>
              <w:t>data</w:t>
            </w:r>
            <w:r w:rsidR="003B0338"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3B0338" w:rsidRPr="00982693" w:rsidRDefault="003B0338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{ </w:t>
            </w:r>
          </w:p>
          <w:p w:rsidR="00801DD0" w:rsidRPr="00982693" w:rsidRDefault="00801DD0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85094B">
              <w:rPr>
                <w:rFonts w:eastAsia="宋体" w:cs="Arial"/>
                <w:kern w:val="44"/>
                <w:szCs w:val="21"/>
              </w:rPr>
              <w:t>pcHeadImg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</w:t>
            </w:r>
            <w:r w:rsidRPr="0085094B">
              <w:rPr>
                <w:rFonts w:cs="Arial"/>
                <w:sz w:val="18"/>
                <w:szCs w:val="21"/>
              </w:rPr>
              <w:t>” http://img.100msh.net/5.png”</w:t>
            </w:r>
            <w:r w:rsidRPr="0085094B">
              <w:rPr>
                <w:rFonts w:eastAsia="宋体" w:cs="Arial" w:hint="eastAsia"/>
                <w:kern w:val="44"/>
                <w:sz w:val="18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明信片头像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801DD0" w:rsidRDefault="00801DD0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EC4643">
              <w:rPr>
                <w:rFonts w:eastAsia="宋体" w:cs="Arial"/>
                <w:kern w:val="44"/>
                <w:szCs w:val="21"/>
              </w:rPr>
              <w:t>pcTitle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</w:t>
            </w:r>
            <w:r w:rsidRPr="0085094B">
              <w:rPr>
                <w:rFonts w:cs="Arial"/>
                <w:sz w:val="18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长城</w:t>
            </w:r>
            <w:r w:rsidRPr="0085094B">
              <w:rPr>
                <w:rFonts w:cs="Arial"/>
                <w:sz w:val="18"/>
                <w:szCs w:val="21"/>
              </w:rPr>
              <w:t>”</w:t>
            </w:r>
            <w:r w:rsidRPr="0085094B">
              <w:rPr>
                <w:rFonts w:eastAsia="宋体" w:cs="Arial" w:hint="eastAsia"/>
                <w:kern w:val="44"/>
                <w:sz w:val="18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 w:val="18"/>
                <w:szCs w:val="21"/>
              </w:rPr>
              <w:tab/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 w:val="18"/>
                <w:szCs w:val="21"/>
              </w:rPr>
              <w:tab/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明信片标题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801DD0" w:rsidRPr="00A26302" w:rsidRDefault="00801DD0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1C0891">
              <w:rPr>
                <w:rFonts w:eastAsia="宋体" w:cs="Arial"/>
                <w:kern w:val="44"/>
                <w:szCs w:val="21"/>
              </w:rPr>
              <w:t>pcText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:"</w:t>
            </w:r>
            <w:r>
              <w:rPr>
                <w:rFonts w:eastAsia="宋体" w:cs="Arial" w:hint="eastAsia"/>
                <w:kern w:val="44"/>
                <w:szCs w:val="21"/>
              </w:rPr>
              <w:t>祝福天下所有有情人。。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文本内容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801DD0" w:rsidRPr="00982693" w:rsidRDefault="00801DD0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Pr="000B2A58">
              <w:rPr>
                <w:rFonts w:eastAsia="宋体" w:cs="Arial"/>
                <w:kern w:val="44"/>
                <w:szCs w:val="21"/>
              </w:rPr>
              <w:t>thumbImageUrl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":"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>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thumbImages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缩略图地址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801DD0" w:rsidRDefault="00801DD0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5C31DC">
              <w:rPr>
                <w:rFonts w:eastAsia="宋体" w:cs="Arial"/>
                <w:kern w:val="44"/>
                <w:szCs w:val="21"/>
              </w:rPr>
              <w:t>destImgUrl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 xml:space="preserve"> 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rawImages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原图地址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311A2B" w:rsidRDefault="00311A2B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/>
                <w:kern w:val="44"/>
                <w:szCs w:val="21"/>
              </w:rPr>
              <w:t>destMusic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"*****.mp3"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背景音乐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801DD0" w:rsidRPr="00982693" w:rsidRDefault="00801DD0" w:rsidP="00801DD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6D0BE4">
              <w:rPr>
                <w:rFonts w:eastAsia="宋体" w:cs="Arial"/>
                <w:kern w:val="44"/>
                <w:szCs w:val="21"/>
              </w:rPr>
              <w:t>pcDate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2017-9-8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明信片生成日期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801DD0" w:rsidRDefault="003B0338" w:rsidP="00801DD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3B0338" w:rsidRPr="00982693" w:rsidRDefault="003B0338" w:rsidP="00801DD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3B0338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3B0338" w:rsidRDefault="003B0338" w:rsidP="006C33EB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</w:t>
            </w:r>
            <w:r w:rsidR="006C33EB">
              <w:rPr>
                <w:rFonts w:eastAsia="宋体" w:cs="Arial" w:hint="eastAsia"/>
              </w:rPr>
              <w:t>某个</w:t>
            </w:r>
            <w:r>
              <w:rPr>
                <w:rFonts w:eastAsia="宋体" w:cs="Arial" w:hint="eastAsia"/>
              </w:rPr>
              <w:t>明信片</w:t>
            </w:r>
            <w:r w:rsidR="006C33EB">
              <w:rPr>
                <w:rFonts w:eastAsia="宋体" w:cs="Arial" w:hint="eastAsia"/>
              </w:rPr>
              <w:t>详情</w:t>
            </w:r>
          </w:p>
        </w:tc>
      </w:tr>
      <w:tr w:rsidR="003B0338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B0338" w:rsidRDefault="003B0338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3B0338" w:rsidRDefault="003B0338" w:rsidP="00EA0EEE">
            <w:pPr>
              <w:ind w:right="210"/>
              <w:rPr>
                <w:rFonts w:eastAsia="宋体" w:cs="Arial"/>
              </w:rPr>
            </w:pPr>
          </w:p>
        </w:tc>
      </w:tr>
    </w:tbl>
    <w:p w:rsidR="00982693" w:rsidRPr="003B0338" w:rsidRDefault="003B0338" w:rsidP="00982693">
      <w:pPr>
        <w:pStyle w:val="4"/>
        <w:spacing w:before="128"/>
        <w:ind w:left="425"/>
        <w:rPr>
          <w:rFonts w:ascii="Arial" w:eastAsia="宋体" w:hAnsi="Arial" w:cs="Arial"/>
          <w:b w:val="0"/>
          <w:szCs w:val="22"/>
        </w:rPr>
      </w:pPr>
      <w:bookmarkStart w:id="10" w:name="_Toc517351976"/>
      <w:r>
        <w:rPr>
          <w:rFonts w:ascii="Arial" w:eastAsia="宋体" w:hAnsi="Arial" w:cs="Arial" w:hint="eastAsia"/>
          <w:b w:val="0"/>
          <w:szCs w:val="22"/>
        </w:rPr>
        <w:t>1.</w:t>
      </w:r>
      <w:r w:rsidR="006D6E73">
        <w:rPr>
          <w:rFonts w:ascii="Arial" w:eastAsia="宋体" w:hAnsi="Arial" w:cs="Arial" w:hint="eastAsia"/>
          <w:b w:val="0"/>
          <w:szCs w:val="22"/>
        </w:rPr>
        <w:t>3</w:t>
      </w:r>
      <w:r w:rsidR="00982693" w:rsidRPr="003B65F6">
        <w:rPr>
          <w:rFonts w:ascii="Arial" w:eastAsia="宋体" w:hAnsi="Arial" w:cs="Arial" w:hint="eastAsia"/>
          <w:b w:val="0"/>
          <w:szCs w:val="22"/>
        </w:rPr>
        <w:t>用户</w:t>
      </w:r>
      <w:r w:rsidR="00B638B9">
        <w:rPr>
          <w:rFonts w:ascii="Arial" w:eastAsia="宋体" w:hAnsi="Arial" w:cs="Arial" w:hint="eastAsia"/>
          <w:b w:val="0"/>
          <w:szCs w:val="22"/>
        </w:rPr>
        <w:t>删除</w:t>
      </w:r>
      <w:r w:rsidR="002F0090">
        <w:rPr>
          <w:rFonts w:ascii="Arial" w:eastAsia="宋体" w:hAnsi="Arial" w:cs="Arial" w:hint="eastAsia"/>
          <w:b w:val="0"/>
          <w:szCs w:val="22"/>
        </w:rPr>
        <w:t>明信片</w:t>
      </w:r>
      <w:bookmarkEnd w:id="10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982693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982693" w:rsidRDefault="00982693" w:rsidP="002F009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</w:t>
            </w:r>
            <w:r w:rsidR="000A618A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删除</w:t>
            </w:r>
            <w:r w:rsidR="002F0090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明信片</w:t>
            </w:r>
          </w:p>
        </w:tc>
      </w:tr>
      <w:tr w:rsidR="00982693" w:rsidTr="006A3D8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982693" w:rsidRDefault="0094200E" w:rsidP="0094200E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postcard</w:t>
            </w:r>
            <w:r w:rsidR="00982693">
              <w:rPr>
                <w:rFonts w:eastAsia="宋体" w:cs="Arial" w:hint="eastAsia"/>
                <w:kern w:val="44"/>
                <w:szCs w:val="21"/>
              </w:rPr>
              <w:t>/</w:t>
            </w:r>
            <w:r w:rsidR="007A6BCF" w:rsidRPr="007A6BCF">
              <w:rPr>
                <w:rFonts w:eastAsia="宋体" w:cs="Arial"/>
                <w:kern w:val="44"/>
                <w:szCs w:val="21"/>
              </w:rPr>
              <w:t>delPostCard</w:t>
            </w:r>
          </w:p>
        </w:tc>
      </w:tr>
      <w:tr w:rsidR="00982693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982693" w:rsidRDefault="00982693" w:rsidP="006A3D8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982693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982693" w:rsidRDefault="00982693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982693" w:rsidRDefault="00982693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1.token</w:t>
            </w:r>
          </w:p>
          <w:p w:rsidR="00982693" w:rsidRDefault="00B637AF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2. </w:t>
            </w:r>
            <w:r w:rsidR="00760A25" w:rsidRPr="000B2A58">
              <w:rPr>
                <w:rFonts w:eastAsia="宋体" w:cs="Arial"/>
                <w:kern w:val="44"/>
                <w:szCs w:val="21"/>
              </w:rPr>
              <w:t>pcId</w:t>
            </w:r>
          </w:p>
        </w:tc>
      </w:tr>
      <w:tr w:rsidR="00982693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982693" w:rsidRDefault="00982693" w:rsidP="006A3D8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982693" w:rsidTr="006A3D8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982693" w:rsidRDefault="00982693" w:rsidP="006A3D8E">
            <w:pPr>
              <w:spacing w:line="240" w:lineRule="auto"/>
              <w:ind w:right="21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{</w:t>
            </w:r>
          </w:p>
          <w:p w:rsidR="00982693" w:rsidRDefault="00982693" w:rsidP="006A3D8E">
            <w:pPr>
              <w:spacing w:line="240" w:lineRule="auto"/>
              <w:ind w:leftChars="200" w:left="420" w:rightChars="100" w:right="21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“code”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>,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982693" w:rsidRDefault="00982693" w:rsidP="006A3D8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“msg”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,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982693" w:rsidRDefault="00982693" w:rsidP="006A3D8E">
            <w:pPr>
              <w:spacing w:line="240" w:lineRule="auto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982693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982693" w:rsidRDefault="00982693" w:rsidP="00E3489F">
            <w:pPr>
              <w:ind w:right="210"/>
              <w:rPr>
                <w:rFonts w:eastAsia="宋体" w:cs="Arial"/>
              </w:rPr>
            </w:pPr>
          </w:p>
        </w:tc>
      </w:tr>
      <w:tr w:rsidR="00982693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2693" w:rsidRDefault="00982693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982693" w:rsidRDefault="00982693" w:rsidP="006A3D8E">
            <w:pPr>
              <w:ind w:right="210"/>
              <w:rPr>
                <w:rFonts w:eastAsia="宋体" w:cs="Arial"/>
              </w:rPr>
            </w:pPr>
          </w:p>
        </w:tc>
      </w:tr>
    </w:tbl>
    <w:p w:rsidR="00981135" w:rsidRDefault="00981135" w:rsidP="00981135">
      <w:pPr>
        <w:pStyle w:val="3"/>
        <w:numPr>
          <w:ilvl w:val="0"/>
          <w:numId w:val="0"/>
        </w:numPr>
        <w:spacing w:before="128"/>
        <w:ind w:left="851"/>
        <w:rPr>
          <w:sz w:val="28"/>
          <w:szCs w:val="28"/>
        </w:rPr>
      </w:pPr>
      <w:bookmarkStart w:id="11" w:name="_Toc517351977"/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"</w:t>
      </w:r>
      <w:r w:rsidR="003671DC">
        <w:rPr>
          <w:rFonts w:hint="eastAsia"/>
          <w:sz w:val="28"/>
          <w:szCs w:val="28"/>
        </w:rPr>
        <w:t>绿卡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模块相关接口</w:t>
      </w:r>
      <w:bookmarkEnd w:id="11"/>
    </w:p>
    <w:p w:rsidR="007734B1" w:rsidRDefault="007734B1" w:rsidP="007734B1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12" w:name="_Toc517351978"/>
      <w:r>
        <w:rPr>
          <w:rStyle w:val="4Char"/>
          <w:rFonts w:eastAsiaTheme="minorEastAsia" w:hint="eastAsia"/>
          <w:bCs/>
          <w:szCs w:val="21"/>
        </w:rPr>
        <w:t>2</w:t>
      </w:r>
      <w:r>
        <w:rPr>
          <w:rStyle w:val="4Char"/>
          <w:rFonts w:hint="eastAsia"/>
          <w:bCs/>
          <w:szCs w:val="21"/>
        </w:rPr>
        <w:t>.1</w:t>
      </w:r>
      <w:r>
        <w:rPr>
          <w:rFonts w:ascii="Arial" w:eastAsia="宋体" w:hAnsi="Arial" w:cs="Arial" w:hint="eastAsia"/>
          <w:szCs w:val="22"/>
        </w:rPr>
        <w:t xml:space="preserve"> </w:t>
      </w:r>
      <w:r w:rsidR="00506A77">
        <w:rPr>
          <w:rFonts w:ascii="Arial" w:eastAsia="宋体" w:hAnsi="Arial" w:cs="Arial" w:hint="eastAsia"/>
          <w:szCs w:val="22"/>
        </w:rPr>
        <w:t>用户是否领取绿卡</w:t>
      </w:r>
      <w:bookmarkEnd w:id="12"/>
      <w:r>
        <w:rPr>
          <w:rFonts w:ascii="Arial" w:eastAsia="宋体" w:hAnsi="Arial" w:cs="Arial"/>
          <w:szCs w:val="22"/>
        </w:rPr>
        <w:t xml:space="preserve"> 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7734B1" w:rsidTr="00FF1E3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7734B1" w:rsidRDefault="00FF05E3" w:rsidP="00FF1E3A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判断用户是否领取绿卡</w:t>
            </w:r>
          </w:p>
        </w:tc>
      </w:tr>
      <w:tr w:rsidR="007734B1" w:rsidTr="00FF1E3A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7734B1" w:rsidRDefault="007734B1" w:rsidP="00DD7DA6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B5558D">
              <w:rPr>
                <w:rFonts w:eastAsiaTheme="minorEastAsia" w:cs="Arial"/>
                <w:szCs w:val="21"/>
              </w:rPr>
              <w:t>/api/</w:t>
            </w:r>
            <w:r w:rsidR="00DD7DA6">
              <w:rPr>
                <w:rFonts w:eastAsiaTheme="minorEastAsia" w:cs="Arial" w:hint="eastAsia"/>
                <w:szCs w:val="21"/>
              </w:rPr>
              <w:t>user</w:t>
            </w:r>
            <w:r w:rsidRPr="00B5558D">
              <w:rPr>
                <w:rFonts w:eastAsiaTheme="minorEastAsia" w:cs="Arial"/>
                <w:szCs w:val="21"/>
              </w:rPr>
              <w:t>/</w:t>
            </w:r>
            <w:r w:rsidR="00DD7DA6" w:rsidRPr="00DD7DA6">
              <w:rPr>
                <w:rFonts w:eastAsiaTheme="minorEastAsia" w:cs="Arial"/>
                <w:szCs w:val="21"/>
              </w:rPr>
              <w:t>isGetGC</w:t>
            </w:r>
          </w:p>
        </w:tc>
      </w:tr>
      <w:tr w:rsidR="007734B1" w:rsidTr="00FF1E3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7734B1" w:rsidRDefault="007734B1" w:rsidP="00FF1E3A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7734B1" w:rsidTr="00FF1E3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7734B1" w:rsidRDefault="007734B1" w:rsidP="00FF1E3A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</w:p>
          <w:p w:rsidR="007734B1" w:rsidRPr="001B2477" w:rsidRDefault="007734B1" w:rsidP="00FF1E3A">
            <w:pPr>
              <w:ind w:right="210"/>
              <w:rPr>
                <w:rFonts w:eastAsiaTheme="minorEastAsia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Theme="minorEastAsia" w:cs="Arial" w:hint="eastAsia"/>
                <w:szCs w:val="21"/>
              </w:rPr>
              <w:t>token</w:t>
            </w:r>
          </w:p>
        </w:tc>
      </w:tr>
      <w:tr w:rsidR="007734B1" w:rsidTr="00FF1E3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7734B1" w:rsidRDefault="007734B1" w:rsidP="00FF1E3A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7734B1" w:rsidRDefault="007734B1" w:rsidP="007734B1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7734B1" w:rsidTr="00FF1E3A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7734B1" w:rsidRDefault="007734B1" w:rsidP="00FF1E3A">
            <w:pPr>
              <w:spacing w:line="240" w:lineRule="auto"/>
              <w:ind w:right="21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{</w:t>
            </w:r>
          </w:p>
          <w:p w:rsidR="007734B1" w:rsidRDefault="007734B1" w:rsidP="00FF1E3A">
            <w:pPr>
              <w:spacing w:line="240" w:lineRule="auto"/>
              <w:ind w:leftChars="200" w:left="420" w:rightChars="100" w:right="21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“code”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>,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7734B1" w:rsidRDefault="007734B1" w:rsidP="00FF1E3A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“msg”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,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620F49" w:rsidRDefault="00620F49" w:rsidP="00FF1E3A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C926C1" w:rsidRDefault="00C926C1" w:rsidP="00FF1E3A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</w:t>
            </w:r>
            <w:r w:rsidRPr="00DD7DA6">
              <w:rPr>
                <w:rFonts w:eastAsiaTheme="minorEastAsia" w:cs="Arial"/>
                <w:szCs w:val="21"/>
              </w:rPr>
              <w:t>isGetGC</w:t>
            </w:r>
            <w:r>
              <w:rPr>
                <w:rFonts w:cs="Arial" w:hint="eastAsia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 xml:space="preserve">, 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  <w:t>------</w:t>
            </w:r>
            <w:r>
              <w:rPr>
                <w:rFonts w:eastAsia="宋体" w:cs="Arial" w:hint="eastAsia"/>
                <w:szCs w:val="21"/>
              </w:rPr>
              <w:t>（</w:t>
            </w:r>
            <w:r>
              <w:rPr>
                <w:rFonts w:eastAsia="宋体" w:cs="Arial" w:hint="eastAsia"/>
                <w:szCs w:val="21"/>
              </w:rPr>
              <w:t>0 --</w:t>
            </w:r>
            <w:r>
              <w:rPr>
                <w:rFonts w:eastAsia="宋体" w:cs="Arial" w:hint="eastAsia"/>
                <w:szCs w:val="21"/>
              </w:rPr>
              <w:t>未领取绿卡，</w:t>
            </w:r>
            <w:r>
              <w:rPr>
                <w:rFonts w:eastAsia="宋体" w:cs="Arial" w:hint="eastAsia"/>
                <w:szCs w:val="21"/>
              </w:rPr>
              <w:t>1--</w:t>
            </w:r>
            <w:r>
              <w:rPr>
                <w:rFonts w:eastAsia="宋体" w:cs="Arial" w:hint="eastAsia"/>
                <w:szCs w:val="21"/>
              </w:rPr>
              <w:t>已领取绿卡）</w:t>
            </w:r>
          </w:p>
          <w:p w:rsidR="00620F49" w:rsidRDefault="00620F49" w:rsidP="00FF1E3A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7734B1" w:rsidRDefault="007734B1" w:rsidP="00FF1E3A">
            <w:pPr>
              <w:spacing w:line="240" w:lineRule="auto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7734B1" w:rsidTr="00FF1E3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7734B1" w:rsidRDefault="00037593" w:rsidP="00FF1E3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用户是否领取绿卡</w:t>
            </w:r>
          </w:p>
        </w:tc>
      </w:tr>
      <w:tr w:rsidR="007734B1" w:rsidTr="00FF1E3A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734B1" w:rsidRDefault="007734B1" w:rsidP="00FF1E3A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7734B1" w:rsidRDefault="007734B1" w:rsidP="00FF1E3A">
            <w:pPr>
              <w:ind w:right="210"/>
              <w:rPr>
                <w:rFonts w:eastAsia="宋体" w:cs="Arial"/>
              </w:rPr>
            </w:pPr>
          </w:p>
        </w:tc>
      </w:tr>
    </w:tbl>
    <w:p w:rsidR="007734B1" w:rsidRPr="007734B1" w:rsidRDefault="007734B1" w:rsidP="007734B1">
      <w:pPr>
        <w:rPr>
          <w:rFonts w:eastAsiaTheme="minorEastAsia"/>
        </w:rPr>
      </w:pPr>
    </w:p>
    <w:p w:rsidR="00981135" w:rsidRDefault="00B937EA" w:rsidP="00981135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13" w:name="_Toc517351979"/>
      <w:r>
        <w:rPr>
          <w:rStyle w:val="4Char"/>
          <w:rFonts w:eastAsiaTheme="minorEastAsia" w:hint="eastAsia"/>
          <w:bCs/>
          <w:szCs w:val="21"/>
        </w:rPr>
        <w:t>2</w:t>
      </w:r>
      <w:r w:rsidR="00981135">
        <w:rPr>
          <w:rStyle w:val="4Char"/>
          <w:rFonts w:hint="eastAsia"/>
          <w:bCs/>
          <w:szCs w:val="21"/>
        </w:rPr>
        <w:t>.</w:t>
      </w:r>
      <w:r w:rsidR="007734B1">
        <w:rPr>
          <w:rStyle w:val="4Char"/>
          <w:rFonts w:eastAsiaTheme="minorEastAsia" w:hint="eastAsia"/>
          <w:bCs/>
          <w:szCs w:val="21"/>
        </w:rPr>
        <w:t>2</w:t>
      </w:r>
      <w:r w:rsidR="003671DC">
        <w:rPr>
          <w:rFonts w:ascii="Arial" w:eastAsia="宋体" w:hAnsi="Arial" w:cs="Arial" w:hint="eastAsia"/>
          <w:szCs w:val="22"/>
        </w:rPr>
        <w:t xml:space="preserve"> </w:t>
      </w:r>
      <w:r w:rsidR="002126F9">
        <w:rPr>
          <w:rFonts w:ascii="Arial" w:eastAsia="宋体" w:hAnsi="Arial" w:cs="Arial" w:hint="eastAsia"/>
          <w:szCs w:val="22"/>
        </w:rPr>
        <w:t>领取</w:t>
      </w:r>
      <w:r w:rsidR="003671DC">
        <w:rPr>
          <w:rFonts w:ascii="Arial" w:eastAsia="宋体" w:hAnsi="Arial" w:cs="Arial" w:hint="eastAsia"/>
          <w:szCs w:val="22"/>
        </w:rPr>
        <w:t>绿卡</w:t>
      </w:r>
      <w:bookmarkEnd w:id="13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981135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981135" w:rsidRDefault="00784000" w:rsidP="00784000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领取绿卡后，生成绿卡并上传信息，返回绿卡</w:t>
            </w:r>
          </w:p>
        </w:tc>
      </w:tr>
      <w:tr w:rsidR="00981135" w:rsidTr="009B3448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981135" w:rsidRDefault="00B5558D" w:rsidP="00C80580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B5558D">
              <w:rPr>
                <w:rFonts w:eastAsiaTheme="minorEastAsia" w:cs="Arial"/>
                <w:szCs w:val="21"/>
              </w:rPr>
              <w:t>/api/greencard/</w:t>
            </w:r>
            <w:r w:rsidR="00C80580">
              <w:rPr>
                <w:rFonts w:eastAsiaTheme="minorEastAsia" w:cs="Arial" w:hint="eastAsia"/>
                <w:szCs w:val="21"/>
              </w:rPr>
              <w:t>get</w:t>
            </w:r>
            <w:r w:rsidRPr="00B5558D">
              <w:rPr>
                <w:rFonts w:eastAsiaTheme="minorEastAsia" w:cs="Arial"/>
                <w:szCs w:val="21"/>
              </w:rPr>
              <w:t>Greencard</w:t>
            </w:r>
          </w:p>
        </w:tc>
      </w:tr>
      <w:tr w:rsidR="00981135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981135" w:rsidRDefault="00B77245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981135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4E5FE7" w:rsidRDefault="004E5FE7" w:rsidP="004E5FE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</w:p>
          <w:p w:rsidR="00981135" w:rsidRDefault="004E5FE7" w:rsidP="00B77245">
            <w:pPr>
              <w:ind w:right="210"/>
              <w:rPr>
                <w:rFonts w:eastAsiaTheme="minorEastAsia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B77245">
              <w:rPr>
                <w:rFonts w:eastAsiaTheme="minorEastAsia" w:cs="Arial" w:hint="eastAsia"/>
                <w:szCs w:val="21"/>
              </w:rPr>
              <w:t>token</w:t>
            </w:r>
          </w:p>
          <w:p w:rsidR="006A3D8E" w:rsidRDefault="006A3D8E" w:rsidP="00B77245">
            <w:pPr>
              <w:ind w:right="210"/>
              <w:rPr>
                <w:rFonts w:eastAsiaTheme="minorEastAsia"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>2</w:t>
            </w:r>
            <w:r>
              <w:rPr>
                <w:rFonts w:eastAsiaTheme="minorEastAsia" w:cs="Arial" w:hint="eastAsia"/>
                <w:szCs w:val="21"/>
              </w:rPr>
              <w:t>、</w:t>
            </w:r>
            <w:r w:rsidR="00A016DF" w:rsidRPr="00A016DF">
              <w:rPr>
                <w:rFonts w:eastAsiaTheme="minorEastAsia" w:cs="Arial"/>
                <w:szCs w:val="21"/>
              </w:rPr>
              <w:t>gcName</w:t>
            </w:r>
            <w:r>
              <w:rPr>
                <w:rFonts w:eastAsiaTheme="minorEastAsia" w:cs="Arial" w:hint="eastAsia"/>
                <w:szCs w:val="21"/>
              </w:rPr>
              <w:t>绿卡昵称</w:t>
            </w:r>
          </w:p>
          <w:p w:rsidR="001B2477" w:rsidRPr="001B2477" w:rsidRDefault="001B2477" w:rsidP="00B77245">
            <w:pPr>
              <w:ind w:right="210"/>
              <w:rPr>
                <w:rFonts w:eastAsiaTheme="minorEastAsia"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>3</w:t>
            </w:r>
            <w:r>
              <w:rPr>
                <w:rFonts w:eastAsiaTheme="minorEastAsia" w:cs="Arial" w:hint="eastAsia"/>
                <w:szCs w:val="21"/>
              </w:rPr>
              <w:t>、</w:t>
            </w:r>
            <w:r w:rsidR="003B795C" w:rsidRPr="009E6B1F">
              <w:rPr>
                <w:rFonts w:eastAsiaTheme="minorEastAsia" w:cs="Arial"/>
                <w:szCs w:val="21"/>
              </w:rPr>
              <w:t>gcHeadImg</w:t>
            </w:r>
            <w:r>
              <w:rPr>
                <w:rFonts w:eastAsiaTheme="minorEastAsia" w:cs="Arial" w:hint="eastAsia"/>
                <w:szCs w:val="21"/>
              </w:rPr>
              <w:t>绿卡头像</w:t>
            </w:r>
          </w:p>
        </w:tc>
      </w:tr>
      <w:tr w:rsidR="00981135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981135" w:rsidRDefault="00981135" w:rsidP="00D95B20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B445BA" w:rsidRDefault="00B445BA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981135" w:rsidTr="009B3448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981135" w:rsidRPr="009E6B1F" w:rsidRDefault="00981135" w:rsidP="009B3448">
            <w:pPr>
              <w:spacing w:line="240" w:lineRule="auto"/>
              <w:ind w:right="21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/>
                <w:szCs w:val="21"/>
              </w:rPr>
              <w:t>{</w:t>
            </w:r>
          </w:p>
          <w:p w:rsidR="00981135" w:rsidRPr="009E6B1F" w:rsidRDefault="00981135" w:rsidP="009B3448">
            <w:pPr>
              <w:spacing w:line="240" w:lineRule="auto"/>
              <w:ind w:leftChars="200" w:left="420" w:rightChars="100" w:right="21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 w:hint="eastAsia"/>
                <w:szCs w:val="21"/>
              </w:rPr>
              <w:t>“</w:t>
            </w:r>
            <w:r w:rsidRPr="009E6B1F">
              <w:rPr>
                <w:rFonts w:eastAsiaTheme="minorEastAsia" w:cs="Arial" w:hint="eastAsia"/>
                <w:szCs w:val="21"/>
              </w:rPr>
              <w:t>code</w:t>
            </w:r>
            <w:r w:rsidRPr="009E6B1F">
              <w:rPr>
                <w:rFonts w:eastAsiaTheme="minorEastAsia" w:cs="Arial" w:hint="eastAsia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 xml:space="preserve">:0,                           </w:t>
            </w:r>
            <w:r w:rsidR="00220DD1" w:rsidRPr="009E6B1F">
              <w:rPr>
                <w:rFonts w:eastAsiaTheme="minorEastAsia" w:cs="Arial" w:hint="eastAsia"/>
                <w:szCs w:val="21"/>
              </w:rPr>
              <w:t xml:space="preserve"> </w:t>
            </w:r>
            <w:r w:rsidRPr="009E6B1F">
              <w:rPr>
                <w:rFonts w:eastAsiaTheme="minorEastAsia" w:cs="Arial" w:hint="eastAsia"/>
                <w:szCs w:val="21"/>
              </w:rPr>
              <w:t>------</w:t>
            </w:r>
            <w:r w:rsidRPr="009E6B1F">
              <w:rPr>
                <w:rFonts w:eastAsiaTheme="minorEastAsia" w:cs="Arial" w:hint="eastAsia"/>
                <w:szCs w:val="21"/>
              </w:rPr>
              <w:t>（状态编码）</w:t>
            </w:r>
          </w:p>
          <w:p w:rsidR="00981135" w:rsidRPr="009E6B1F" w:rsidRDefault="00981135" w:rsidP="009B3448">
            <w:pPr>
              <w:spacing w:line="240" w:lineRule="auto"/>
              <w:ind w:leftChars="200" w:left="420" w:rightChars="100" w:right="21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 w:hint="eastAsia"/>
                <w:szCs w:val="21"/>
              </w:rPr>
              <w:t>“</w:t>
            </w:r>
            <w:r w:rsidRPr="009E6B1F">
              <w:rPr>
                <w:rFonts w:eastAsiaTheme="minorEastAsia" w:cs="Arial" w:hint="eastAsia"/>
                <w:szCs w:val="21"/>
              </w:rPr>
              <w:t>msg</w:t>
            </w:r>
            <w:r w:rsidRPr="009E6B1F">
              <w:rPr>
                <w:rFonts w:eastAsiaTheme="minorEastAsia" w:cs="Arial" w:hint="eastAsia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>:</w:t>
            </w:r>
            <w:r w:rsidRPr="009E6B1F">
              <w:rPr>
                <w:rFonts w:eastAsiaTheme="minorEastAsia" w:cs="Arial" w:hint="eastAsia"/>
                <w:szCs w:val="21"/>
              </w:rPr>
              <w:t>“请求成功</w:t>
            </w:r>
            <w:r w:rsidRPr="009E6B1F">
              <w:rPr>
                <w:rFonts w:eastAsiaTheme="minorEastAsia" w:cs="Arial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>,</w:t>
            </w:r>
            <w:r w:rsidRPr="009E6B1F">
              <w:rPr>
                <w:rFonts w:eastAsiaTheme="minorEastAsia" w:cs="Arial"/>
                <w:szCs w:val="21"/>
              </w:rPr>
              <w:tab/>
            </w:r>
            <w:r w:rsidRPr="009E6B1F">
              <w:rPr>
                <w:rFonts w:eastAsiaTheme="minorEastAsia" w:cs="Arial" w:hint="eastAsia"/>
                <w:szCs w:val="21"/>
              </w:rPr>
              <w:tab/>
            </w:r>
            <w:r w:rsidRPr="009E6B1F">
              <w:rPr>
                <w:rFonts w:eastAsiaTheme="minorEastAsia" w:cs="Arial"/>
                <w:szCs w:val="21"/>
              </w:rPr>
              <w:tab/>
            </w:r>
            <w:r w:rsidRPr="009E6B1F">
              <w:rPr>
                <w:rFonts w:eastAsiaTheme="minorEastAsia" w:cs="Arial" w:hint="eastAsia"/>
                <w:szCs w:val="21"/>
              </w:rPr>
              <w:tab/>
            </w:r>
            <w:r w:rsidRPr="009E6B1F">
              <w:rPr>
                <w:rFonts w:eastAsiaTheme="minorEastAsia" w:cs="Arial"/>
                <w:szCs w:val="21"/>
              </w:rPr>
              <w:tab/>
            </w:r>
            <w:r w:rsidR="00220DD1" w:rsidRPr="009E6B1F">
              <w:rPr>
                <w:rFonts w:eastAsiaTheme="minorEastAsia" w:cs="Arial" w:hint="eastAsia"/>
                <w:szCs w:val="21"/>
              </w:rPr>
              <w:t xml:space="preserve">  </w:t>
            </w:r>
            <w:r w:rsidRPr="009E6B1F">
              <w:rPr>
                <w:rFonts w:eastAsiaTheme="minorEastAsia" w:cs="Arial" w:hint="eastAsia"/>
                <w:szCs w:val="21"/>
              </w:rPr>
              <w:t>------</w:t>
            </w:r>
            <w:r w:rsidRPr="009E6B1F">
              <w:rPr>
                <w:rFonts w:eastAsiaTheme="minorEastAsia" w:cs="Arial" w:hint="eastAsia"/>
                <w:szCs w:val="21"/>
              </w:rPr>
              <w:t>（提示消息）</w:t>
            </w:r>
          </w:p>
          <w:p w:rsidR="00981135" w:rsidRPr="009E6B1F" w:rsidRDefault="004E5FE7" w:rsidP="009B3448">
            <w:pPr>
              <w:spacing w:line="240" w:lineRule="auto"/>
              <w:ind w:leftChars="200" w:left="420" w:rightChars="100" w:right="21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 w:hint="eastAsia"/>
                <w:szCs w:val="21"/>
              </w:rPr>
              <w:t xml:space="preserve"> </w:t>
            </w:r>
            <w:r w:rsidR="00981135" w:rsidRPr="009E6B1F">
              <w:rPr>
                <w:rFonts w:eastAsiaTheme="minorEastAsia" w:cs="Arial"/>
                <w:szCs w:val="21"/>
              </w:rPr>
              <w:t>“</w:t>
            </w:r>
            <w:r w:rsidR="00981135" w:rsidRPr="009E6B1F">
              <w:rPr>
                <w:rFonts w:eastAsiaTheme="minorEastAsia" w:cs="Arial" w:hint="eastAsia"/>
                <w:szCs w:val="21"/>
              </w:rPr>
              <w:t>data</w:t>
            </w:r>
            <w:r w:rsidR="00981135" w:rsidRPr="009E6B1F">
              <w:rPr>
                <w:rFonts w:eastAsiaTheme="minorEastAsia" w:cs="Arial"/>
                <w:szCs w:val="21"/>
              </w:rPr>
              <w:t>”</w:t>
            </w:r>
            <w:r w:rsidR="004D56D8" w:rsidRPr="009E6B1F">
              <w:rPr>
                <w:rFonts w:eastAsiaTheme="minorEastAsia" w:cs="Arial" w:hint="eastAsia"/>
                <w:szCs w:val="21"/>
              </w:rPr>
              <w:t>:</w:t>
            </w:r>
          </w:p>
          <w:p w:rsidR="00981135" w:rsidRPr="009E6B1F" w:rsidRDefault="00981135" w:rsidP="009B3448">
            <w:pPr>
              <w:spacing w:line="240" w:lineRule="auto"/>
              <w:ind w:leftChars="200" w:left="420" w:rightChars="100" w:right="210" w:firstLine="42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 w:hint="eastAsia"/>
                <w:szCs w:val="21"/>
              </w:rPr>
              <w:t>{</w:t>
            </w:r>
          </w:p>
          <w:p w:rsidR="00981135" w:rsidRPr="009E6B1F" w:rsidRDefault="00981135" w:rsidP="009B3448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/>
                <w:szCs w:val="21"/>
              </w:rPr>
              <w:t>“</w:t>
            </w:r>
            <w:r w:rsidR="00465E69" w:rsidRPr="00465E69">
              <w:rPr>
                <w:rFonts w:eastAsiaTheme="minorEastAsia" w:cs="Arial"/>
                <w:szCs w:val="21"/>
              </w:rPr>
              <w:t>gcName</w:t>
            </w:r>
            <w:r w:rsidRPr="009E6B1F">
              <w:rPr>
                <w:rFonts w:eastAsiaTheme="minorEastAsia" w:cs="Arial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>:</w:t>
            </w:r>
            <w:r w:rsidR="00220DD1">
              <w:rPr>
                <w:rFonts w:eastAsiaTheme="minorEastAsia" w:cs="Arial" w:hint="eastAsia"/>
                <w:szCs w:val="21"/>
              </w:rPr>
              <w:t>"</w:t>
            </w:r>
            <w:r w:rsidR="00220DD1">
              <w:rPr>
                <w:rFonts w:eastAsiaTheme="minorEastAsia" w:cs="Arial" w:hint="eastAsia"/>
                <w:szCs w:val="21"/>
              </w:rPr>
              <w:t>永恒之爱</w:t>
            </w:r>
            <w:r w:rsidR="00220DD1">
              <w:rPr>
                <w:rFonts w:eastAsiaTheme="minorEastAsia" w:cs="Arial" w:hint="eastAsia"/>
                <w:szCs w:val="21"/>
              </w:rPr>
              <w:t>"</w:t>
            </w:r>
            <w:r w:rsidRPr="009E6B1F">
              <w:rPr>
                <w:rFonts w:eastAsiaTheme="minorEastAsia" w:cs="Arial" w:hint="eastAsia"/>
                <w:szCs w:val="21"/>
              </w:rPr>
              <w:t xml:space="preserve">             </w:t>
            </w:r>
            <w:r>
              <w:rPr>
                <w:rFonts w:eastAsiaTheme="minorEastAsia" w:cs="Arial"/>
                <w:szCs w:val="21"/>
              </w:rPr>
              <w:tab/>
            </w:r>
            <w:r w:rsidRPr="009E6B1F">
              <w:rPr>
                <w:rFonts w:eastAsiaTheme="minorEastAsia" w:cs="Arial" w:hint="eastAsia"/>
                <w:szCs w:val="21"/>
              </w:rPr>
              <w:t>------</w:t>
            </w:r>
            <w:r w:rsidRPr="009E6B1F">
              <w:rPr>
                <w:rFonts w:eastAsiaTheme="minorEastAsia" w:cs="Arial" w:hint="eastAsia"/>
                <w:szCs w:val="21"/>
              </w:rPr>
              <w:t>（</w:t>
            </w:r>
            <w:r w:rsidR="00220DD1">
              <w:rPr>
                <w:rFonts w:eastAsiaTheme="minorEastAsia" w:cs="Arial" w:hint="eastAsia"/>
                <w:szCs w:val="21"/>
              </w:rPr>
              <w:t>绿卡昵称</w:t>
            </w:r>
            <w:r w:rsidRPr="009E6B1F">
              <w:rPr>
                <w:rFonts w:eastAsiaTheme="minorEastAsia" w:cs="Arial" w:hint="eastAsia"/>
                <w:szCs w:val="21"/>
              </w:rPr>
              <w:t>）</w:t>
            </w:r>
          </w:p>
          <w:p w:rsidR="00981135" w:rsidRPr="009E6B1F" w:rsidRDefault="00981135" w:rsidP="009B3448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/>
                <w:szCs w:val="21"/>
              </w:rPr>
              <w:t>“</w:t>
            </w:r>
            <w:r w:rsidR="009465A7">
              <w:rPr>
                <w:rFonts w:eastAsiaTheme="minorEastAsia" w:cs="Arial" w:hint="eastAsia"/>
                <w:szCs w:val="21"/>
              </w:rPr>
              <w:t>s</w:t>
            </w:r>
            <w:r w:rsidR="000E5333" w:rsidRPr="000E5333">
              <w:rPr>
                <w:rFonts w:eastAsiaTheme="minorEastAsia" w:cs="Arial"/>
                <w:szCs w:val="21"/>
              </w:rPr>
              <w:t>ignDate</w:t>
            </w:r>
            <w:r w:rsidR="00F17918" w:rsidRPr="009E6B1F">
              <w:rPr>
                <w:rFonts w:eastAsiaTheme="minorEastAsia" w:cs="Arial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>:</w:t>
            </w:r>
            <w:r w:rsidR="000E5333">
              <w:rPr>
                <w:rFonts w:eastAsiaTheme="minorEastAsia" w:cs="Arial" w:hint="eastAsia"/>
                <w:szCs w:val="21"/>
              </w:rPr>
              <w:t xml:space="preserve"> "</w:t>
            </w:r>
            <w:r w:rsidR="000E5333" w:rsidRPr="009E6B1F">
              <w:rPr>
                <w:rFonts w:eastAsiaTheme="minorEastAsia" w:cs="Arial" w:hint="eastAsia"/>
                <w:szCs w:val="21"/>
              </w:rPr>
              <w:t>2017-9-8</w:t>
            </w:r>
            <w:r w:rsidR="000E5333">
              <w:rPr>
                <w:rFonts w:eastAsiaTheme="minorEastAsia" w:cs="Arial" w:hint="eastAsia"/>
                <w:szCs w:val="21"/>
              </w:rPr>
              <w:t>"</w:t>
            </w:r>
            <w:r w:rsidR="00F17918" w:rsidRPr="009E6B1F">
              <w:rPr>
                <w:rFonts w:eastAsiaTheme="minorEastAsia" w:cs="Arial" w:hint="eastAsia"/>
                <w:szCs w:val="21"/>
              </w:rPr>
              <w:t xml:space="preserve"> </w:t>
            </w:r>
            <w:r w:rsidRPr="009E6B1F">
              <w:rPr>
                <w:rFonts w:eastAsiaTheme="minorEastAsia" w:cs="Arial" w:hint="eastAsia"/>
                <w:szCs w:val="21"/>
              </w:rPr>
              <w:t xml:space="preserve">     </w:t>
            </w:r>
            <w:r>
              <w:rPr>
                <w:rFonts w:eastAsiaTheme="minorEastAsia"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ab/>
            </w:r>
            <w:r>
              <w:rPr>
                <w:rFonts w:eastAsiaTheme="minorEastAsia" w:cs="Arial"/>
                <w:szCs w:val="21"/>
              </w:rPr>
              <w:tab/>
            </w:r>
            <w:r w:rsidR="00B445BA">
              <w:rPr>
                <w:rFonts w:eastAsiaTheme="minorEastAsia" w:cs="Arial" w:hint="eastAsia"/>
                <w:szCs w:val="21"/>
              </w:rPr>
              <w:t xml:space="preserve">   </w:t>
            </w:r>
            <w:r w:rsidRPr="009E6B1F">
              <w:rPr>
                <w:rFonts w:eastAsiaTheme="minorEastAsia" w:cs="Arial" w:hint="eastAsia"/>
                <w:szCs w:val="21"/>
              </w:rPr>
              <w:t>------</w:t>
            </w:r>
            <w:r w:rsidRPr="009E6B1F">
              <w:rPr>
                <w:rFonts w:eastAsiaTheme="minorEastAsia" w:cs="Arial" w:hint="eastAsia"/>
                <w:szCs w:val="21"/>
              </w:rPr>
              <w:t>（</w:t>
            </w:r>
            <w:r w:rsidR="00220DD1" w:rsidRPr="009E6B1F">
              <w:rPr>
                <w:rFonts w:eastAsiaTheme="minorEastAsia" w:cs="Arial" w:hint="eastAsia"/>
                <w:szCs w:val="21"/>
              </w:rPr>
              <w:t>签发日期</w:t>
            </w:r>
            <w:r w:rsidRPr="009E6B1F">
              <w:rPr>
                <w:rFonts w:eastAsiaTheme="minorEastAsia" w:cs="Arial" w:hint="eastAsia"/>
                <w:szCs w:val="21"/>
              </w:rPr>
              <w:t>）</w:t>
            </w:r>
          </w:p>
          <w:p w:rsidR="00981135" w:rsidRPr="009E6B1F" w:rsidRDefault="00981135" w:rsidP="009B3448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1F23EC">
              <w:rPr>
                <w:rFonts w:eastAsiaTheme="minorEastAsia" w:cs="Arial"/>
                <w:szCs w:val="21"/>
              </w:rPr>
              <w:t>“</w:t>
            </w:r>
            <w:r w:rsidR="001F23EC" w:rsidRPr="001F23EC">
              <w:rPr>
                <w:rFonts w:eastAsiaTheme="minorEastAsia" w:cs="Arial"/>
                <w:szCs w:val="21"/>
              </w:rPr>
              <w:t>gcNumber</w:t>
            </w:r>
            <w:r w:rsidR="00F17918" w:rsidRPr="000E5333">
              <w:rPr>
                <w:rFonts w:eastAsiaTheme="minorEastAsia" w:cs="Arial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>:</w:t>
            </w:r>
            <w:r w:rsidRPr="009E6B1F">
              <w:rPr>
                <w:rFonts w:eastAsiaTheme="minorEastAsia" w:cs="Arial"/>
                <w:szCs w:val="21"/>
              </w:rPr>
              <w:t xml:space="preserve"> ”</w:t>
            </w:r>
            <w:r w:rsidR="00220DD1">
              <w:rPr>
                <w:rFonts w:eastAsiaTheme="minorEastAsia" w:cs="Arial" w:hint="eastAsia"/>
                <w:szCs w:val="21"/>
              </w:rPr>
              <w:t>TZX0010</w:t>
            </w:r>
            <w:r w:rsidRPr="009E6B1F">
              <w:rPr>
                <w:rFonts w:eastAsiaTheme="minorEastAsia" w:cs="Arial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 xml:space="preserve">            </w:t>
            </w:r>
            <w:r>
              <w:rPr>
                <w:rFonts w:eastAsiaTheme="minorEastAsia" w:cs="Arial"/>
                <w:szCs w:val="21"/>
              </w:rPr>
              <w:tab/>
            </w:r>
            <w:r w:rsidR="00B445BA">
              <w:rPr>
                <w:rFonts w:eastAsiaTheme="minorEastAsia" w:cs="Arial" w:hint="eastAsia"/>
                <w:szCs w:val="21"/>
              </w:rPr>
              <w:t xml:space="preserve">  </w:t>
            </w:r>
            <w:r w:rsidRPr="009E6B1F">
              <w:rPr>
                <w:rFonts w:eastAsiaTheme="minorEastAsia" w:cs="Arial" w:hint="eastAsia"/>
                <w:szCs w:val="21"/>
              </w:rPr>
              <w:t xml:space="preserve"> ------</w:t>
            </w:r>
            <w:r w:rsidRPr="009E6B1F">
              <w:rPr>
                <w:rFonts w:eastAsiaTheme="minorEastAsia" w:cs="Arial" w:hint="eastAsia"/>
                <w:szCs w:val="21"/>
              </w:rPr>
              <w:t>（</w:t>
            </w:r>
            <w:r w:rsidR="00220DD1" w:rsidRPr="009E6B1F">
              <w:rPr>
                <w:rFonts w:eastAsiaTheme="minorEastAsia" w:cs="Arial" w:hint="eastAsia"/>
                <w:szCs w:val="21"/>
              </w:rPr>
              <w:t>绿卡号码</w:t>
            </w:r>
            <w:r w:rsidRPr="009E6B1F">
              <w:rPr>
                <w:rFonts w:eastAsiaTheme="minorEastAsia" w:cs="Arial" w:hint="eastAsia"/>
                <w:szCs w:val="21"/>
              </w:rPr>
              <w:t>）</w:t>
            </w:r>
          </w:p>
          <w:p w:rsidR="00F17918" w:rsidRPr="009E6B1F" w:rsidRDefault="00F17918" w:rsidP="009B3448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/>
                <w:szCs w:val="21"/>
              </w:rPr>
              <w:t>“</w:t>
            </w:r>
            <w:r w:rsidR="009E6B1F" w:rsidRPr="009E6B1F">
              <w:rPr>
                <w:rFonts w:eastAsiaTheme="minorEastAsia" w:cs="Arial"/>
                <w:szCs w:val="21"/>
              </w:rPr>
              <w:t>gcHeadImg</w:t>
            </w:r>
            <w:r w:rsidRPr="009E6B1F">
              <w:rPr>
                <w:rFonts w:eastAsiaTheme="minorEastAsia" w:cs="Arial"/>
                <w:szCs w:val="21"/>
              </w:rPr>
              <w:t>”</w:t>
            </w:r>
            <w:r w:rsidRPr="009E6B1F">
              <w:rPr>
                <w:rFonts w:eastAsiaTheme="minorEastAsia" w:cs="Arial" w:hint="eastAsia"/>
                <w:szCs w:val="21"/>
              </w:rPr>
              <w:t>:</w:t>
            </w:r>
            <w:r w:rsidRPr="009E6B1F">
              <w:rPr>
                <w:rFonts w:eastAsiaTheme="minorEastAsia" w:cs="Arial"/>
                <w:szCs w:val="21"/>
              </w:rPr>
              <w:t xml:space="preserve"> ” http://img.100msh.net/5.png”</w:t>
            </w:r>
            <w:r w:rsidRPr="009E6B1F">
              <w:rPr>
                <w:rFonts w:eastAsiaTheme="minorEastAsia" w:cs="Arial" w:hint="eastAsia"/>
                <w:szCs w:val="21"/>
              </w:rPr>
              <w:t xml:space="preserve">   ------</w:t>
            </w:r>
            <w:r w:rsidRPr="009E6B1F">
              <w:rPr>
                <w:rFonts w:eastAsiaTheme="minorEastAsia" w:cs="Arial" w:hint="eastAsia"/>
                <w:szCs w:val="21"/>
              </w:rPr>
              <w:t>（</w:t>
            </w:r>
            <w:r w:rsidR="002D1908" w:rsidRPr="009E6B1F">
              <w:rPr>
                <w:rFonts w:eastAsiaTheme="minorEastAsia" w:cs="Arial" w:hint="eastAsia"/>
                <w:szCs w:val="21"/>
              </w:rPr>
              <w:t>绿卡用户头像</w:t>
            </w:r>
            <w:r w:rsidRPr="009E6B1F">
              <w:rPr>
                <w:rFonts w:eastAsiaTheme="minorEastAsia" w:cs="Arial" w:hint="eastAsia"/>
                <w:szCs w:val="21"/>
              </w:rPr>
              <w:t>）</w:t>
            </w:r>
          </w:p>
          <w:p w:rsidR="00981135" w:rsidRPr="009E6B1F" w:rsidRDefault="00981135" w:rsidP="004D56D8">
            <w:pPr>
              <w:spacing w:line="240" w:lineRule="auto"/>
              <w:ind w:leftChars="200" w:left="420" w:rightChars="100" w:right="210" w:firstLine="42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 w:hint="eastAsia"/>
                <w:szCs w:val="21"/>
              </w:rPr>
              <w:t>}</w:t>
            </w:r>
          </w:p>
          <w:p w:rsidR="00981135" w:rsidRPr="009E6B1F" w:rsidRDefault="00981135" w:rsidP="009B3448">
            <w:pPr>
              <w:spacing w:line="240" w:lineRule="auto"/>
              <w:ind w:right="210"/>
              <w:rPr>
                <w:rFonts w:eastAsiaTheme="minorEastAsia" w:cs="Arial"/>
                <w:szCs w:val="21"/>
              </w:rPr>
            </w:pPr>
            <w:r w:rsidRPr="009E6B1F">
              <w:rPr>
                <w:rFonts w:eastAsiaTheme="minorEastAsia" w:cs="Arial" w:hint="eastAsia"/>
                <w:szCs w:val="21"/>
              </w:rPr>
              <w:t>}</w:t>
            </w:r>
          </w:p>
        </w:tc>
      </w:tr>
      <w:tr w:rsidR="00981135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981135" w:rsidRDefault="00981135" w:rsidP="00BC099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</w:t>
            </w:r>
            <w:r w:rsidR="00BC0999">
              <w:rPr>
                <w:rFonts w:eastAsia="宋体" w:cs="Arial" w:hint="eastAsia"/>
              </w:rPr>
              <w:t>绿卡信息</w:t>
            </w:r>
          </w:p>
        </w:tc>
      </w:tr>
      <w:tr w:rsidR="00981135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135" w:rsidRDefault="00981135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981135" w:rsidRDefault="00981135" w:rsidP="009B3448">
            <w:pPr>
              <w:ind w:right="210"/>
              <w:rPr>
                <w:rFonts w:eastAsia="宋体" w:cs="Arial"/>
              </w:rPr>
            </w:pPr>
          </w:p>
        </w:tc>
      </w:tr>
    </w:tbl>
    <w:p w:rsidR="00A16322" w:rsidRPr="003B65F6" w:rsidRDefault="002C1D0B" w:rsidP="00A16322">
      <w:pPr>
        <w:pStyle w:val="4"/>
        <w:spacing w:before="128"/>
        <w:ind w:left="420"/>
        <w:rPr>
          <w:rFonts w:ascii="Arial" w:eastAsia="宋体" w:hAnsi="Arial" w:cs="Arial"/>
          <w:szCs w:val="22"/>
        </w:rPr>
      </w:pPr>
      <w:bookmarkStart w:id="14" w:name="_Toc517351980"/>
      <w:r w:rsidRPr="00ED62F6">
        <w:rPr>
          <w:rFonts w:ascii="Arial" w:eastAsia="宋体" w:hAnsi="Arial" w:cs="Arial" w:hint="eastAsia"/>
          <w:szCs w:val="22"/>
        </w:rPr>
        <w:t>2.</w:t>
      </w:r>
      <w:r w:rsidR="007734B1">
        <w:rPr>
          <w:rFonts w:ascii="Arial" w:eastAsia="宋体" w:hAnsi="Arial" w:cs="Arial" w:hint="eastAsia"/>
          <w:szCs w:val="22"/>
        </w:rPr>
        <w:t>3</w:t>
      </w:r>
      <w:r w:rsidR="00FE7AB1">
        <w:rPr>
          <w:rFonts w:ascii="Arial" w:eastAsia="宋体" w:hAnsi="Arial" w:cs="Arial" w:hint="eastAsia"/>
          <w:szCs w:val="22"/>
        </w:rPr>
        <w:t>用户绿卡详情</w:t>
      </w:r>
      <w:bookmarkEnd w:id="14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A16322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接口描述</w:t>
            </w:r>
          </w:p>
        </w:tc>
        <w:tc>
          <w:tcPr>
            <w:tcW w:w="8037" w:type="dxa"/>
          </w:tcPr>
          <w:p w:rsidR="00A16322" w:rsidRDefault="00F34650" w:rsidP="00FE7AB1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</w:t>
            </w:r>
            <w:r w:rsidR="00FE7AB1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用户绿卡的详细</w:t>
            </w:r>
            <w:r w:rsidR="00A16322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信息</w:t>
            </w:r>
          </w:p>
        </w:tc>
      </w:tr>
      <w:tr w:rsidR="00A16322" w:rsidTr="006A3D8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A16322" w:rsidRDefault="00182123" w:rsidP="00BE7ABA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 w:rsidR="00BE7ABA">
              <w:rPr>
                <w:rFonts w:eastAsia="宋体" w:cs="Arial" w:hint="eastAsia"/>
                <w:kern w:val="44"/>
                <w:szCs w:val="21"/>
              </w:rPr>
              <w:t>greencard</w:t>
            </w:r>
            <w:r w:rsidR="00A16322">
              <w:rPr>
                <w:rFonts w:eastAsia="宋体" w:cs="Arial" w:hint="eastAsia"/>
                <w:kern w:val="44"/>
                <w:szCs w:val="21"/>
              </w:rPr>
              <w:t>/</w:t>
            </w:r>
            <w:r w:rsidR="00BE7ABA">
              <w:rPr>
                <w:rFonts w:eastAsia="宋体" w:cs="Arial" w:hint="eastAsia"/>
                <w:kern w:val="44"/>
                <w:szCs w:val="21"/>
              </w:rPr>
              <w:t>gc</w:t>
            </w:r>
            <w:r w:rsidR="00494C5D">
              <w:rPr>
                <w:rFonts w:eastAsia="宋体" w:cs="Arial" w:hint="eastAsia"/>
                <w:kern w:val="44"/>
                <w:szCs w:val="21"/>
              </w:rPr>
              <w:t>D</w:t>
            </w:r>
            <w:r w:rsidR="00A16322">
              <w:rPr>
                <w:rFonts w:eastAsia="宋体" w:cs="Arial" w:hint="eastAsia"/>
                <w:kern w:val="44"/>
                <w:szCs w:val="21"/>
              </w:rPr>
              <w:t>etail</w:t>
            </w:r>
          </w:p>
        </w:tc>
      </w:tr>
      <w:tr w:rsidR="00A16322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请求方法</w:t>
            </w:r>
          </w:p>
        </w:tc>
        <w:tc>
          <w:tcPr>
            <w:tcW w:w="8037" w:type="dxa"/>
          </w:tcPr>
          <w:p w:rsidR="00A16322" w:rsidRDefault="00214CD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POST</w:t>
            </w:r>
          </w:p>
        </w:tc>
      </w:tr>
      <w:tr w:rsidR="00A16322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A16322" w:rsidRDefault="00A1632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</w:t>
            </w:r>
            <w:r w:rsidR="00ED62F6">
              <w:rPr>
                <w:rFonts w:eastAsia="宋体" w:cs="Arial" w:hint="eastAsia"/>
                <w:kern w:val="44"/>
                <w:szCs w:val="21"/>
              </w:rPr>
              <w:t>选</w:t>
            </w:r>
            <w:r>
              <w:rPr>
                <w:rFonts w:eastAsia="宋体" w:cs="Arial" w:hint="eastAsia"/>
                <w:kern w:val="44"/>
                <w:szCs w:val="21"/>
              </w:rPr>
              <w:t>参数</w:t>
            </w:r>
          </w:p>
          <w:p w:rsidR="00A16322" w:rsidRDefault="00A16322" w:rsidP="00214CD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214CD2">
              <w:rPr>
                <w:rFonts w:eastAsiaTheme="minorEastAsia" w:cs="Arial" w:hint="eastAsia"/>
                <w:szCs w:val="21"/>
              </w:rPr>
              <w:t>token</w:t>
            </w:r>
            <w:r w:rsidR="00214CD2">
              <w:rPr>
                <w:rFonts w:eastAsia="宋体" w:cs="Arial"/>
                <w:kern w:val="44"/>
                <w:szCs w:val="21"/>
              </w:rPr>
              <w:t xml:space="preserve"> </w:t>
            </w:r>
          </w:p>
        </w:tc>
      </w:tr>
      <w:tr w:rsidR="00A16322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参数说明</w:t>
            </w:r>
          </w:p>
        </w:tc>
        <w:tc>
          <w:tcPr>
            <w:tcW w:w="8037" w:type="dxa"/>
          </w:tcPr>
          <w:p w:rsidR="00A16322" w:rsidRDefault="00A16322" w:rsidP="006A3D8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A16322" w:rsidTr="006A3D8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2E4D73" w:rsidRDefault="002E4D73" w:rsidP="002E4D73">
            <w:pPr>
              <w:spacing w:line="240" w:lineRule="auto"/>
              <w:ind w:right="21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{</w:t>
            </w:r>
          </w:p>
          <w:p w:rsidR="002E4D73" w:rsidRDefault="002E4D73" w:rsidP="002E4D73">
            <w:pPr>
              <w:spacing w:line="240" w:lineRule="auto"/>
              <w:ind w:leftChars="200" w:left="420" w:rightChars="100" w:right="21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“code”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>,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2E4D73" w:rsidRDefault="002E4D73" w:rsidP="002E4D73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“msg”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,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2E4D73" w:rsidRDefault="002E4D73" w:rsidP="002E4D73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</w:t>
            </w:r>
            <w:r>
              <w:rPr>
                <w:rFonts w:eastAsia="宋体" w:cs="Arial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data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:</w:t>
            </w:r>
          </w:p>
          <w:p w:rsidR="002E4D73" w:rsidRDefault="002E4D73" w:rsidP="002E4D73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D53426" w:rsidRPr="00D53426" w:rsidRDefault="00D53426" w:rsidP="002E4D73">
            <w:pPr>
              <w:spacing w:line="240" w:lineRule="auto"/>
              <w:ind w:leftChars="200" w:left="420" w:rightChars="100" w:right="210" w:firstLine="420"/>
              <w:rPr>
                <w:rFonts w:eastAsiaTheme="minorEastAsia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ab/>
              <w:t>"</w:t>
            </w:r>
            <w:r w:rsidRPr="00D53426">
              <w:rPr>
                <w:rFonts w:eastAsiaTheme="minorEastAsia" w:cs="Arial"/>
                <w:szCs w:val="21"/>
              </w:rPr>
              <w:t xml:space="preserve"> gcId</w:t>
            </w:r>
            <w:r>
              <w:rPr>
                <w:rFonts w:eastAsia="宋体" w:cs="Arial" w:hint="eastAsia"/>
                <w:szCs w:val="21"/>
              </w:rPr>
              <w:t xml:space="preserve"> ":15</w:t>
            </w:r>
          </w:p>
          <w:p w:rsidR="00F136F2" w:rsidRDefault="00F136F2" w:rsidP="00F136F2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465E69">
              <w:rPr>
                <w:rFonts w:eastAsiaTheme="minorEastAsia" w:cs="Arial"/>
                <w:szCs w:val="21"/>
              </w:rPr>
              <w:t>gcName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eastAsiaTheme="minorEastAsia" w:cs="Arial" w:hint="eastAsia"/>
                <w:szCs w:val="21"/>
              </w:rPr>
              <w:t>"</w:t>
            </w:r>
            <w:r>
              <w:rPr>
                <w:rFonts w:eastAsiaTheme="minorEastAsia" w:cs="Arial" w:hint="eastAsia"/>
                <w:szCs w:val="21"/>
              </w:rPr>
              <w:t>永恒之爱</w:t>
            </w:r>
            <w:r>
              <w:rPr>
                <w:rFonts w:eastAsiaTheme="minorEastAsia" w:cs="Arial" w:hint="eastAsia"/>
                <w:szCs w:val="21"/>
              </w:rPr>
              <w:t>"</w:t>
            </w:r>
            <w:r>
              <w:rPr>
                <w:rFonts w:cs="Arial" w:hint="eastAsia"/>
                <w:szCs w:val="21"/>
              </w:rPr>
              <w:t xml:space="preserve">             </w:t>
            </w:r>
            <w:r>
              <w:rPr>
                <w:rFonts w:eastAsiaTheme="minorEastAsia" w:cs="Arial"/>
                <w:szCs w:val="21"/>
              </w:rPr>
              <w:tab/>
            </w:r>
            <w:r w:rsidR="00BD5E1E">
              <w:rPr>
                <w:rFonts w:eastAsiaTheme="minorEastAsia" w:cs="Arial" w:hint="eastAsia"/>
                <w:szCs w:val="21"/>
              </w:rPr>
              <w:tab/>
              <w:t xml:space="preserve">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</w:t>
            </w:r>
            <w:r>
              <w:rPr>
                <w:rFonts w:eastAsiaTheme="minorEastAsia" w:cs="Arial" w:hint="eastAsia"/>
                <w:szCs w:val="21"/>
              </w:rPr>
              <w:t>绿卡昵称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F136F2" w:rsidRDefault="00F136F2" w:rsidP="00F136F2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="00606A24">
              <w:rPr>
                <w:rFonts w:eastAsiaTheme="minorEastAsia" w:cs="Arial" w:hint="eastAsia"/>
                <w:szCs w:val="21"/>
              </w:rPr>
              <w:t>s</w:t>
            </w:r>
            <w:r w:rsidRPr="000E5333">
              <w:rPr>
                <w:rFonts w:eastAsiaTheme="minorEastAsia" w:cs="Arial"/>
                <w:szCs w:val="21"/>
              </w:rPr>
              <w:t>ignDate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eastAsiaTheme="minorEastAsia" w:cs="Arial" w:hint="eastAsia"/>
                <w:szCs w:val="21"/>
              </w:rPr>
              <w:t xml:space="preserve"> "</w:t>
            </w:r>
            <w:r>
              <w:rPr>
                <w:rFonts w:cs="Arial" w:hint="eastAsia"/>
                <w:szCs w:val="21"/>
              </w:rPr>
              <w:t>2017-9-8</w:t>
            </w:r>
            <w:r>
              <w:rPr>
                <w:rFonts w:eastAsiaTheme="minorEastAsia" w:cs="Arial" w:hint="eastAsia"/>
                <w:szCs w:val="21"/>
              </w:rPr>
              <w:t>"</w:t>
            </w:r>
            <w:r>
              <w:rPr>
                <w:rFonts w:cs="Arial" w:hint="eastAsia"/>
                <w:szCs w:val="21"/>
              </w:rPr>
              <w:t xml:space="preserve">      </w:t>
            </w:r>
            <w:r>
              <w:rPr>
                <w:rFonts w:eastAsiaTheme="minorEastAsia"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ab/>
            </w:r>
            <w:r>
              <w:rPr>
                <w:rFonts w:eastAsiaTheme="minorEastAsia"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（签发日期）</w:t>
            </w:r>
          </w:p>
          <w:p w:rsidR="00F136F2" w:rsidRDefault="00F136F2" w:rsidP="00F136F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1"/>
              </w:rPr>
            </w:pPr>
            <w:r w:rsidRPr="001F23EC">
              <w:rPr>
                <w:rFonts w:eastAsiaTheme="minorEastAsia" w:cs="Arial"/>
                <w:szCs w:val="21"/>
              </w:rPr>
              <w:t>“gcNumber</w:t>
            </w:r>
            <w:r w:rsidRPr="000E5333">
              <w:rPr>
                <w:rFonts w:eastAsiaTheme="minorEastAsia"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”</w:t>
            </w:r>
            <w:r>
              <w:rPr>
                <w:rFonts w:eastAsiaTheme="minorEastAsia" w:cs="Arial" w:hint="eastAsia"/>
                <w:szCs w:val="21"/>
              </w:rPr>
              <w:t>TZX0010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 xml:space="preserve">            </w:t>
            </w:r>
            <w:r>
              <w:rPr>
                <w:rFonts w:eastAsiaTheme="minorEastAsia"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（绿卡号码）</w:t>
            </w:r>
          </w:p>
          <w:p w:rsidR="002E4D73" w:rsidRDefault="00F136F2" w:rsidP="00F136F2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="00902AAD" w:rsidRPr="00902AAD">
              <w:rPr>
                <w:rFonts w:eastAsiaTheme="minorEastAsia" w:cs="Arial"/>
                <w:szCs w:val="21"/>
              </w:rPr>
              <w:t>gcHeadImg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” http://img.100msh.net/5.png”</w:t>
            </w:r>
            <w:r>
              <w:rPr>
                <w:rFonts w:cs="Arial" w:hint="eastAsia"/>
                <w:szCs w:val="21"/>
              </w:rPr>
              <w:t xml:space="preserve">   ------</w:t>
            </w:r>
            <w:r>
              <w:rPr>
                <w:rFonts w:eastAsia="宋体" w:cs="Arial" w:hint="eastAsia"/>
                <w:szCs w:val="21"/>
              </w:rPr>
              <w:t>（绿卡用户头像）</w:t>
            </w:r>
          </w:p>
          <w:p w:rsidR="002E4D73" w:rsidRDefault="002E4D73" w:rsidP="002E4D73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A16322" w:rsidRDefault="002E4D73" w:rsidP="002E4D73">
            <w:pPr>
              <w:spacing w:line="240" w:lineRule="auto"/>
              <w:ind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A16322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A16322" w:rsidRDefault="008E1712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用户绿卡信息</w:t>
            </w:r>
          </w:p>
        </w:tc>
      </w:tr>
      <w:tr w:rsidR="00A16322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A16322" w:rsidRDefault="00A16322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A16322" w:rsidRDefault="00A16322" w:rsidP="006A3D8E">
            <w:pPr>
              <w:ind w:right="210"/>
              <w:rPr>
                <w:rFonts w:eastAsia="宋体" w:cs="Arial"/>
              </w:rPr>
            </w:pPr>
          </w:p>
        </w:tc>
      </w:tr>
    </w:tbl>
    <w:p w:rsidR="00981855" w:rsidRPr="003B65F6" w:rsidRDefault="00981855" w:rsidP="00981855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15" w:name="_Toc517351981"/>
      <w:r>
        <w:rPr>
          <w:rFonts w:ascii="Arial" w:eastAsia="宋体" w:hAnsi="Arial" w:cs="Arial" w:hint="eastAsia"/>
          <w:b w:val="0"/>
          <w:szCs w:val="22"/>
        </w:rPr>
        <w:t>2.4</w:t>
      </w:r>
      <w:r>
        <w:rPr>
          <w:rFonts w:ascii="Arial" w:eastAsia="宋体" w:hAnsi="Arial" w:cs="Arial" w:hint="eastAsia"/>
          <w:b w:val="0"/>
          <w:szCs w:val="22"/>
        </w:rPr>
        <w:t>明信片</w:t>
      </w:r>
      <w:r w:rsidR="008B39BC">
        <w:rPr>
          <w:rFonts w:ascii="Arial" w:eastAsia="宋体" w:hAnsi="Arial" w:cs="Arial" w:hint="eastAsia"/>
          <w:b w:val="0"/>
          <w:szCs w:val="22"/>
        </w:rPr>
        <w:t>景点</w:t>
      </w:r>
      <w:r w:rsidRPr="003B65F6">
        <w:rPr>
          <w:rFonts w:ascii="Arial" w:eastAsia="宋体" w:hAnsi="Arial" w:cs="Arial" w:hint="eastAsia"/>
          <w:b w:val="0"/>
          <w:szCs w:val="22"/>
        </w:rPr>
        <w:t>列表</w:t>
      </w:r>
      <w:bookmarkEnd w:id="15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981855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981855" w:rsidRDefault="00981855" w:rsidP="009F189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获取明信片</w:t>
            </w:r>
            <w:r w:rsidR="008B39B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景点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列表</w:t>
            </w:r>
          </w:p>
        </w:tc>
      </w:tr>
      <w:tr w:rsidR="00981855" w:rsidTr="00EA0EE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postcard/</w:t>
            </w:r>
            <w:r w:rsidR="008B39BC">
              <w:rPr>
                <w:rFonts w:eastAsia="宋体" w:cs="Arial" w:hint="eastAsia"/>
                <w:kern w:val="44"/>
                <w:szCs w:val="21"/>
              </w:rPr>
              <w:t>dest</w:t>
            </w:r>
            <w:r>
              <w:rPr>
                <w:rFonts w:eastAsia="宋体" w:cs="Arial" w:hint="eastAsia"/>
                <w:kern w:val="44"/>
                <w:szCs w:val="21"/>
              </w:rPr>
              <w:t>list</w:t>
            </w:r>
          </w:p>
        </w:tc>
      </w:tr>
      <w:tr w:rsidR="00981855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lastRenderedPageBreak/>
              <w:t>请求方法</w:t>
            </w:r>
          </w:p>
        </w:tc>
        <w:tc>
          <w:tcPr>
            <w:tcW w:w="8037" w:type="dxa"/>
          </w:tcPr>
          <w:p w:rsidR="00981855" w:rsidRDefault="00981855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981855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1.token</w:t>
            </w:r>
          </w:p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pageSize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981855" w:rsidRDefault="00981855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</w:tc>
      </w:tr>
      <w:tr w:rsidR="00981855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981855" w:rsidRDefault="00981855" w:rsidP="00EA0EE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981855" w:rsidTr="00EA0EE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981855" w:rsidRPr="00982693" w:rsidRDefault="00981855" w:rsidP="00EA0EE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9D388C">
              <w:rPr>
                <w:rFonts w:eastAsia="宋体" w:cs="Arial" w:hint="eastAsia"/>
                <w:kern w:val="44"/>
                <w:szCs w:val="21"/>
              </w:rPr>
              <w:t>2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 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明信片</w:t>
            </w:r>
            <w:r w:rsidR="009D388C">
              <w:rPr>
                <w:rFonts w:eastAsia="宋体" w:cs="Arial" w:hint="eastAsia"/>
                <w:kern w:val="44"/>
                <w:szCs w:val="21"/>
              </w:rPr>
              <w:t>景点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:[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{ </w:t>
            </w:r>
          </w:p>
          <w:p w:rsidR="00981855" w:rsidRDefault="00981855" w:rsidP="00EA0EEE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87680" w:rsidRPr="00287680">
              <w:rPr>
                <w:rFonts w:eastAsia="宋体" w:cs="Arial"/>
                <w:kern w:val="44"/>
                <w:szCs w:val="21"/>
              </w:rPr>
              <w:t>destId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5002E5">
              <w:rPr>
                <w:rFonts w:eastAsia="宋体" w:cs="Arial" w:hint="eastAsia"/>
                <w:kern w:val="44"/>
                <w:szCs w:val="21"/>
              </w:rPr>
              <w:t>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            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明信片</w:t>
            </w:r>
            <w:r w:rsidR="005002E5">
              <w:rPr>
                <w:rFonts w:eastAsia="宋体" w:cs="Arial" w:hint="eastAsia"/>
                <w:kern w:val="44"/>
                <w:szCs w:val="21"/>
              </w:rPr>
              <w:t>景点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071A33" w:rsidRDefault="00071A33" w:rsidP="00EA0EEE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87680" w:rsidRPr="00287680">
              <w:rPr>
                <w:rFonts w:eastAsia="宋体" w:cs="Arial"/>
                <w:kern w:val="44"/>
                <w:szCs w:val="21"/>
              </w:rPr>
              <w:t>destName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F50A36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长城</w:t>
            </w:r>
            <w:r w:rsidRPr="00F50A36">
              <w:rPr>
                <w:rFonts w:eastAsia="宋体" w:cs="Arial"/>
                <w:kern w:val="44"/>
                <w:szCs w:val="21"/>
              </w:rPr>
              <w:t>”</w:t>
            </w:r>
            <w:r w:rsidRPr="00F50A36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F50A36">
              <w:rPr>
                <w:rFonts w:eastAsia="宋体" w:cs="Arial"/>
                <w:kern w:val="44"/>
                <w:szCs w:val="21"/>
              </w:rPr>
              <w:tab/>
            </w:r>
            <w:r w:rsidRPr="00F50A36">
              <w:rPr>
                <w:rFonts w:eastAsia="宋体" w:cs="Arial" w:hint="eastAsia"/>
                <w:kern w:val="44"/>
                <w:szCs w:val="21"/>
              </w:rPr>
              <w:tab/>
            </w:r>
            <w:r w:rsidRPr="00F50A36">
              <w:rPr>
                <w:rFonts w:eastAsia="宋体" w:cs="Arial"/>
                <w:kern w:val="44"/>
                <w:szCs w:val="21"/>
              </w:rPr>
              <w:tab/>
            </w:r>
            <w:r w:rsidRPr="00F50A36">
              <w:rPr>
                <w:rFonts w:eastAsia="宋体" w:cs="Arial" w:hint="eastAsia"/>
                <w:kern w:val="44"/>
                <w:szCs w:val="21"/>
              </w:rPr>
              <w:tab/>
            </w:r>
            <w:r w:rsidR="00287680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 w:rsidRPr="00F50A36">
              <w:rPr>
                <w:rFonts w:eastAsia="宋体" w:cs="Arial"/>
                <w:kern w:val="44"/>
                <w:szCs w:val="21"/>
              </w:rPr>
              <w:t>景点名称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87680" w:rsidRPr="00287680">
              <w:rPr>
                <w:rFonts w:eastAsia="宋体" w:cs="Arial"/>
                <w:kern w:val="44"/>
                <w:szCs w:val="21"/>
              </w:rPr>
              <w:t>destLogo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F50A36">
              <w:rPr>
                <w:rFonts w:eastAsia="宋体" w:cs="Arial"/>
                <w:kern w:val="44"/>
                <w:szCs w:val="21"/>
              </w:rPr>
              <w:t xml:space="preserve"> ” http://img.100msh.net/5.png”</w:t>
            </w:r>
            <w:r w:rsidRPr="00F50A36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071A33" w:rsidRPr="00F50A36">
              <w:rPr>
                <w:rFonts w:eastAsia="宋体" w:cs="Arial"/>
                <w:kern w:val="44"/>
                <w:szCs w:val="21"/>
              </w:rPr>
              <w:t>景点</w:t>
            </w:r>
            <w:r w:rsidR="00071A33" w:rsidRPr="00F50A36">
              <w:rPr>
                <w:rFonts w:eastAsia="宋体" w:cs="Arial"/>
                <w:kern w:val="44"/>
                <w:szCs w:val="21"/>
              </w:rPr>
              <w:t>logo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Pr="000B2A58">
              <w:rPr>
                <w:rFonts w:eastAsia="宋体" w:cs="Arial"/>
                <w:kern w:val="44"/>
                <w:szCs w:val="21"/>
              </w:rPr>
              <w:t>thumbImageUrl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":"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>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thumbImages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缩略图地址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981855" w:rsidRDefault="00981855" w:rsidP="00EA0EEE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5C31DC">
              <w:rPr>
                <w:rFonts w:eastAsia="宋体" w:cs="Arial"/>
                <w:kern w:val="44"/>
                <w:szCs w:val="21"/>
              </w:rPr>
              <w:t>destImgUrl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 xml:space="preserve"> 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rawImages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 w:rsidR="00071A33" w:rsidRPr="00F50A36">
              <w:rPr>
                <w:rFonts w:eastAsia="宋体" w:cs="Arial"/>
                <w:kern w:val="44"/>
                <w:szCs w:val="21"/>
              </w:rPr>
              <w:t>景点原图地址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432155" w:rsidRDefault="00432155" w:rsidP="00EA0EEE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/>
                <w:kern w:val="44"/>
                <w:szCs w:val="21"/>
              </w:rPr>
              <w:t>destMusic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"*****.mp3"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背景音乐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},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981855" w:rsidRPr="00982693" w:rsidRDefault="00981855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]</w:t>
            </w:r>
          </w:p>
          <w:p w:rsidR="00981855" w:rsidRPr="00982693" w:rsidRDefault="00981855" w:rsidP="00EA0EE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981855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981855" w:rsidRDefault="00981855" w:rsidP="000C28A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用户明信片</w:t>
            </w:r>
            <w:r w:rsidR="000C28A8">
              <w:rPr>
                <w:rFonts w:eastAsia="宋体" w:cs="Arial" w:hint="eastAsia"/>
              </w:rPr>
              <w:t>景点</w:t>
            </w:r>
            <w:r>
              <w:rPr>
                <w:rFonts w:eastAsia="宋体" w:cs="Arial" w:hint="eastAsia"/>
              </w:rPr>
              <w:t>列表</w:t>
            </w:r>
          </w:p>
        </w:tc>
      </w:tr>
      <w:tr w:rsidR="00981855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981855" w:rsidRDefault="00981855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981855" w:rsidRDefault="00981855" w:rsidP="00EA0EEE">
            <w:pPr>
              <w:ind w:right="210"/>
              <w:rPr>
                <w:rFonts w:eastAsia="宋体" w:cs="Arial"/>
              </w:rPr>
            </w:pPr>
          </w:p>
        </w:tc>
      </w:tr>
    </w:tbl>
    <w:p w:rsidR="00DF0B54" w:rsidRPr="003B65F6" w:rsidRDefault="00835F29" w:rsidP="00DF0B54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16" w:name="_Toc517351982"/>
      <w:r>
        <w:rPr>
          <w:rFonts w:ascii="Arial" w:eastAsia="宋体" w:hAnsi="Arial" w:cs="Arial" w:hint="eastAsia"/>
          <w:b w:val="0"/>
          <w:szCs w:val="22"/>
        </w:rPr>
        <w:t>2.5</w:t>
      </w:r>
      <w:r w:rsidR="00DF0B54">
        <w:rPr>
          <w:rFonts w:ascii="Arial" w:eastAsia="宋体" w:hAnsi="Arial" w:cs="Arial" w:hint="eastAsia"/>
          <w:b w:val="0"/>
          <w:szCs w:val="22"/>
        </w:rPr>
        <w:t>明信片</w:t>
      </w:r>
      <w:r>
        <w:rPr>
          <w:rFonts w:ascii="Arial" w:eastAsia="宋体" w:hAnsi="Arial" w:cs="Arial" w:hint="eastAsia"/>
          <w:b w:val="0"/>
          <w:szCs w:val="22"/>
        </w:rPr>
        <w:t>景点</w:t>
      </w:r>
      <w:r w:rsidR="00DF0B54">
        <w:rPr>
          <w:rFonts w:ascii="Arial" w:eastAsia="宋体" w:hAnsi="Arial" w:cs="Arial" w:hint="eastAsia"/>
          <w:b w:val="0"/>
          <w:szCs w:val="22"/>
        </w:rPr>
        <w:t>详情</w:t>
      </w:r>
      <w:bookmarkEnd w:id="16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DF0B54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DF0B54" w:rsidRDefault="00DF0B54" w:rsidP="009F1896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获取某个明信片</w:t>
            </w:r>
            <w:r w:rsidR="005D534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景点</w:t>
            </w:r>
            <w:r w:rsidRPr="00371D78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详情</w:t>
            </w:r>
          </w:p>
        </w:tc>
      </w:tr>
      <w:tr w:rsidR="00DF0B54" w:rsidTr="00EA0EE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DF0B54" w:rsidRDefault="00DF0B54" w:rsidP="00C3009E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postcard/get</w:t>
            </w:r>
            <w:r w:rsidR="00C3009E">
              <w:rPr>
                <w:rFonts w:eastAsia="宋体" w:cs="Arial" w:hint="eastAsia"/>
                <w:kern w:val="44"/>
                <w:szCs w:val="21"/>
              </w:rPr>
              <w:t>Dest</w:t>
            </w:r>
            <w:r>
              <w:rPr>
                <w:rFonts w:eastAsia="宋体" w:cs="Arial" w:hint="eastAsia"/>
                <w:kern w:val="44"/>
                <w:szCs w:val="21"/>
              </w:rPr>
              <w:t>ById</w:t>
            </w:r>
          </w:p>
        </w:tc>
      </w:tr>
      <w:tr w:rsidR="00DF0B54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DF0B54" w:rsidRDefault="00DF0B54" w:rsidP="00EA0EE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DF0B54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DF0B54" w:rsidRDefault="00DF0B54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DF0B54" w:rsidRDefault="0055794C" w:rsidP="00EA0EE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 w:rsidR="00DF0B54">
              <w:rPr>
                <w:rFonts w:eastAsia="宋体" w:cs="Arial" w:hint="eastAsia"/>
                <w:kern w:val="44"/>
                <w:szCs w:val="21"/>
              </w:rPr>
              <w:t>.</w:t>
            </w:r>
            <w:r w:rsidR="00DF0B54" w:rsidRPr="000B2A58">
              <w:rPr>
                <w:rFonts w:eastAsia="宋体" w:cs="Arial"/>
                <w:kern w:val="44"/>
                <w:szCs w:val="21"/>
              </w:rPr>
              <w:t xml:space="preserve"> </w:t>
            </w:r>
            <w:r w:rsidR="00511339" w:rsidRPr="005002E5">
              <w:rPr>
                <w:rFonts w:eastAsia="宋体" w:cs="Arial"/>
                <w:kern w:val="44"/>
                <w:szCs w:val="21"/>
              </w:rPr>
              <w:t>dest_id</w:t>
            </w:r>
            <w:r w:rsidR="00DF0B54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DF0B54">
              <w:rPr>
                <w:rFonts w:eastAsia="宋体" w:cs="Arial" w:hint="eastAsia"/>
                <w:kern w:val="44"/>
                <w:szCs w:val="21"/>
              </w:rPr>
              <w:t>明信片</w:t>
            </w:r>
            <w:r w:rsidR="00D84055">
              <w:rPr>
                <w:rFonts w:eastAsia="宋体" w:cs="Arial" w:hint="eastAsia"/>
                <w:kern w:val="44"/>
                <w:szCs w:val="21"/>
              </w:rPr>
              <w:t>景点</w:t>
            </w:r>
            <w:r w:rsidR="00DF0B54"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DF0B54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DF0B54" w:rsidRDefault="00DF0B54" w:rsidP="00EA0EE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 w:rsidR="00DF0B54" w:rsidTr="00EA0EE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DF0B54" w:rsidRPr="00982693" w:rsidRDefault="00DF0B54" w:rsidP="00EA0EE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DF0B54" w:rsidRPr="00982693" w:rsidRDefault="00DF0B54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DF0B54" w:rsidRPr="00982693" w:rsidRDefault="00DF0B54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DF0B54" w:rsidRPr="00982693" w:rsidRDefault="00DF0B54" w:rsidP="00EA0EE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data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:</w:t>
            </w:r>
          </w:p>
          <w:p w:rsidR="00DF0B54" w:rsidRPr="00982693" w:rsidRDefault="00DF0B54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{ </w:t>
            </w:r>
          </w:p>
          <w:p w:rsidR="00C831BD" w:rsidRDefault="00C831BD" w:rsidP="00C831BD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287680">
              <w:rPr>
                <w:rFonts w:eastAsia="宋体" w:cs="Arial"/>
                <w:kern w:val="44"/>
                <w:szCs w:val="21"/>
              </w:rPr>
              <w:t>destId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            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>
              <w:rPr>
                <w:rFonts w:eastAsia="宋体" w:cs="Arial" w:hint="eastAsia"/>
                <w:kern w:val="44"/>
                <w:szCs w:val="21"/>
              </w:rPr>
              <w:t>明信片景点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ID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831BD" w:rsidRDefault="00C831BD" w:rsidP="00C831BD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287680">
              <w:rPr>
                <w:rFonts w:eastAsia="宋体" w:cs="Arial"/>
                <w:kern w:val="44"/>
                <w:szCs w:val="21"/>
              </w:rPr>
              <w:t>destName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F50A36">
              <w:rPr>
                <w:rFonts w:eastAsia="宋体" w:cs="Arial"/>
                <w:kern w:val="44"/>
                <w:szCs w:val="21"/>
              </w:rPr>
              <w:t xml:space="preserve"> ”</w:t>
            </w:r>
            <w:r>
              <w:rPr>
                <w:rFonts w:eastAsia="宋体" w:cs="Arial" w:hint="eastAsia"/>
                <w:kern w:val="44"/>
                <w:szCs w:val="21"/>
              </w:rPr>
              <w:t>长城</w:t>
            </w:r>
            <w:r w:rsidRPr="00F50A36">
              <w:rPr>
                <w:rFonts w:eastAsia="宋体" w:cs="Arial"/>
                <w:kern w:val="44"/>
                <w:szCs w:val="21"/>
              </w:rPr>
              <w:t>”</w:t>
            </w:r>
            <w:r w:rsidRPr="00F50A36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F50A36">
              <w:rPr>
                <w:rFonts w:eastAsia="宋体" w:cs="Arial"/>
                <w:kern w:val="44"/>
                <w:szCs w:val="21"/>
              </w:rPr>
              <w:tab/>
            </w:r>
            <w:r w:rsidRPr="00F50A36">
              <w:rPr>
                <w:rFonts w:eastAsia="宋体" w:cs="Arial" w:hint="eastAsia"/>
                <w:kern w:val="44"/>
                <w:szCs w:val="21"/>
              </w:rPr>
              <w:tab/>
            </w:r>
            <w:r w:rsidRPr="00F50A36">
              <w:rPr>
                <w:rFonts w:eastAsia="宋体" w:cs="Arial"/>
                <w:kern w:val="44"/>
                <w:szCs w:val="21"/>
              </w:rPr>
              <w:tab/>
            </w:r>
            <w:r w:rsidRPr="00F50A36">
              <w:rPr>
                <w:rFonts w:eastAsia="宋体" w:cs="Arial" w:hint="eastAsia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 w:rsidRPr="00F50A36">
              <w:rPr>
                <w:rFonts w:eastAsia="宋体" w:cs="Arial"/>
                <w:kern w:val="44"/>
                <w:szCs w:val="21"/>
              </w:rPr>
              <w:t>景点名称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831BD" w:rsidRPr="00982693" w:rsidRDefault="00C831BD" w:rsidP="00C831BD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287680">
              <w:rPr>
                <w:rFonts w:eastAsia="宋体" w:cs="Arial"/>
                <w:kern w:val="44"/>
                <w:szCs w:val="21"/>
              </w:rPr>
              <w:t>destLogo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F50A36">
              <w:rPr>
                <w:rFonts w:eastAsia="宋体" w:cs="Arial"/>
                <w:kern w:val="44"/>
                <w:szCs w:val="21"/>
              </w:rPr>
              <w:t xml:space="preserve"> ” http://img.100msh.net/5.png”</w:t>
            </w:r>
            <w:r w:rsidRPr="00F50A36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F50A36">
              <w:rPr>
                <w:rFonts w:eastAsia="宋体" w:cs="Arial"/>
                <w:kern w:val="44"/>
                <w:szCs w:val="21"/>
              </w:rPr>
              <w:t>景点</w:t>
            </w:r>
            <w:r w:rsidRPr="00F50A36">
              <w:rPr>
                <w:rFonts w:eastAsia="宋体" w:cs="Arial"/>
                <w:kern w:val="44"/>
                <w:szCs w:val="21"/>
              </w:rPr>
              <w:t>logo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831BD" w:rsidRPr="00982693" w:rsidRDefault="00C831BD" w:rsidP="00C831BD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Pr="000B2A58">
              <w:rPr>
                <w:rFonts w:eastAsia="宋体" w:cs="Arial"/>
                <w:kern w:val="44"/>
                <w:szCs w:val="21"/>
              </w:rPr>
              <w:t>thumbImageUrl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":"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>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thumbImages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缩略图地址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1B3F2D" w:rsidRDefault="00AB2788" w:rsidP="00C831BD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 </w:t>
            </w:r>
            <w:r w:rsidR="00C831BD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C831BD" w:rsidRPr="005C31DC">
              <w:rPr>
                <w:rFonts w:eastAsia="宋体" w:cs="Arial"/>
                <w:kern w:val="44"/>
                <w:szCs w:val="21"/>
              </w:rPr>
              <w:t>destImgUrl</w:t>
            </w:r>
            <w:r w:rsidR="00C831BD">
              <w:rPr>
                <w:rFonts w:eastAsia="宋体" w:cs="Arial" w:hint="eastAsia"/>
                <w:kern w:val="44"/>
                <w:szCs w:val="21"/>
              </w:rPr>
              <w:t xml:space="preserve"> "</w:t>
            </w:r>
            <w:r w:rsidR="00C831BD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C831BD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C831BD"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C831BD"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="00C831BD"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="00C831BD"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 w:rsidR="00C831BD">
              <w:rPr>
                <w:rFonts w:eastAsia="宋体" w:cs="Arial" w:hint="eastAsia"/>
                <w:kern w:val="44"/>
                <w:sz w:val="11"/>
                <w:szCs w:val="21"/>
              </w:rPr>
              <w:t xml:space="preserve"> dest</w:t>
            </w:r>
            <w:r w:rsidR="00C831BD"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</w:t>
            </w:r>
            <w:r w:rsidR="00C831BD" w:rsidRPr="00A5634E">
              <w:rPr>
                <w:rFonts w:eastAsia="宋体" w:cs="Arial"/>
                <w:kern w:val="44"/>
                <w:sz w:val="11"/>
                <w:szCs w:val="21"/>
              </w:rPr>
              <w:t>rawImages</w:t>
            </w:r>
            <w:r w:rsidR="00C831BD"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="00C831BD"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="00C831BD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C831BD" w:rsidRPr="00BC25E8">
              <w:rPr>
                <w:rFonts w:eastAsia="宋体" w:cs="Arial"/>
                <w:kern w:val="44"/>
                <w:szCs w:val="21"/>
              </w:rPr>
              <w:t>明信片</w:t>
            </w:r>
            <w:r w:rsidR="00C831BD" w:rsidRPr="00F50A36">
              <w:rPr>
                <w:rFonts w:eastAsia="宋体" w:cs="Arial"/>
                <w:kern w:val="44"/>
                <w:szCs w:val="21"/>
              </w:rPr>
              <w:t>景点原图地址</w:t>
            </w:r>
            <w:r w:rsidR="00C831BD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1B3F2D" w:rsidRDefault="001B3F2D" w:rsidP="001B3F2D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/>
                <w:kern w:val="44"/>
                <w:szCs w:val="21"/>
              </w:rPr>
              <w:t>destMusic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"*****.mp3"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背景音乐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DF0B54" w:rsidRDefault="00C831BD" w:rsidP="00C831BD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="00DF0B54"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DF0B54" w:rsidRPr="00982693" w:rsidRDefault="00DF0B54" w:rsidP="00EA0EE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DF0B54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DF0B54" w:rsidRDefault="00DF0B54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用户某个明信片</w:t>
            </w:r>
            <w:r w:rsidR="00F47B1A">
              <w:rPr>
                <w:rFonts w:eastAsia="宋体" w:cs="Arial" w:hint="eastAsia"/>
              </w:rPr>
              <w:t>景点</w:t>
            </w:r>
            <w:r>
              <w:rPr>
                <w:rFonts w:eastAsia="宋体" w:cs="Arial" w:hint="eastAsia"/>
              </w:rPr>
              <w:t>详情</w:t>
            </w:r>
          </w:p>
        </w:tc>
      </w:tr>
      <w:tr w:rsidR="00DF0B54" w:rsidTr="00EA0EE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DF0B54" w:rsidRDefault="00DF0B54" w:rsidP="00EA0EE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DF0B54" w:rsidRDefault="00DF0B54" w:rsidP="00EA0EEE">
            <w:pPr>
              <w:ind w:right="210"/>
              <w:rPr>
                <w:rFonts w:eastAsia="宋体" w:cs="Arial"/>
              </w:rPr>
            </w:pPr>
          </w:p>
        </w:tc>
      </w:tr>
    </w:tbl>
    <w:p w:rsidR="002C1D0B" w:rsidRDefault="00A16322" w:rsidP="002C1D0B">
      <w:pPr>
        <w:pStyle w:val="4"/>
        <w:spacing w:before="128"/>
        <w:ind w:left="425"/>
        <w:rPr>
          <w:rFonts w:ascii="Arial" w:eastAsia="宋体" w:hAnsi="Arial" w:cs="Arial"/>
          <w:szCs w:val="22"/>
        </w:rPr>
      </w:pPr>
      <w:bookmarkStart w:id="17" w:name="_Toc517351983"/>
      <w:r>
        <w:rPr>
          <w:rFonts w:ascii="Arial" w:eastAsia="宋体" w:hAnsi="Arial" w:cs="Arial" w:hint="eastAsia"/>
          <w:szCs w:val="22"/>
        </w:rPr>
        <w:t>2.</w:t>
      </w:r>
      <w:r w:rsidR="00EC302C">
        <w:rPr>
          <w:rFonts w:ascii="Arial" w:eastAsia="宋体" w:hAnsi="Arial" w:cs="Arial" w:hint="eastAsia"/>
          <w:szCs w:val="22"/>
        </w:rPr>
        <w:t>6</w:t>
      </w:r>
      <w:r w:rsidR="00BA398C">
        <w:rPr>
          <w:rFonts w:ascii="Arial" w:eastAsia="宋体" w:hAnsi="Arial" w:cs="Arial" w:hint="eastAsia"/>
          <w:szCs w:val="22"/>
        </w:rPr>
        <w:t>明信片</w:t>
      </w:r>
      <w:r w:rsidR="000542D0">
        <w:rPr>
          <w:rFonts w:ascii="Arial" w:eastAsia="宋体" w:hAnsi="Arial" w:cs="Arial" w:hint="eastAsia"/>
          <w:szCs w:val="22"/>
        </w:rPr>
        <w:t>上传</w:t>
      </w:r>
      <w:bookmarkEnd w:id="17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C1D0B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2C1D0B" w:rsidRDefault="00467285" w:rsidP="00F477DD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</w:t>
            </w:r>
            <w:r w:rsidR="00F477DD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制作明信片后上传，返回明信片缩略图</w:t>
            </w:r>
          </w:p>
        </w:tc>
      </w:tr>
      <w:tr w:rsidR="002C1D0B" w:rsidTr="006A3D8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2C1D0B" w:rsidRPr="004B68E2" w:rsidRDefault="004B68E2" w:rsidP="004B68E2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>
              <w:rPr>
                <w:rFonts w:eastAsia="宋体" w:cs="Arial" w:hint="eastAsia"/>
                <w:kern w:val="44"/>
                <w:szCs w:val="21"/>
              </w:rPr>
              <w:t>postcard</w:t>
            </w:r>
            <w:r w:rsidRPr="003671DC">
              <w:rPr>
                <w:rFonts w:eastAsia="宋体" w:cs="Arial"/>
                <w:kern w:val="44"/>
                <w:szCs w:val="21"/>
              </w:rPr>
              <w:t>/upload</w:t>
            </w:r>
            <w:r w:rsidRPr="004B68E2">
              <w:rPr>
                <w:rFonts w:eastAsia="宋体" w:cs="Arial"/>
                <w:kern w:val="44"/>
                <w:szCs w:val="21"/>
              </w:rPr>
              <w:t>Post</w:t>
            </w:r>
            <w:r>
              <w:rPr>
                <w:rFonts w:eastAsia="宋体" w:cs="Arial" w:hint="eastAsia"/>
                <w:kern w:val="44"/>
                <w:szCs w:val="21"/>
              </w:rPr>
              <w:t>c</w:t>
            </w:r>
            <w:r w:rsidRPr="004B68E2">
              <w:rPr>
                <w:rFonts w:eastAsia="宋体" w:cs="Arial"/>
                <w:kern w:val="44"/>
                <w:szCs w:val="21"/>
              </w:rPr>
              <w:t>ard</w:t>
            </w:r>
          </w:p>
        </w:tc>
      </w:tr>
      <w:tr w:rsidR="002C1D0B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2C1D0B" w:rsidRDefault="002C1D0B" w:rsidP="006A3D8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2C1D0B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2C1D0B" w:rsidRDefault="002C1D0B" w:rsidP="006A3D8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</w:p>
          <w:p w:rsidR="00C36E69" w:rsidRDefault="00C36E69" w:rsidP="00C36E6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1.</w:t>
            </w:r>
            <w:r w:rsidR="000A5A15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9E7777">
              <w:rPr>
                <w:rFonts w:eastAsia="宋体" w:cs="Arial" w:hint="eastAsia"/>
                <w:kern w:val="44"/>
                <w:szCs w:val="21"/>
              </w:rPr>
              <w:t>token</w:t>
            </w:r>
          </w:p>
          <w:p w:rsidR="00741D7F" w:rsidRPr="00741D7F" w:rsidRDefault="003C3FB7" w:rsidP="00C36E69">
            <w:pPr>
              <w:ind w:right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 w:rsidR="00741D7F">
              <w:rPr>
                <w:rFonts w:eastAsiaTheme="minorEastAsia" w:hint="eastAsia"/>
              </w:rPr>
              <w:t>.</w:t>
            </w:r>
            <w:r w:rsidR="00741D7F" w:rsidRPr="00741D7F">
              <w:rPr>
                <w:rFonts w:eastAsiaTheme="minorEastAsia"/>
              </w:rPr>
              <w:t xml:space="preserve"> pcTitle</w:t>
            </w:r>
            <w:r w:rsidR="00741D7F" w:rsidRPr="00741D7F">
              <w:rPr>
                <w:rFonts w:eastAsiaTheme="minorEastAsia" w:hint="eastAsia"/>
              </w:rPr>
              <w:t xml:space="preserve">  </w:t>
            </w:r>
            <w:r w:rsidR="00741D7F" w:rsidRPr="00741D7F">
              <w:rPr>
                <w:rFonts w:eastAsiaTheme="minorEastAsia"/>
              </w:rPr>
              <w:t>明信片标题</w:t>
            </w:r>
          </w:p>
          <w:p w:rsidR="00741D7F" w:rsidRDefault="003C3FB7" w:rsidP="009C06C2">
            <w:pPr>
              <w:ind w:right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 w:rsidR="00741D7F" w:rsidRPr="00741D7F">
              <w:rPr>
                <w:rFonts w:eastAsiaTheme="minorEastAsia" w:hint="eastAsia"/>
              </w:rPr>
              <w:t>.</w:t>
            </w:r>
            <w:r w:rsidR="00DE4A9D" w:rsidRPr="00DE4A9D">
              <w:rPr>
                <w:rFonts w:eastAsiaTheme="minorEastAsia"/>
              </w:rPr>
              <w:t xml:space="preserve"> destId</w:t>
            </w:r>
            <w:r w:rsidR="00741D7F" w:rsidRPr="00741D7F">
              <w:rPr>
                <w:rFonts w:eastAsiaTheme="minorEastAsia" w:hint="eastAsia"/>
              </w:rPr>
              <w:t xml:space="preserve"> </w:t>
            </w:r>
            <w:r w:rsidR="00741D7F" w:rsidRPr="00741D7F">
              <w:rPr>
                <w:rFonts w:eastAsiaTheme="minorEastAsia"/>
              </w:rPr>
              <w:t>景点</w:t>
            </w:r>
            <w:r w:rsidR="00741D7F" w:rsidRPr="00741D7F">
              <w:rPr>
                <w:rFonts w:eastAsiaTheme="minorEastAsia"/>
              </w:rPr>
              <w:t>ID</w:t>
            </w:r>
            <w:r w:rsidR="00741D7F" w:rsidRPr="00741D7F">
              <w:rPr>
                <w:rFonts w:eastAsiaTheme="minorEastAsia"/>
              </w:rPr>
              <w:t>，获取背景图（包括缩略图）</w:t>
            </w:r>
          </w:p>
          <w:p w:rsidR="006E6671" w:rsidRDefault="006E6671" w:rsidP="009C06C2">
            <w:pPr>
              <w:ind w:right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可选参数：</w:t>
            </w:r>
          </w:p>
          <w:p w:rsidR="003C3FB7" w:rsidRDefault="003C3FB7" w:rsidP="003C3FB7">
            <w:pPr>
              <w:ind w:right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Pr="00741D7F">
              <w:rPr>
                <w:rFonts w:eastAsiaTheme="minorEastAsia" w:hint="eastAsia"/>
              </w:rPr>
              <w:t>.</w:t>
            </w:r>
            <w:r w:rsidRPr="00741D7F">
              <w:rPr>
                <w:rFonts w:eastAsiaTheme="minorEastAsia"/>
              </w:rPr>
              <w:t xml:space="preserve"> pcHeadImg</w:t>
            </w:r>
            <w:r>
              <w:rPr>
                <w:rFonts w:eastAsiaTheme="minorEastAsia" w:hint="eastAsia"/>
              </w:rPr>
              <w:t>明信片头像</w:t>
            </w:r>
            <w:r>
              <w:rPr>
                <w:rFonts w:eastAsiaTheme="minorEastAsia" w:hint="eastAsia"/>
              </w:rPr>
              <w:t>(File</w:t>
            </w:r>
            <w:r>
              <w:rPr>
                <w:rFonts w:eastAsiaTheme="minorEastAsia" w:hint="eastAsia"/>
              </w:rPr>
              <w:t>文件类型</w:t>
            </w:r>
            <w:r>
              <w:rPr>
                <w:rFonts w:eastAsiaTheme="minorEastAsia" w:hint="eastAsia"/>
              </w:rPr>
              <w:t>)</w:t>
            </w:r>
          </w:p>
          <w:p w:rsidR="003C3FB7" w:rsidRPr="00741D7F" w:rsidRDefault="003C3FB7" w:rsidP="003C3FB7">
            <w:pPr>
              <w:ind w:right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 w:rsidRPr="00741D7F">
              <w:rPr>
                <w:rFonts w:eastAsiaTheme="minorEastAsia" w:hint="eastAsia"/>
              </w:rPr>
              <w:t xml:space="preserve">. </w:t>
            </w:r>
            <w:r w:rsidRPr="00741D7F">
              <w:rPr>
                <w:rFonts w:eastAsiaTheme="minorEastAsia"/>
              </w:rPr>
              <w:t>pcText</w:t>
            </w:r>
            <w:r w:rsidRPr="00741D7F">
              <w:rPr>
                <w:rFonts w:eastAsiaTheme="minorEastAsia" w:hint="eastAsia"/>
              </w:rPr>
              <w:t xml:space="preserve"> </w:t>
            </w:r>
            <w:r w:rsidRPr="00741D7F">
              <w:rPr>
                <w:rFonts w:eastAsiaTheme="minorEastAsia"/>
              </w:rPr>
              <w:t>明信片文本内容</w:t>
            </w:r>
          </w:p>
          <w:p w:rsidR="006E6671" w:rsidRPr="003C3FB7" w:rsidRDefault="006E6671" w:rsidP="009C06C2">
            <w:pPr>
              <w:ind w:right="210"/>
              <w:rPr>
                <w:rFonts w:eastAsiaTheme="minorEastAsia" w:cs="Arial"/>
                <w:kern w:val="44"/>
                <w:szCs w:val="21"/>
              </w:rPr>
            </w:pPr>
          </w:p>
        </w:tc>
      </w:tr>
      <w:tr w:rsidR="002C1D0B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2C1D0B" w:rsidRDefault="002C1D0B" w:rsidP="006A3D8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0A5A15" w:rsidRPr="006816EB" w:rsidRDefault="000A5A15">
      <w:pPr>
        <w:rPr>
          <w:rFonts w:eastAsiaTheme="minorEastAsia"/>
        </w:rPr>
      </w:pP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C1D0B" w:rsidTr="006A3D8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2C1D0B" w:rsidRDefault="002C1D0B" w:rsidP="006A3D8E">
            <w:pPr>
              <w:spacing w:line="240" w:lineRule="auto"/>
              <w:ind w:right="21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{</w:t>
            </w:r>
          </w:p>
          <w:p w:rsidR="002C1D0B" w:rsidRDefault="002C1D0B" w:rsidP="006A3D8E">
            <w:pPr>
              <w:spacing w:line="240" w:lineRule="auto"/>
              <w:ind w:leftChars="200" w:left="420" w:rightChars="100" w:right="21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“code”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 xml:space="preserve">,                            </w:t>
            </w:r>
            <w:r w:rsidR="00630DB1">
              <w:rPr>
                <w:rFonts w:eastAsia="宋体" w:cs="Arial" w:hint="eastAsia"/>
                <w:szCs w:val="21"/>
              </w:rPr>
              <w:t xml:space="preserve"> </w:t>
            </w:r>
            <w:r>
              <w:rPr>
                <w:rFonts w:eastAsia="宋体"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2C1D0B" w:rsidRDefault="002C1D0B" w:rsidP="006A3D8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“msg”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,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  <w:t>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0A5A15" w:rsidRDefault="000A5A15" w:rsidP="006A3D8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data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:{</w:t>
            </w:r>
          </w:p>
          <w:p w:rsidR="00C43F74" w:rsidRPr="00982693" w:rsidRDefault="00D31957" w:rsidP="00C43F7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="00C43F74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C43F74" w:rsidRPr="0085094B">
              <w:rPr>
                <w:rFonts w:eastAsia="宋体" w:cs="Arial"/>
                <w:kern w:val="44"/>
                <w:szCs w:val="21"/>
              </w:rPr>
              <w:t>pcHeadImg</w:t>
            </w:r>
            <w:r w:rsidR="00C43F74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C43F74"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="00C43F74">
              <w:rPr>
                <w:rFonts w:cs="Arial"/>
                <w:szCs w:val="21"/>
              </w:rPr>
              <w:t xml:space="preserve"> </w:t>
            </w:r>
            <w:r w:rsidR="00C43F74" w:rsidRPr="0085094B">
              <w:rPr>
                <w:rFonts w:cs="Arial"/>
                <w:sz w:val="18"/>
                <w:szCs w:val="21"/>
              </w:rPr>
              <w:t>” http://img.100msh.net/5.png”</w:t>
            </w:r>
            <w:r w:rsidR="00C43F74" w:rsidRPr="0085094B">
              <w:rPr>
                <w:rFonts w:eastAsia="宋体" w:cs="Arial" w:hint="eastAsia"/>
                <w:kern w:val="44"/>
                <w:sz w:val="18"/>
                <w:szCs w:val="21"/>
              </w:rPr>
              <w:t xml:space="preserve"> </w:t>
            </w:r>
            <w:r w:rsidR="00C43F74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="00C43F74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C43F74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C43F74">
              <w:rPr>
                <w:rFonts w:eastAsia="宋体" w:cs="Arial" w:hint="eastAsia"/>
                <w:kern w:val="44"/>
                <w:szCs w:val="21"/>
              </w:rPr>
              <w:t>明信片头像</w:t>
            </w:r>
            <w:r w:rsidR="00C43F74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43F74" w:rsidRDefault="00C43F74" w:rsidP="00C43F7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EC4643">
              <w:rPr>
                <w:rFonts w:eastAsia="宋体" w:cs="Arial"/>
                <w:kern w:val="44"/>
                <w:szCs w:val="21"/>
              </w:rPr>
              <w:t>pcTitle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cs="Arial"/>
                <w:szCs w:val="21"/>
              </w:rPr>
              <w:t xml:space="preserve"> </w:t>
            </w:r>
            <w:r w:rsidRPr="0085094B">
              <w:rPr>
                <w:rFonts w:cs="Arial"/>
                <w:sz w:val="18"/>
                <w:szCs w:val="21"/>
              </w:rPr>
              <w:t>”</w:t>
            </w:r>
            <w:r>
              <w:rPr>
                <w:rFonts w:eastAsia="宋体" w:cs="Arial" w:hint="eastAsia"/>
                <w:kern w:val="44"/>
                <w:szCs w:val="21"/>
              </w:rPr>
              <w:t>长城</w:t>
            </w:r>
            <w:r w:rsidRPr="0085094B">
              <w:rPr>
                <w:rFonts w:cs="Arial"/>
                <w:sz w:val="18"/>
                <w:szCs w:val="21"/>
              </w:rPr>
              <w:t>”</w:t>
            </w:r>
            <w:r w:rsidRPr="0085094B">
              <w:rPr>
                <w:rFonts w:eastAsia="宋体" w:cs="Arial" w:hint="eastAsia"/>
                <w:kern w:val="44"/>
                <w:sz w:val="18"/>
                <w:szCs w:val="21"/>
              </w:rPr>
              <w:t xml:space="preserve"> </w:t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 w:val="18"/>
                <w:szCs w:val="21"/>
              </w:rPr>
              <w:tab/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 w:val="18"/>
                <w:szCs w:val="21"/>
              </w:rPr>
              <w:tab/>
            </w:r>
            <w:r>
              <w:rPr>
                <w:rFonts w:eastAsia="宋体" w:cs="Arial"/>
                <w:kern w:val="44"/>
                <w:sz w:val="18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明信片标题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43F74" w:rsidRPr="00A26302" w:rsidRDefault="00C43F74" w:rsidP="00C43F7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lastRenderedPageBreak/>
              <w:t>“</w:t>
            </w:r>
            <w:r w:rsidRPr="001C0891">
              <w:rPr>
                <w:rFonts w:eastAsia="宋体" w:cs="Arial"/>
                <w:kern w:val="44"/>
                <w:szCs w:val="21"/>
              </w:rPr>
              <w:t>pcText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:"</w:t>
            </w:r>
            <w:r>
              <w:rPr>
                <w:rFonts w:eastAsia="宋体" w:cs="Arial" w:hint="eastAsia"/>
                <w:kern w:val="44"/>
                <w:szCs w:val="21"/>
              </w:rPr>
              <w:t>祝福天下所有有情人。。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文本内容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C43F74" w:rsidRPr="00982693" w:rsidRDefault="00C43F74" w:rsidP="00C43F7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Pr="000B2A58">
              <w:rPr>
                <w:rFonts w:eastAsia="宋体" w:cs="Arial"/>
                <w:kern w:val="44"/>
                <w:szCs w:val="21"/>
              </w:rPr>
              <w:t>thumbImageUrl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":"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>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thumbImages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缩略图地址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FF0F39" w:rsidRDefault="00C43F74" w:rsidP="00C43F7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5C31DC">
              <w:rPr>
                <w:rFonts w:eastAsia="宋体" w:cs="Arial"/>
                <w:kern w:val="44"/>
                <w:szCs w:val="21"/>
              </w:rPr>
              <w:t>destImgUrl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 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http://img.100msh.com/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 w:val="11"/>
                <w:szCs w:val="21"/>
              </w:rPr>
              <w:t xml:space="preserve"> dest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</w:t>
            </w:r>
            <w:r w:rsidRPr="00A5634E">
              <w:rPr>
                <w:rFonts w:eastAsia="宋体" w:cs="Arial"/>
                <w:kern w:val="44"/>
                <w:sz w:val="11"/>
                <w:szCs w:val="21"/>
              </w:rPr>
              <w:t>rawImages</w:t>
            </w:r>
            <w:r w:rsidRPr="00A5634E">
              <w:rPr>
                <w:rFonts w:eastAsia="宋体" w:cs="Arial" w:hint="eastAsia"/>
                <w:kern w:val="44"/>
                <w:sz w:val="11"/>
                <w:szCs w:val="21"/>
              </w:rPr>
              <w:t xml:space="preserve"> /***.png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</w:t>
            </w:r>
            <w:r w:rsidRPr="00BC25E8">
              <w:rPr>
                <w:rFonts w:eastAsia="宋体" w:cs="Arial"/>
                <w:kern w:val="44"/>
                <w:szCs w:val="21"/>
              </w:rPr>
              <w:t>原图地址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C43F74" w:rsidRDefault="00FF0F39" w:rsidP="00C43F74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/>
                <w:kern w:val="44"/>
                <w:szCs w:val="21"/>
              </w:rPr>
              <w:t>destMusic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"*****.mp3"             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</w:t>
            </w:r>
            <w:r>
              <w:rPr>
                <w:rFonts w:eastAsia="宋体" w:cs="Arial" w:hint="eastAsia"/>
                <w:kern w:val="44"/>
                <w:szCs w:val="21"/>
              </w:rPr>
              <w:t>背景音乐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="00C43F74">
              <w:rPr>
                <w:rFonts w:eastAsia="宋体" w:cs="Arial" w:hint="eastAsia"/>
                <w:kern w:val="44"/>
                <w:szCs w:val="21"/>
              </w:rPr>
              <w:t xml:space="preserve">  </w:t>
            </w:r>
          </w:p>
          <w:p w:rsidR="000A5A15" w:rsidRPr="004B3290" w:rsidRDefault="00C43F74" w:rsidP="004B3290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Pr="006D0BE4">
              <w:rPr>
                <w:rFonts w:eastAsia="宋体" w:cs="Arial"/>
                <w:kern w:val="44"/>
                <w:szCs w:val="21"/>
              </w:rPr>
              <w:t>pcDate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 xml:space="preserve"> 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2017-9-8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   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Pr="00BC25E8">
              <w:rPr>
                <w:rFonts w:eastAsia="宋体" w:cs="Arial"/>
                <w:kern w:val="44"/>
                <w:szCs w:val="21"/>
              </w:rPr>
              <w:t>明信片生成日期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0A5A15" w:rsidRDefault="000A5A15" w:rsidP="006A3D8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}</w:t>
            </w:r>
          </w:p>
          <w:p w:rsidR="002C1D0B" w:rsidRDefault="002C1D0B" w:rsidP="006A3D8E">
            <w:pPr>
              <w:spacing w:line="240" w:lineRule="auto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2C1D0B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返回说明</w:t>
            </w:r>
          </w:p>
        </w:tc>
        <w:tc>
          <w:tcPr>
            <w:tcW w:w="8037" w:type="dxa"/>
          </w:tcPr>
          <w:p w:rsidR="002C1D0B" w:rsidRDefault="0086390F" w:rsidP="00C36E6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明信片</w:t>
            </w:r>
            <w:r w:rsidR="00211836">
              <w:rPr>
                <w:rFonts w:eastAsia="宋体" w:cs="Arial" w:hint="eastAsia"/>
              </w:rPr>
              <w:t>背景</w:t>
            </w:r>
            <w:r>
              <w:rPr>
                <w:rFonts w:eastAsia="宋体" w:cs="Arial" w:hint="eastAsia"/>
              </w:rPr>
              <w:t>缩略图</w:t>
            </w:r>
          </w:p>
        </w:tc>
      </w:tr>
      <w:tr w:rsidR="002C1D0B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C1D0B" w:rsidRDefault="002C1D0B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2C1D0B" w:rsidRDefault="002C1D0B" w:rsidP="006A3D8E">
            <w:pPr>
              <w:ind w:right="210"/>
              <w:rPr>
                <w:rFonts w:eastAsia="宋体" w:cs="Arial"/>
              </w:rPr>
            </w:pPr>
          </w:p>
        </w:tc>
      </w:tr>
      <w:tr w:rsidR="004A2F5A" w:rsidTr="006A3D8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A2F5A" w:rsidRDefault="004A2F5A" w:rsidP="006A3D8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4A2F5A" w:rsidRDefault="004A2F5A" w:rsidP="006A3D8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32455D" w:rsidRPr="004C294F" w:rsidRDefault="0032455D" w:rsidP="0032455D">
      <w:pPr>
        <w:pStyle w:val="4"/>
        <w:spacing w:before="128"/>
        <w:ind w:left="420"/>
        <w:rPr>
          <w:rFonts w:ascii="Arial" w:eastAsia="宋体" w:hAnsi="Arial" w:cs="Arial"/>
          <w:b w:val="0"/>
          <w:color w:val="auto"/>
          <w:kern w:val="44"/>
          <w:szCs w:val="21"/>
        </w:rPr>
      </w:pPr>
      <w:r w:rsidRPr="004C294F">
        <w:rPr>
          <w:rFonts w:ascii="Arial" w:eastAsia="宋体" w:hAnsi="Arial" w:cs="Arial" w:hint="eastAsia"/>
          <w:b w:val="0"/>
          <w:color w:val="auto"/>
          <w:kern w:val="44"/>
          <w:szCs w:val="21"/>
        </w:rPr>
        <w:t>2.7</w:t>
      </w:r>
      <w:r w:rsidRPr="004C294F">
        <w:rPr>
          <w:rFonts w:ascii="Arial" w:eastAsia="宋体" w:hAnsi="Arial" w:cs="Arial" w:hint="eastAsia"/>
          <w:b w:val="0"/>
          <w:color w:val="auto"/>
          <w:kern w:val="44"/>
          <w:szCs w:val="21"/>
        </w:rPr>
        <w:t>分享绿卡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32455D" w:rsidRPr="004C294F" w:rsidTr="00E71BB2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2455D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接口描述</w:t>
            </w:r>
          </w:p>
        </w:tc>
        <w:tc>
          <w:tcPr>
            <w:tcW w:w="8037" w:type="dxa"/>
          </w:tcPr>
          <w:p w:rsidR="0032455D" w:rsidRDefault="0032455D" w:rsidP="004C294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分享</w:t>
            </w:r>
            <w:r w:rsidRPr="0032455D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绿卡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，推送消息到运营平台</w:t>
            </w:r>
          </w:p>
        </w:tc>
      </w:tr>
      <w:tr w:rsidR="0032455D" w:rsidRPr="004C294F" w:rsidTr="00E71BB2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32455D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32455D" w:rsidRDefault="0032455D" w:rsidP="0032455D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 w:rsidR="004C294F" w:rsidRPr="004C294F">
              <w:rPr>
                <w:rFonts w:eastAsia="宋体" w:cs="Arial"/>
                <w:kern w:val="44"/>
                <w:szCs w:val="21"/>
              </w:rPr>
              <w:t>greencard</w:t>
            </w:r>
            <w:r w:rsidR="004C294F">
              <w:rPr>
                <w:rFonts w:eastAsia="宋体" w:cs="Arial" w:hint="eastAsia"/>
                <w:kern w:val="44"/>
                <w:szCs w:val="21"/>
              </w:rPr>
              <w:t>/</w:t>
            </w:r>
            <w:r>
              <w:rPr>
                <w:rFonts w:eastAsia="宋体" w:cs="Arial" w:hint="eastAsia"/>
                <w:kern w:val="44"/>
                <w:szCs w:val="21"/>
              </w:rPr>
              <w:t>share</w:t>
            </w:r>
          </w:p>
        </w:tc>
      </w:tr>
      <w:tr w:rsidR="0032455D" w:rsidRPr="004C294F" w:rsidTr="00E71BB2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2455D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请求方法</w:t>
            </w:r>
          </w:p>
        </w:tc>
        <w:tc>
          <w:tcPr>
            <w:tcW w:w="8037" w:type="dxa"/>
          </w:tcPr>
          <w:p w:rsidR="0032455D" w:rsidRDefault="00C2477F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GET</w:t>
            </w:r>
          </w:p>
        </w:tc>
      </w:tr>
      <w:tr w:rsidR="0032455D" w:rsidRPr="004C294F" w:rsidTr="00E71BB2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2455D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32455D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</w:p>
          <w:p w:rsidR="0032455D" w:rsidRDefault="0032455D" w:rsidP="004C294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4C294F" w:rsidRPr="004C294F">
              <w:rPr>
                <w:rFonts w:eastAsia="宋体" w:cs="Arial"/>
                <w:kern w:val="44"/>
                <w:szCs w:val="21"/>
              </w:rPr>
              <w:t>gcId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绿卡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32455D" w:rsidRPr="004C294F" w:rsidTr="00E71BB2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2455D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参数说明</w:t>
            </w:r>
          </w:p>
        </w:tc>
        <w:tc>
          <w:tcPr>
            <w:tcW w:w="8037" w:type="dxa"/>
          </w:tcPr>
          <w:p w:rsidR="0032455D" w:rsidRDefault="0032455D" w:rsidP="00E71BB2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32455D" w:rsidRPr="004C294F" w:rsidTr="00E71BB2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2455D" w:rsidRPr="004C294F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/>
                <w:kern w:val="44"/>
                <w:szCs w:val="21"/>
              </w:rPr>
              <w:t>返回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格式</w:t>
            </w:r>
          </w:p>
        </w:tc>
        <w:tc>
          <w:tcPr>
            <w:tcW w:w="8037" w:type="dxa"/>
          </w:tcPr>
          <w:p w:rsidR="0032455D" w:rsidRPr="004C294F" w:rsidRDefault="0032455D" w:rsidP="00E71BB2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/>
                <w:kern w:val="44"/>
                <w:szCs w:val="21"/>
              </w:rPr>
              <w:t>{</w:t>
            </w:r>
          </w:p>
          <w:p w:rsidR="0032455D" w:rsidRPr="004C294F" w:rsidRDefault="0032455D" w:rsidP="00E71BB2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“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”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32455D" w:rsidRPr="004C294F" w:rsidRDefault="0032455D" w:rsidP="00E71BB2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“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msg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”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: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4C294F">
              <w:rPr>
                <w:rFonts w:eastAsia="宋体" w:cs="Arial"/>
                <w:kern w:val="44"/>
                <w:szCs w:val="21"/>
              </w:rPr>
              <w:t>”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,</w:t>
            </w:r>
            <w:r w:rsidRPr="004C294F">
              <w:rPr>
                <w:rFonts w:eastAsia="宋体" w:cs="Arial"/>
                <w:kern w:val="44"/>
                <w:szCs w:val="21"/>
              </w:rPr>
              <w:tab/>
            </w:r>
            <w:r w:rsidRPr="004C294F">
              <w:rPr>
                <w:rFonts w:eastAsia="宋体" w:cs="Arial" w:hint="eastAsia"/>
                <w:kern w:val="44"/>
                <w:szCs w:val="21"/>
              </w:rPr>
              <w:tab/>
            </w:r>
            <w:r w:rsidRPr="004C294F">
              <w:rPr>
                <w:rFonts w:eastAsia="宋体" w:cs="Arial"/>
                <w:kern w:val="44"/>
                <w:szCs w:val="21"/>
              </w:rPr>
              <w:tab/>
            </w:r>
            <w:r w:rsidRPr="004C294F">
              <w:rPr>
                <w:rFonts w:eastAsia="宋体" w:cs="Arial" w:hint="eastAsia"/>
                <w:kern w:val="44"/>
                <w:szCs w:val="21"/>
              </w:rPr>
              <w:tab/>
            </w:r>
            <w:r w:rsidRPr="004C294F">
              <w:rPr>
                <w:rFonts w:eastAsia="宋体" w:cs="Arial"/>
                <w:kern w:val="44"/>
                <w:szCs w:val="21"/>
              </w:rPr>
              <w:tab/>
            </w:r>
            <w:r w:rsidRPr="004C294F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32455D" w:rsidRPr="004C294F" w:rsidRDefault="0032455D" w:rsidP="00E71BB2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32455D" w:rsidRPr="004C294F" w:rsidTr="00E71BB2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2455D" w:rsidRPr="004C294F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返回说明</w:t>
            </w:r>
          </w:p>
        </w:tc>
        <w:tc>
          <w:tcPr>
            <w:tcW w:w="8037" w:type="dxa"/>
          </w:tcPr>
          <w:p w:rsidR="0032455D" w:rsidRPr="004C294F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32455D" w:rsidRPr="004C294F" w:rsidTr="00E71BB2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2455D" w:rsidRPr="004C294F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备注</w:t>
            </w:r>
          </w:p>
        </w:tc>
        <w:tc>
          <w:tcPr>
            <w:tcW w:w="8037" w:type="dxa"/>
          </w:tcPr>
          <w:p w:rsidR="0032455D" w:rsidRPr="004C294F" w:rsidRDefault="0032455D" w:rsidP="00E71BB2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</w:tbl>
    <w:p w:rsidR="004C294F" w:rsidRPr="004C294F" w:rsidRDefault="004C294F" w:rsidP="004C294F">
      <w:pPr>
        <w:pStyle w:val="4"/>
        <w:spacing w:before="128"/>
        <w:ind w:left="420"/>
        <w:rPr>
          <w:rFonts w:ascii="Arial" w:eastAsia="宋体" w:hAnsi="Arial" w:cs="Arial"/>
          <w:b w:val="0"/>
          <w:color w:val="auto"/>
          <w:kern w:val="44"/>
          <w:szCs w:val="21"/>
        </w:rPr>
      </w:pPr>
      <w:r w:rsidRPr="004C294F">
        <w:rPr>
          <w:rFonts w:ascii="Arial" w:eastAsia="宋体" w:hAnsi="Arial" w:cs="Arial" w:hint="eastAsia"/>
          <w:b w:val="0"/>
          <w:color w:val="auto"/>
          <w:kern w:val="44"/>
          <w:szCs w:val="21"/>
        </w:rPr>
        <w:t>2.</w:t>
      </w:r>
      <w:r w:rsidR="005869D5">
        <w:rPr>
          <w:rFonts w:ascii="Arial" w:eastAsia="宋体" w:hAnsi="Arial" w:cs="Arial" w:hint="eastAsia"/>
          <w:b w:val="0"/>
          <w:color w:val="auto"/>
          <w:kern w:val="44"/>
          <w:szCs w:val="21"/>
        </w:rPr>
        <w:t>8</w:t>
      </w:r>
      <w:r w:rsidRPr="004C294F">
        <w:rPr>
          <w:rFonts w:ascii="Arial" w:eastAsia="宋体" w:hAnsi="Arial" w:cs="Arial" w:hint="eastAsia"/>
          <w:b w:val="0"/>
          <w:color w:val="auto"/>
          <w:kern w:val="44"/>
          <w:szCs w:val="21"/>
        </w:rPr>
        <w:t>分享明信片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4C294F" w:rsidRPr="004C294F" w:rsidTr="00FF07D7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接口描述</w:t>
            </w:r>
          </w:p>
        </w:tc>
        <w:tc>
          <w:tcPr>
            <w:tcW w:w="8037" w:type="dxa"/>
          </w:tcPr>
          <w:p w:rsidR="004C294F" w:rsidRDefault="004C294F" w:rsidP="004C294F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分享</w:t>
            </w:r>
            <w:r w:rsidRPr="0032455D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明信片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，推送消息到运营平台</w:t>
            </w:r>
          </w:p>
        </w:tc>
      </w:tr>
      <w:tr w:rsidR="004C294F" w:rsidRPr="004C294F" w:rsidTr="00FF07D7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 w:rsidRPr="004C294F">
              <w:rPr>
                <w:rFonts w:eastAsia="宋体" w:cs="Arial"/>
                <w:kern w:val="44"/>
                <w:szCs w:val="21"/>
              </w:rPr>
              <w:t>postcard</w:t>
            </w:r>
            <w:r>
              <w:rPr>
                <w:rFonts w:eastAsia="宋体" w:cs="Arial" w:hint="eastAsia"/>
                <w:kern w:val="44"/>
                <w:szCs w:val="21"/>
              </w:rPr>
              <w:t>/share</w:t>
            </w:r>
          </w:p>
        </w:tc>
      </w:tr>
      <w:tr w:rsidR="004C294F" w:rsidRPr="004C294F" w:rsidTr="00FF07D7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请求方法</w:t>
            </w:r>
          </w:p>
        </w:tc>
        <w:tc>
          <w:tcPr>
            <w:tcW w:w="8037" w:type="dxa"/>
          </w:tcPr>
          <w:p w:rsidR="004C294F" w:rsidRDefault="00C2477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GET</w:t>
            </w:r>
          </w:p>
        </w:tc>
      </w:tr>
      <w:tr w:rsidR="004C294F" w:rsidRPr="004C294F" w:rsidTr="00FF07D7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</w:t>
            </w:r>
          </w:p>
          <w:p w:rsidR="004C294F" w:rsidRDefault="004C294F" w:rsidP="004C294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4C294F">
              <w:rPr>
                <w:rFonts w:eastAsia="宋体" w:cs="Arial"/>
                <w:kern w:val="44"/>
                <w:szCs w:val="21"/>
              </w:rPr>
              <w:t>pcId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 xml:space="preserve"> : </w:t>
            </w:r>
            <w:r>
              <w:rPr>
                <w:rFonts w:eastAsia="宋体" w:cs="Arial"/>
                <w:kern w:val="44"/>
                <w:szCs w:val="21"/>
              </w:rPr>
              <w:t xml:space="preserve"> 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明信片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ID</w:t>
            </w:r>
          </w:p>
        </w:tc>
      </w:tr>
      <w:tr w:rsidR="004C294F" w:rsidRPr="004C294F" w:rsidTr="00FF07D7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参数说明</w:t>
            </w:r>
          </w:p>
        </w:tc>
        <w:tc>
          <w:tcPr>
            <w:tcW w:w="8037" w:type="dxa"/>
          </w:tcPr>
          <w:p w:rsidR="004C294F" w:rsidRDefault="004C294F" w:rsidP="00FF07D7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4C294F" w:rsidRPr="004C294F" w:rsidTr="00FF07D7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4C294F" w:rsidRP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/>
                <w:kern w:val="44"/>
                <w:szCs w:val="21"/>
              </w:rPr>
              <w:t>返回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格式</w:t>
            </w:r>
          </w:p>
        </w:tc>
        <w:tc>
          <w:tcPr>
            <w:tcW w:w="8037" w:type="dxa"/>
          </w:tcPr>
          <w:p w:rsidR="004C294F" w:rsidRPr="004C294F" w:rsidRDefault="004C294F" w:rsidP="00FF07D7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/>
                <w:kern w:val="44"/>
                <w:szCs w:val="21"/>
              </w:rPr>
              <w:t>{</w:t>
            </w:r>
          </w:p>
          <w:p w:rsidR="004C294F" w:rsidRPr="004C294F" w:rsidRDefault="004C294F" w:rsidP="00FF07D7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“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”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4C294F" w:rsidRPr="004C294F" w:rsidRDefault="004C294F" w:rsidP="00FF07D7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“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msg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”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: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4C294F">
              <w:rPr>
                <w:rFonts w:eastAsia="宋体" w:cs="Arial"/>
                <w:kern w:val="44"/>
                <w:szCs w:val="21"/>
              </w:rPr>
              <w:t>”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,</w:t>
            </w:r>
            <w:r w:rsidRPr="004C294F">
              <w:rPr>
                <w:rFonts w:eastAsia="宋体" w:cs="Arial"/>
                <w:kern w:val="44"/>
                <w:szCs w:val="21"/>
              </w:rPr>
              <w:tab/>
            </w:r>
            <w:r w:rsidRPr="004C294F">
              <w:rPr>
                <w:rFonts w:eastAsia="宋体" w:cs="Arial" w:hint="eastAsia"/>
                <w:kern w:val="44"/>
                <w:szCs w:val="21"/>
              </w:rPr>
              <w:tab/>
            </w:r>
            <w:r w:rsidRPr="004C294F">
              <w:rPr>
                <w:rFonts w:eastAsia="宋体" w:cs="Arial"/>
                <w:kern w:val="44"/>
                <w:szCs w:val="21"/>
              </w:rPr>
              <w:tab/>
            </w:r>
            <w:r w:rsidRPr="004C294F">
              <w:rPr>
                <w:rFonts w:eastAsia="宋体" w:cs="Arial" w:hint="eastAsia"/>
                <w:kern w:val="44"/>
                <w:szCs w:val="21"/>
              </w:rPr>
              <w:tab/>
            </w:r>
            <w:r w:rsidRPr="004C294F">
              <w:rPr>
                <w:rFonts w:eastAsia="宋体" w:cs="Arial"/>
                <w:kern w:val="44"/>
                <w:szCs w:val="21"/>
              </w:rPr>
              <w:tab/>
            </w:r>
            <w:r w:rsidRPr="004C294F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4C294F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4C294F" w:rsidRPr="004C294F" w:rsidRDefault="004C294F" w:rsidP="00FF07D7">
            <w:pPr>
              <w:spacing w:line="240" w:lineRule="auto"/>
              <w:ind w:rightChars="100"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lastRenderedPageBreak/>
              <w:t>}</w:t>
            </w:r>
          </w:p>
        </w:tc>
      </w:tr>
      <w:tr w:rsidR="004C294F" w:rsidRPr="004C294F" w:rsidTr="00FF07D7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C294F" w:rsidRP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lastRenderedPageBreak/>
              <w:t>返回说明</w:t>
            </w:r>
          </w:p>
        </w:tc>
        <w:tc>
          <w:tcPr>
            <w:tcW w:w="8037" w:type="dxa"/>
          </w:tcPr>
          <w:p w:rsidR="004C294F" w:rsidRP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4C294F" w:rsidRPr="004C294F" w:rsidTr="00FF07D7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4C294F" w:rsidRP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C294F">
              <w:rPr>
                <w:rFonts w:eastAsia="宋体" w:cs="Arial" w:hint="eastAsia"/>
                <w:kern w:val="44"/>
                <w:szCs w:val="21"/>
              </w:rPr>
              <w:t>备注</w:t>
            </w:r>
          </w:p>
        </w:tc>
        <w:tc>
          <w:tcPr>
            <w:tcW w:w="8037" w:type="dxa"/>
          </w:tcPr>
          <w:p w:rsidR="004C294F" w:rsidRPr="004C294F" w:rsidRDefault="004C294F" w:rsidP="00FF07D7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</w:tbl>
    <w:p w:rsidR="00F32CF0" w:rsidRDefault="00F32CF0" w:rsidP="007734B1">
      <w:pPr>
        <w:pStyle w:val="4"/>
        <w:spacing w:before="128"/>
        <w:ind w:left="425"/>
      </w:pPr>
    </w:p>
    <w:sectPr w:rsidR="00F32CF0" w:rsidSect="00F32C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720"/>
      <w:docGrid w:type="lines" w:linePitch="32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F08" w:rsidRDefault="00456F08" w:rsidP="00F32CF0">
      <w:pPr>
        <w:spacing w:line="240" w:lineRule="auto"/>
      </w:pPr>
      <w:r>
        <w:separator/>
      </w:r>
    </w:p>
  </w:endnote>
  <w:endnote w:type="continuationSeparator" w:id="1">
    <w:p w:rsidR="00456F08" w:rsidRDefault="00456F08" w:rsidP="00F32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8E" w:rsidRDefault="006A3D8E">
    <w:pPr>
      <w:pStyle w:val="a0"/>
      <w:ind w:rightChars="10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8E" w:rsidRDefault="006367EF">
    <w:pPr>
      <w:pStyle w:val="a0"/>
      <w:framePr w:wrap="around" w:vAnchor="text" w:hAnchor="margin" w:xAlign="outside" w:y="1"/>
      <w:numPr>
        <w:ilvl w:val="0"/>
        <w:numId w:val="0"/>
      </w:numPr>
      <w:ind w:leftChars="160" w:left="336" w:right="210"/>
      <w:jc w:val="right"/>
    </w:pPr>
    <w:fldSimple w:instr=" PAGE   \* MERGEFORMAT ">
      <w:r w:rsidR="00C2477F" w:rsidRPr="00C2477F">
        <w:rPr>
          <w:noProof/>
          <w:lang w:val="zh-CN"/>
        </w:rPr>
        <w:t>13</w:t>
      </w:r>
    </w:fldSimple>
  </w:p>
  <w:p w:rsidR="006A3D8E" w:rsidRDefault="006A3D8E"/>
  <w:p w:rsidR="006A3D8E" w:rsidRDefault="006A3D8E" w:rsidP="009B3448">
    <w:pPr>
      <w:pStyle w:val="a0"/>
      <w:numPr>
        <w:ilvl w:val="0"/>
        <w:numId w:val="0"/>
      </w:numPr>
      <w:ind w:leftChars="160" w:left="336" w:rightChars="10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8E" w:rsidRDefault="006A3D8E">
    <w:pPr>
      <w:pStyle w:val="a0"/>
      <w:ind w:rightChars="10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F08" w:rsidRDefault="00456F08" w:rsidP="00F32CF0">
      <w:pPr>
        <w:spacing w:line="240" w:lineRule="auto"/>
      </w:pPr>
      <w:r>
        <w:separator/>
      </w:r>
    </w:p>
  </w:footnote>
  <w:footnote w:type="continuationSeparator" w:id="1">
    <w:p w:rsidR="00456F08" w:rsidRDefault="00456F08" w:rsidP="00F32C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8E" w:rsidRDefault="006A3D8E">
    <w:pPr>
      <w:pStyle w:val="a"/>
      <w:ind w:left="63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8E" w:rsidRDefault="006A3D8E" w:rsidP="009B3448">
    <w:pPr>
      <w:pStyle w:val="a"/>
      <w:numPr>
        <w:ilvl w:val="0"/>
        <w:numId w:val="0"/>
      </w:numPr>
      <w:ind w:leftChars="200" w:left="420" w:rightChars="10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8E" w:rsidRDefault="006A3D8E">
    <w:pPr>
      <w:pStyle w:val="a"/>
      <w:ind w:left="63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bullet"/>
      <w:pStyle w:val="a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singleLevel"/>
    <w:tmpl w:val="0000000A"/>
    <w:lvl w:ilvl="0">
      <w:start w:val="1"/>
      <w:numFmt w:val="bullet"/>
      <w:pStyle w:val="a0"/>
      <w:lvlText w:val=""/>
      <w:lvlJc w:val="left"/>
      <w:pPr>
        <w:tabs>
          <w:tab w:val="left" w:pos="227"/>
        </w:tabs>
        <w:ind w:left="227" w:hanging="227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chineseCounting"/>
      <w:pStyle w:val="1"/>
      <w:suff w:val="space"/>
      <w:lvlText w:val="第%1部分、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cs="宋体" w:hint="eastAsia"/>
        <w:b/>
        <w:szCs w:val="30"/>
      </w:rPr>
    </w:lvl>
    <w:lvl w:ilvl="1">
      <w:start w:val="1"/>
      <w:numFmt w:val="chineseCounting"/>
      <w:pStyle w:val="2"/>
      <w:suff w:val="space"/>
      <w:lvlText w:val="%2.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  <w:lang w:val="en-US"/>
      </w:rPr>
    </w:lvl>
    <w:lvl w:ilvl="2">
      <w:start w:val="1"/>
      <w:numFmt w:val="decimal"/>
      <w:pStyle w:val="3"/>
      <w:suff w:val="space"/>
      <w:lvlText w:val="%3."/>
      <w:lvlJc w:val="left"/>
      <w:pPr>
        <w:tabs>
          <w:tab w:val="left" w:pos="425"/>
        </w:tabs>
        <w:ind w:left="709" w:hanging="709"/>
      </w:pPr>
      <w:rPr>
        <w:rFonts w:ascii="宋体" w:eastAsia="宋体" w:hAnsi="宋体" w:cs="宋体" w:hint="eastAsia"/>
        <w:sz w:val="32"/>
        <w:szCs w:val="32"/>
      </w:rPr>
    </w:lvl>
    <w:lvl w:ilvl="3">
      <w:start w:val="1"/>
      <w:numFmt w:val="decimal"/>
      <w:suff w:val="space"/>
      <w:lvlText w:val="%3.%4."/>
      <w:lvlJc w:val="left"/>
      <w:pPr>
        <w:tabs>
          <w:tab w:val="left" w:pos="425"/>
        </w:tabs>
        <w:ind w:left="850" w:hanging="850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suff w:val="space"/>
      <w:lvlText w:val="%3.%4.%5."/>
      <w:lvlJc w:val="left"/>
      <w:pPr>
        <w:tabs>
          <w:tab w:val="left" w:pos="425"/>
        </w:tabs>
        <w:ind w:left="991" w:hanging="991"/>
      </w:pPr>
      <w:rPr>
        <w:rFonts w:ascii="宋体" w:eastAsia="宋体" w:hAnsi="宋体" w:cs="宋体" w:hint="eastAsia"/>
        <w:sz w:val="24"/>
        <w:szCs w:val="24"/>
      </w:rPr>
    </w:lvl>
    <w:lvl w:ilvl="5">
      <w:start w:val="1"/>
      <w:numFmt w:val="upperLetter"/>
      <w:suff w:val="space"/>
      <w:lvlText w:val="%6."/>
      <w:lvlJc w:val="left"/>
      <w:pPr>
        <w:tabs>
          <w:tab w:val="left" w:pos="425"/>
        </w:tabs>
        <w:ind w:left="1134" w:hanging="1134"/>
      </w:pPr>
      <w:rPr>
        <w:rFonts w:ascii="宋体" w:eastAsia="宋体" w:hAnsi="宋体" w:cs="宋体" w:hint="eastAsia"/>
        <w:b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3">
    <w:nsid w:val="402923A1"/>
    <w:multiLevelType w:val="hybridMultilevel"/>
    <w:tmpl w:val="3E269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F3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7751C7"/>
    <w:multiLevelType w:val="hybridMultilevel"/>
    <w:tmpl w:val="270664E2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57D96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28FC50"/>
    <w:multiLevelType w:val="singleLevel"/>
    <w:tmpl w:val="5A28FC50"/>
    <w:lvl w:ilvl="0">
      <w:start w:val="1"/>
      <w:numFmt w:val="decimal"/>
      <w:suff w:val="nothing"/>
      <w:lvlText w:val="%1、"/>
      <w:lvlJc w:val="left"/>
    </w:lvl>
  </w:abstractNum>
  <w:abstractNum w:abstractNumId="8">
    <w:nsid w:val="664C48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CEA1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027"/>
    <w:rsid w:val="000234A3"/>
    <w:rsid w:val="00023787"/>
    <w:rsid w:val="00023F31"/>
    <w:rsid w:val="00037593"/>
    <w:rsid w:val="00043B32"/>
    <w:rsid w:val="000542D0"/>
    <w:rsid w:val="0006244C"/>
    <w:rsid w:val="00065993"/>
    <w:rsid w:val="00071A33"/>
    <w:rsid w:val="000754B4"/>
    <w:rsid w:val="000802BD"/>
    <w:rsid w:val="00086845"/>
    <w:rsid w:val="000A49FB"/>
    <w:rsid w:val="000A5A15"/>
    <w:rsid w:val="000A618A"/>
    <w:rsid w:val="000A6259"/>
    <w:rsid w:val="000B02A4"/>
    <w:rsid w:val="000B2A58"/>
    <w:rsid w:val="000C28A8"/>
    <w:rsid w:val="000D0932"/>
    <w:rsid w:val="000E5333"/>
    <w:rsid w:val="000F00DF"/>
    <w:rsid w:val="000F0814"/>
    <w:rsid w:val="00125599"/>
    <w:rsid w:val="001364BC"/>
    <w:rsid w:val="00161EA8"/>
    <w:rsid w:val="00164ED9"/>
    <w:rsid w:val="00172A27"/>
    <w:rsid w:val="00173261"/>
    <w:rsid w:val="00182123"/>
    <w:rsid w:val="00195C40"/>
    <w:rsid w:val="00197294"/>
    <w:rsid w:val="001B2477"/>
    <w:rsid w:val="001B3F2D"/>
    <w:rsid w:val="001C0891"/>
    <w:rsid w:val="001E7DD5"/>
    <w:rsid w:val="001F040C"/>
    <w:rsid w:val="001F22CD"/>
    <w:rsid w:val="001F23EC"/>
    <w:rsid w:val="001F5EF1"/>
    <w:rsid w:val="001F6C3E"/>
    <w:rsid w:val="00211836"/>
    <w:rsid w:val="002126F9"/>
    <w:rsid w:val="00214CD2"/>
    <w:rsid w:val="00220DD1"/>
    <w:rsid w:val="002338E6"/>
    <w:rsid w:val="0025351B"/>
    <w:rsid w:val="0025701D"/>
    <w:rsid w:val="00275DA7"/>
    <w:rsid w:val="00276F2E"/>
    <w:rsid w:val="00287680"/>
    <w:rsid w:val="002975A6"/>
    <w:rsid w:val="002A1628"/>
    <w:rsid w:val="002A658D"/>
    <w:rsid w:val="002C1D0B"/>
    <w:rsid w:val="002D1908"/>
    <w:rsid w:val="002E19B3"/>
    <w:rsid w:val="002E2D21"/>
    <w:rsid w:val="002E4D73"/>
    <w:rsid w:val="002E59FB"/>
    <w:rsid w:val="002E7C53"/>
    <w:rsid w:val="002F0090"/>
    <w:rsid w:val="00311A2B"/>
    <w:rsid w:val="00313B36"/>
    <w:rsid w:val="0032455D"/>
    <w:rsid w:val="003312AF"/>
    <w:rsid w:val="00331C24"/>
    <w:rsid w:val="00336578"/>
    <w:rsid w:val="003566F0"/>
    <w:rsid w:val="003626E7"/>
    <w:rsid w:val="003671DC"/>
    <w:rsid w:val="00370293"/>
    <w:rsid w:val="00371D78"/>
    <w:rsid w:val="00372C20"/>
    <w:rsid w:val="00375A81"/>
    <w:rsid w:val="003854AD"/>
    <w:rsid w:val="00390389"/>
    <w:rsid w:val="003B0338"/>
    <w:rsid w:val="003B65F6"/>
    <w:rsid w:val="003B6BB0"/>
    <w:rsid w:val="003B795C"/>
    <w:rsid w:val="003C3466"/>
    <w:rsid w:val="003C3FB7"/>
    <w:rsid w:val="003E52F4"/>
    <w:rsid w:val="00423215"/>
    <w:rsid w:val="00423930"/>
    <w:rsid w:val="0042496A"/>
    <w:rsid w:val="00432155"/>
    <w:rsid w:val="00432CC7"/>
    <w:rsid w:val="00437B56"/>
    <w:rsid w:val="00456F08"/>
    <w:rsid w:val="0045742C"/>
    <w:rsid w:val="004606BB"/>
    <w:rsid w:val="0046283E"/>
    <w:rsid w:val="00465E69"/>
    <w:rsid w:val="00467285"/>
    <w:rsid w:val="004724C5"/>
    <w:rsid w:val="00490BE9"/>
    <w:rsid w:val="00494C5D"/>
    <w:rsid w:val="004A2F5A"/>
    <w:rsid w:val="004B19CF"/>
    <w:rsid w:val="004B2A8C"/>
    <w:rsid w:val="004B3290"/>
    <w:rsid w:val="004B3708"/>
    <w:rsid w:val="004B68E2"/>
    <w:rsid w:val="004B700C"/>
    <w:rsid w:val="004C1259"/>
    <w:rsid w:val="004C294F"/>
    <w:rsid w:val="004C3566"/>
    <w:rsid w:val="004D56D8"/>
    <w:rsid w:val="004D6D80"/>
    <w:rsid w:val="004E5FE7"/>
    <w:rsid w:val="004F3CB5"/>
    <w:rsid w:val="004F457E"/>
    <w:rsid w:val="005002E5"/>
    <w:rsid w:val="0050281F"/>
    <w:rsid w:val="00506A77"/>
    <w:rsid w:val="00507795"/>
    <w:rsid w:val="00507C37"/>
    <w:rsid w:val="00507FB2"/>
    <w:rsid w:val="00511339"/>
    <w:rsid w:val="0051339D"/>
    <w:rsid w:val="00513794"/>
    <w:rsid w:val="00515D8E"/>
    <w:rsid w:val="00521BC5"/>
    <w:rsid w:val="00542D32"/>
    <w:rsid w:val="00542E7F"/>
    <w:rsid w:val="00555FDA"/>
    <w:rsid w:val="0055794C"/>
    <w:rsid w:val="0057487B"/>
    <w:rsid w:val="00585D5C"/>
    <w:rsid w:val="005869D5"/>
    <w:rsid w:val="005958C2"/>
    <w:rsid w:val="00596B0F"/>
    <w:rsid w:val="005B1A8A"/>
    <w:rsid w:val="005B6E10"/>
    <w:rsid w:val="005B75F3"/>
    <w:rsid w:val="005C31DC"/>
    <w:rsid w:val="005C5959"/>
    <w:rsid w:val="005D4B2E"/>
    <w:rsid w:val="005D5348"/>
    <w:rsid w:val="005D7612"/>
    <w:rsid w:val="005F601B"/>
    <w:rsid w:val="006062ED"/>
    <w:rsid w:val="00606A24"/>
    <w:rsid w:val="00616318"/>
    <w:rsid w:val="006164A8"/>
    <w:rsid w:val="00620F49"/>
    <w:rsid w:val="006243A8"/>
    <w:rsid w:val="00630DB1"/>
    <w:rsid w:val="00631E47"/>
    <w:rsid w:val="00632FA0"/>
    <w:rsid w:val="006367EF"/>
    <w:rsid w:val="00641B0B"/>
    <w:rsid w:val="0065159B"/>
    <w:rsid w:val="006565B6"/>
    <w:rsid w:val="00675D49"/>
    <w:rsid w:val="00681657"/>
    <w:rsid w:val="006816EB"/>
    <w:rsid w:val="0068541A"/>
    <w:rsid w:val="00690F20"/>
    <w:rsid w:val="006A3D8E"/>
    <w:rsid w:val="006C33EB"/>
    <w:rsid w:val="006C5875"/>
    <w:rsid w:val="006D0BE4"/>
    <w:rsid w:val="006D6E73"/>
    <w:rsid w:val="006E3B62"/>
    <w:rsid w:val="006E6671"/>
    <w:rsid w:val="007001DF"/>
    <w:rsid w:val="00724647"/>
    <w:rsid w:val="007263E8"/>
    <w:rsid w:val="00737AE4"/>
    <w:rsid w:val="00741D7F"/>
    <w:rsid w:val="00745465"/>
    <w:rsid w:val="00757C11"/>
    <w:rsid w:val="00760A25"/>
    <w:rsid w:val="00762BD8"/>
    <w:rsid w:val="00762C53"/>
    <w:rsid w:val="007734B1"/>
    <w:rsid w:val="00783AF0"/>
    <w:rsid w:val="00784000"/>
    <w:rsid w:val="007864D3"/>
    <w:rsid w:val="007A4D6D"/>
    <w:rsid w:val="007A6BCF"/>
    <w:rsid w:val="007B1DE0"/>
    <w:rsid w:val="007D0C84"/>
    <w:rsid w:val="007D1965"/>
    <w:rsid w:val="007E1842"/>
    <w:rsid w:val="007F3367"/>
    <w:rsid w:val="007F527E"/>
    <w:rsid w:val="007F7E6D"/>
    <w:rsid w:val="00801DD0"/>
    <w:rsid w:val="00802E37"/>
    <w:rsid w:val="00824E2E"/>
    <w:rsid w:val="00826B77"/>
    <w:rsid w:val="00835F29"/>
    <w:rsid w:val="0085094B"/>
    <w:rsid w:val="0085704D"/>
    <w:rsid w:val="00857D4B"/>
    <w:rsid w:val="00857F1A"/>
    <w:rsid w:val="0086390F"/>
    <w:rsid w:val="008718D8"/>
    <w:rsid w:val="008A2685"/>
    <w:rsid w:val="008B39BC"/>
    <w:rsid w:val="008D43FC"/>
    <w:rsid w:val="008E1712"/>
    <w:rsid w:val="008E1C0B"/>
    <w:rsid w:val="008F08C9"/>
    <w:rsid w:val="008F4A32"/>
    <w:rsid w:val="008F790B"/>
    <w:rsid w:val="00902AAD"/>
    <w:rsid w:val="0090429F"/>
    <w:rsid w:val="00911BE9"/>
    <w:rsid w:val="00914D9B"/>
    <w:rsid w:val="00924876"/>
    <w:rsid w:val="00924B72"/>
    <w:rsid w:val="00925857"/>
    <w:rsid w:val="0094200E"/>
    <w:rsid w:val="009465A7"/>
    <w:rsid w:val="009579A3"/>
    <w:rsid w:val="00970099"/>
    <w:rsid w:val="00981135"/>
    <w:rsid w:val="00981855"/>
    <w:rsid w:val="00982693"/>
    <w:rsid w:val="00984DD1"/>
    <w:rsid w:val="0099085F"/>
    <w:rsid w:val="00992676"/>
    <w:rsid w:val="009A1099"/>
    <w:rsid w:val="009B3448"/>
    <w:rsid w:val="009C06C2"/>
    <w:rsid w:val="009C0E1C"/>
    <w:rsid w:val="009C350B"/>
    <w:rsid w:val="009C7982"/>
    <w:rsid w:val="009D388C"/>
    <w:rsid w:val="009D47E3"/>
    <w:rsid w:val="009E0B4D"/>
    <w:rsid w:val="009E3624"/>
    <w:rsid w:val="009E6B1F"/>
    <w:rsid w:val="009E7777"/>
    <w:rsid w:val="009F0817"/>
    <w:rsid w:val="009F1896"/>
    <w:rsid w:val="009F3E30"/>
    <w:rsid w:val="00A016DF"/>
    <w:rsid w:val="00A01E5F"/>
    <w:rsid w:val="00A14895"/>
    <w:rsid w:val="00A16322"/>
    <w:rsid w:val="00A26302"/>
    <w:rsid w:val="00A35561"/>
    <w:rsid w:val="00A51F1C"/>
    <w:rsid w:val="00A5634E"/>
    <w:rsid w:val="00A5693C"/>
    <w:rsid w:val="00A65C34"/>
    <w:rsid w:val="00A74B9D"/>
    <w:rsid w:val="00A84818"/>
    <w:rsid w:val="00A86338"/>
    <w:rsid w:val="00A90CA5"/>
    <w:rsid w:val="00AB2788"/>
    <w:rsid w:val="00AD2D8B"/>
    <w:rsid w:val="00AF49CD"/>
    <w:rsid w:val="00B1202E"/>
    <w:rsid w:val="00B32154"/>
    <w:rsid w:val="00B37E28"/>
    <w:rsid w:val="00B42BAE"/>
    <w:rsid w:val="00B445BA"/>
    <w:rsid w:val="00B5150C"/>
    <w:rsid w:val="00B5558D"/>
    <w:rsid w:val="00B637AF"/>
    <w:rsid w:val="00B638B9"/>
    <w:rsid w:val="00B77245"/>
    <w:rsid w:val="00B85A20"/>
    <w:rsid w:val="00B937EA"/>
    <w:rsid w:val="00BA398C"/>
    <w:rsid w:val="00BC0999"/>
    <w:rsid w:val="00BC25E8"/>
    <w:rsid w:val="00BD5E1E"/>
    <w:rsid w:val="00BE7ABA"/>
    <w:rsid w:val="00BF7CA1"/>
    <w:rsid w:val="00C06B7F"/>
    <w:rsid w:val="00C23C95"/>
    <w:rsid w:val="00C2477F"/>
    <w:rsid w:val="00C257C2"/>
    <w:rsid w:val="00C3009E"/>
    <w:rsid w:val="00C3555C"/>
    <w:rsid w:val="00C36E69"/>
    <w:rsid w:val="00C43F74"/>
    <w:rsid w:val="00C576F7"/>
    <w:rsid w:val="00C670B1"/>
    <w:rsid w:val="00C80580"/>
    <w:rsid w:val="00C82FF7"/>
    <w:rsid w:val="00C831BD"/>
    <w:rsid w:val="00C87D94"/>
    <w:rsid w:val="00C926C1"/>
    <w:rsid w:val="00CB316D"/>
    <w:rsid w:val="00CB5DB5"/>
    <w:rsid w:val="00CC2D77"/>
    <w:rsid w:val="00CC4D1E"/>
    <w:rsid w:val="00CD37C2"/>
    <w:rsid w:val="00CE6BF6"/>
    <w:rsid w:val="00D0637C"/>
    <w:rsid w:val="00D10B97"/>
    <w:rsid w:val="00D155CF"/>
    <w:rsid w:val="00D31957"/>
    <w:rsid w:val="00D53426"/>
    <w:rsid w:val="00D57A09"/>
    <w:rsid w:val="00D764D7"/>
    <w:rsid w:val="00D84055"/>
    <w:rsid w:val="00D94525"/>
    <w:rsid w:val="00D95B20"/>
    <w:rsid w:val="00D96D97"/>
    <w:rsid w:val="00DB4FF5"/>
    <w:rsid w:val="00DC398D"/>
    <w:rsid w:val="00DD7A91"/>
    <w:rsid w:val="00DD7DA6"/>
    <w:rsid w:val="00DE4A9D"/>
    <w:rsid w:val="00DE6ED2"/>
    <w:rsid w:val="00DF0998"/>
    <w:rsid w:val="00DF0B54"/>
    <w:rsid w:val="00E243D7"/>
    <w:rsid w:val="00E3489F"/>
    <w:rsid w:val="00E47A31"/>
    <w:rsid w:val="00E502F5"/>
    <w:rsid w:val="00E555BB"/>
    <w:rsid w:val="00E620EC"/>
    <w:rsid w:val="00E64281"/>
    <w:rsid w:val="00E9171B"/>
    <w:rsid w:val="00E9770F"/>
    <w:rsid w:val="00EA50B0"/>
    <w:rsid w:val="00EC302C"/>
    <w:rsid w:val="00EC4643"/>
    <w:rsid w:val="00ED47E3"/>
    <w:rsid w:val="00ED62F6"/>
    <w:rsid w:val="00ED6BA7"/>
    <w:rsid w:val="00EE62D2"/>
    <w:rsid w:val="00F00154"/>
    <w:rsid w:val="00F11A87"/>
    <w:rsid w:val="00F128F9"/>
    <w:rsid w:val="00F136F2"/>
    <w:rsid w:val="00F17918"/>
    <w:rsid w:val="00F30705"/>
    <w:rsid w:val="00F32CF0"/>
    <w:rsid w:val="00F34650"/>
    <w:rsid w:val="00F3699D"/>
    <w:rsid w:val="00F477DD"/>
    <w:rsid w:val="00F47B1A"/>
    <w:rsid w:val="00F50A36"/>
    <w:rsid w:val="00F627EC"/>
    <w:rsid w:val="00F6391F"/>
    <w:rsid w:val="00F66199"/>
    <w:rsid w:val="00F67E63"/>
    <w:rsid w:val="00F728CD"/>
    <w:rsid w:val="00FC6A6F"/>
    <w:rsid w:val="00FD356E"/>
    <w:rsid w:val="00FE7AB1"/>
    <w:rsid w:val="00FF05E3"/>
    <w:rsid w:val="00FF0F39"/>
    <w:rsid w:val="01DA6407"/>
    <w:rsid w:val="02840582"/>
    <w:rsid w:val="03C61705"/>
    <w:rsid w:val="044569F3"/>
    <w:rsid w:val="06595449"/>
    <w:rsid w:val="0C727057"/>
    <w:rsid w:val="0E136B49"/>
    <w:rsid w:val="0F8F616A"/>
    <w:rsid w:val="138D6CFD"/>
    <w:rsid w:val="13A137AC"/>
    <w:rsid w:val="14504466"/>
    <w:rsid w:val="15022B36"/>
    <w:rsid w:val="15072923"/>
    <w:rsid w:val="160F0CEB"/>
    <w:rsid w:val="18B5535D"/>
    <w:rsid w:val="1D1131C5"/>
    <w:rsid w:val="1ED1118E"/>
    <w:rsid w:val="22A43CD3"/>
    <w:rsid w:val="22C477E9"/>
    <w:rsid w:val="23226462"/>
    <w:rsid w:val="23A8772E"/>
    <w:rsid w:val="26764D66"/>
    <w:rsid w:val="293007D4"/>
    <w:rsid w:val="2B7335D6"/>
    <w:rsid w:val="309E34D7"/>
    <w:rsid w:val="325A5F90"/>
    <w:rsid w:val="34AA10E7"/>
    <w:rsid w:val="38BF0B75"/>
    <w:rsid w:val="38D33BB1"/>
    <w:rsid w:val="3ADE10E3"/>
    <w:rsid w:val="3BF72A45"/>
    <w:rsid w:val="431D36FC"/>
    <w:rsid w:val="43A23ADF"/>
    <w:rsid w:val="44F67E97"/>
    <w:rsid w:val="44FD512C"/>
    <w:rsid w:val="456956F5"/>
    <w:rsid w:val="472A596B"/>
    <w:rsid w:val="48D303C3"/>
    <w:rsid w:val="4A0C33CA"/>
    <w:rsid w:val="4AA96008"/>
    <w:rsid w:val="4BA628EE"/>
    <w:rsid w:val="4E317E39"/>
    <w:rsid w:val="53146A99"/>
    <w:rsid w:val="53C7339A"/>
    <w:rsid w:val="56D94FC5"/>
    <w:rsid w:val="5957249A"/>
    <w:rsid w:val="5A271F67"/>
    <w:rsid w:val="5ADC0CD5"/>
    <w:rsid w:val="5C0A26E1"/>
    <w:rsid w:val="5C29197A"/>
    <w:rsid w:val="5E787095"/>
    <w:rsid w:val="63BC4601"/>
    <w:rsid w:val="662371F1"/>
    <w:rsid w:val="6668123C"/>
    <w:rsid w:val="66CD0D91"/>
    <w:rsid w:val="6C091084"/>
    <w:rsid w:val="75154322"/>
    <w:rsid w:val="78032E5F"/>
    <w:rsid w:val="795373F3"/>
    <w:rsid w:val="7A053AF5"/>
    <w:rsid w:val="7B642DB7"/>
    <w:rsid w:val="7C5B763E"/>
    <w:rsid w:val="7DAF550B"/>
    <w:rsid w:val="7E470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2CF0"/>
    <w:pPr>
      <w:widowControl w:val="0"/>
      <w:spacing w:line="312" w:lineRule="auto"/>
    </w:pPr>
    <w:rPr>
      <w:rFonts w:ascii="Arial" w:eastAsia="Arial" w:hAnsi="Arial" w:cs="Times New Roman"/>
      <w:kern w:val="2"/>
      <w:sz w:val="21"/>
    </w:rPr>
  </w:style>
  <w:style w:type="paragraph" w:styleId="1">
    <w:name w:val="heading 1"/>
    <w:basedOn w:val="a1"/>
    <w:next w:val="a1"/>
    <w:link w:val="1Char"/>
    <w:qFormat/>
    <w:rsid w:val="00F32CF0"/>
    <w:pPr>
      <w:numPr>
        <w:numId w:val="1"/>
      </w:numPr>
      <w:tabs>
        <w:tab w:val="clear" w:pos="425"/>
      </w:tabs>
      <w:jc w:val="center"/>
      <w:outlineLvl w:val="0"/>
    </w:pPr>
    <w:rPr>
      <w:rFonts w:ascii="Times New Roman" w:eastAsia="黑体" w:hAnsi="Times New Roman" w:hint="eastAsia"/>
      <w:b/>
      <w:color w:val="000000"/>
      <w:kern w:val="44"/>
      <w:sz w:val="30"/>
    </w:rPr>
  </w:style>
  <w:style w:type="paragraph" w:styleId="2">
    <w:name w:val="heading 2"/>
    <w:basedOn w:val="a1"/>
    <w:next w:val="a1"/>
    <w:link w:val="2Char"/>
    <w:qFormat/>
    <w:rsid w:val="00F32CF0"/>
    <w:pPr>
      <w:numPr>
        <w:ilvl w:val="1"/>
        <w:numId w:val="1"/>
      </w:numPr>
      <w:tabs>
        <w:tab w:val="clear" w:pos="0"/>
      </w:tabs>
      <w:spacing w:beforeLines="50"/>
      <w:outlineLvl w:val="1"/>
    </w:pPr>
    <w:rPr>
      <w:rFonts w:ascii="Times New Roman" w:eastAsia="宋体" w:hAnsi="Times New Roman"/>
      <w:b/>
      <w:kern w:val="0"/>
      <w:sz w:val="28"/>
    </w:rPr>
  </w:style>
  <w:style w:type="paragraph" w:styleId="3">
    <w:name w:val="heading 3"/>
    <w:basedOn w:val="a1"/>
    <w:next w:val="a1"/>
    <w:link w:val="3Char"/>
    <w:qFormat/>
    <w:rsid w:val="00F32CF0"/>
    <w:pPr>
      <w:keepNext/>
      <w:keepLines/>
      <w:numPr>
        <w:ilvl w:val="2"/>
        <w:numId w:val="1"/>
      </w:numPr>
      <w:spacing w:beforeLines="40"/>
      <w:ind w:right="210"/>
      <w:outlineLvl w:val="2"/>
    </w:pPr>
    <w:rPr>
      <w:rFonts w:eastAsia="宋体"/>
      <w:b/>
      <w:color w:val="244061"/>
      <w:sz w:val="30"/>
    </w:rPr>
  </w:style>
  <w:style w:type="paragraph" w:styleId="4">
    <w:name w:val="heading 4"/>
    <w:basedOn w:val="a1"/>
    <w:next w:val="a1"/>
    <w:link w:val="4Char"/>
    <w:qFormat/>
    <w:rsid w:val="00F32CF0"/>
    <w:pPr>
      <w:spacing w:beforeLines="40"/>
      <w:ind w:right="210"/>
      <w:outlineLvl w:val="3"/>
    </w:pPr>
    <w:rPr>
      <w:rFonts w:ascii="Times New Roman" w:hAnsi="Times New Roman"/>
      <w:b/>
      <w:color w:val="244061"/>
      <w:kern w:val="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CC2D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uiPriority w:val="99"/>
    <w:semiHidden/>
    <w:unhideWhenUsed/>
    <w:rsid w:val="00F32CF0"/>
    <w:rPr>
      <w:rFonts w:ascii="宋体" w:eastAsia="宋体"/>
      <w:sz w:val="18"/>
      <w:szCs w:val="18"/>
    </w:rPr>
  </w:style>
  <w:style w:type="paragraph" w:styleId="a0">
    <w:name w:val="footer"/>
    <w:basedOn w:val="a1"/>
    <w:next w:val="a1"/>
    <w:link w:val="Char1"/>
    <w:uiPriority w:val="99"/>
    <w:rsid w:val="00F32CF0"/>
    <w:pPr>
      <w:numPr>
        <w:numId w:val="2"/>
      </w:numPr>
      <w:tabs>
        <w:tab w:val="clear" w:pos="227"/>
      </w:tabs>
      <w:snapToGrid w:val="0"/>
      <w:ind w:leftChars="160" w:left="336" w:firstLine="0"/>
    </w:pPr>
    <w:rPr>
      <w:rFonts w:asciiTheme="minorHAnsi" w:eastAsiaTheme="minorEastAsia" w:hAnsiTheme="minorHAnsi" w:cstheme="minorBidi"/>
      <w:szCs w:val="22"/>
    </w:rPr>
  </w:style>
  <w:style w:type="paragraph" w:styleId="a">
    <w:name w:val="header"/>
    <w:basedOn w:val="a1"/>
    <w:link w:val="Char10"/>
    <w:uiPriority w:val="99"/>
    <w:qFormat/>
    <w:rsid w:val="00F32CF0"/>
    <w:pPr>
      <w:numPr>
        <w:numId w:val="3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420"/>
      </w:tabs>
      <w:snapToGrid w:val="0"/>
      <w:jc w:val="both"/>
    </w:pPr>
    <w:rPr>
      <w:rFonts w:asciiTheme="minorHAnsi" w:eastAsiaTheme="minorEastAsia" w:hAnsiTheme="minorHAnsi" w:cstheme="minorBidi"/>
      <w:szCs w:val="22"/>
    </w:rPr>
  </w:style>
  <w:style w:type="paragraph" w:styleId="10">
    <w:name w:val="toc 1"/>
    <w:basedOn w:val="a1"/>
    <w:next w:val="a1"/>
    <w:uiPriority w:val="39"/>
    <w:unhideWhenUsed/>
    <w:qFormat/>
    <w:rsid w:val="00F32CF0"/>
    <w:pPr>
      <w:widowControl/>
      <w:spacing w:after="100" w:line="320" w:lineRule="exact"/>
    </w:pPr>
    <w:rPr>
      <w:rFonts w:ascii="Calibri" w:hAnsi="Calibri"/>
      <w:b/>
      <w:kern w:val="0"/>
      <w:sz w:val="18"/>
      <w:szCs w:val="22"/>
    </w:rPr>
  </w:style>
  <w:style w:type="paragraph" w:styleId="20">
    <w:name w:val="toc 2"/>
    <w:basedOn w:val="a1"/>
    <w:next w:val="a1"/>
    <w:uiPriority w:val="39"/>
    <w:unhideWhenUsed/>
    <w:qFormat/>
    <w:rsid w:val="00F32CF0"/>
    <w:pPr>
      <w:widowControl/>
      <w:spacing w:after="100" w:line="320" w:lineRule="exact"/>
      <w:ind w:left="221"/>
    </w:pPr>
    <w:rPr>
      <w:rFonts w:ascii="Calibri" w:hAnsi="Calibri"/>
      <w:kern w:val="0"/>
      <w:sz w:val="18"/>
      <w:szCs w:val="22"/>
    </w:rPr>
  </w:style>
  <w:style w:type="character" w:styleId="a6">
    <w:name w:val="Hyperlink"/>
    <w:basedOn w:val="a2"/>
    <w:uiPriority w:val="99"/>
    <w:rsid w:val="00F32CF0"/>
    <w:rPr>
      <w:color w:val="459AE9"/>
      <w:u w:val="none"/>
    </w:rPr>
  </w:style>
  <w:style w:type="character" w:customStyle="1" w:styleId="1Char">
    <w:name w:val="标题 1 Char"/>
    <w:basedOn w:val="a2"/>
    <w:link w:val="1"/>
    <w:qFormat/>
    <w:rsid w:val="00F32CF0"/>
    <w:rPr>
      <w:rFonts w:ascii="Times New Roman" w:eastAsia="黑体" w:hAnsi="Times New Roman" w:cs="Times New Roman"/>
      <w:b/>
      <w:color w:val="000000"/>
      <w:kern w:val="44"/>
      <w:sz w:val="30"/>
      <w:szCs w:val="20"/>
    </w:rPr>
  </w:style>
  <w:style w:type="character" w:customStyle="1" w:styleId="2Char">
    <w:name w:val="标题 2 Char"/>
    <w:basedOn w:val="a2"/>
    <w:link w:val="2"/>
    <w:rsid w:val="00F32CF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Char">
    <w:name w:val="标题 3 Char"/>
    <w:basedOn w:val="a2"/>
    <w:link w:val="3"/>
    <w:rsid w:val="00F32CF0"/>
    <w:rPr>
      <w:rFonts w:ascii="Arial" w:eastAsia="宋体" w:hAnsi="Arial" w:cs="Times New Roman"/>
      <w:b/>
      <w:color w:val="244061"/>
      <w:sz w:val="30"/>
      <w:szCs w:val="20"/>
    </w:rPr>
  </w:style>
  <w:style w:type="character" w:customStyle="1" w:styleId="4Char">
    <w:name w:val="标题 4 Char"/>
    <w:basedOn w:val="a2"/>
    <w:link w:val="4"/>
    <w:qFormat/>
    <w:rsid w:val="00F32CF0"/>
    <w:rPr>
      <w:rFonts w:ascii="Times New Roman" w:eastAsia="Arial" w:hAnsi="Times New Roman" w:cs="Times New Roman"/>
      <w:b/>
      <w:color w:val="244061"/>
      <w:kern w:val="0"/>
      <w:szCs w:val="20"/>
    </w:rPr>
  </w:style>
  <w:style w:type="character" w:customStyle="1" w:styleId="Char0">
    <w:name w:val="页眉 Char"/>
    <w:basedOn w:val="a2"/>
    <w:link w:val="a"/>
    <w:uiPriority w:val="99"/>
    <w:rsid w:val="00F32CF0"/>
  </w:style>
  <w:style w:type="character" w:customStyle="1" w:styleId="11">
    <w:name w:val="不明显强调1"/>
    <w:basedOn w:val="a2"/>
    <w:uiPriority w:val="19"/>
    <w:qFormat/>
    <w:rsid w:val="00F32CF0"/>
    <w:rPr>
      <w:i/>
      <w:iCs/>
      <w:color w:val="808080"/>
    </w:rPr>
  </w:style>
  <w:style w:type="character" w:customStyle="1" w:styleId="Char2">
    <w:name w:val="页脚 Char"/>
    <w:basedOn w:val="a2"/>
    <w:link w:val="a0"/>
    <w:uiPriority w:val="99"/>
    <w:rsid w:val="00F32CF0"/>
  </w:style>
  <w:style w:type="character" w:customStyle="1" w:styleId="Char1">
    <w:name w:val="页脚 Char1"/>
    <w:basedOn w:val="a2"/>
    <w:link w:val="a0"/>
    <w:uiPriority w:val="99"/>
    <w:semiHidden/>
    <w:qFormat/>
    <w:rsid w:val="00F32CF0"/>
    <w:rPr>
      <w:rFonts w:ascii="Arial" w:eastAsia="Arial" w:hAnsi="Arial" w:cs="Times New Roman"/>
      <w:sz w:val="18"/>
      <w:szCs w:val="18"/>
    </w:rPr>
  </w:style>
  <w:style w:type="character" w:customStyle="1" w:styleId="Char10">
    <w:name w:val="页眉 Char1"/>
    <w:basedOn w:val="a2"/>
    <w:link w:val="a"/>
    <w:uiPriority w:val="99"/>
    <w:semiHidden/>
    <w:rsid w:val="00F32CF0"/>
    <w:rPr>
      <w:rFonts w:ascii="Arial" w:eastAsia="Arial" w:hAnsi="Arial" w:cs="Times New Roman"/>
      <w:sz w:val="18"/>
      <w:szCs w:val="18"/>
    </w:rPr>
  </w:style>
  <w:style w:type="paragraph" w:customStyle="1" w:styleId="12">
    <w:name w:val="无间隔1"/>
    <w:qFormat/>
    <w:rsid w:val="00F32CF0"/>
    <w:rPr>
      <w:rFonts w:ascii="Cambria" w:eastAsia="宋体" w:hAnsi="Cambria" w:cs="黑体"/>
      <w:sz w:val="22"/>
      <w:szCs w:val="22"/>
    </w:rPr>
  </w:style>
  <w:style w:type="character" w:customStyle="1" w:styleId="Char">
    <w:name w:val="文档结构图 Char"/>
    <w:basedOn w:val="a2"/>
    <w:link w:val="a5"/>
    <w:uiPriority w:val="99"/>
    <w:semiHidden/>
    <w:rsid w:val="00F32CF0"/>
    <w:rPr>
      <w:rFonts w:ascii="宋体" w:eastAsia="宋体" w:hAnsi="Arial" w:cs="Times New Roman"/>
      <w:sz w:val="18"/>
      <w:szCs w:val="18"/>
    </w:rPr>
  </w:style>
  <w:style w:type="character" w:styleId="a7">
    <w:name w:val="Emphasis"/>
    <w:basedOn w:val="a2"/>
    <w:uiPriority w:val="20"/>
    <w:qFormat/>
    <w:rsid w:val="005B75F3"/>
    <w:rPr>
      <w:i/>
      <w:iCs/>
    </w:rPr>
  </w:style>
  <w:style w:type="character" w:customStyle="1" w:styleId="5Char">
    <w:name w:val="标题 5 Char"/>
    <w:basedOn w:val="a2"/>
    <w:link w:val="5"/>
    <w:uiPriority w:val="9"/>
    <w:semiHidden/>
    <w:rsid w:val="00CC2D77"/>
    <w:rPr>
      <w:rFonts w:ascii="Arial" w:eastAsia="Arial" w:hAnsi="Arial" w:cs="Times New Roman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31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14</Pages>
  <Words>1039</Words>
  <Characters>5928</Characters>
  <Application>Microsoft Office Word</Application>
  <DocSecurity>0</DocSecurity>
  <Lines>49</Lines>
  <Paragraphs>13</Paragraphs>
  <ScaleCrop>false</ScaleCrop>
  <Company>Microsoft</Company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330</cp:revision>
  <dcterms:created xsi:type="dcterms:W3CDTF">2018-01-26T06:22:00Z</dcterms:created>
  <dcterms:modified xsi:type="dcterms:W3CDTF">2018-07-26T09:09:00Z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